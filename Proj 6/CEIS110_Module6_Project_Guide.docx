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DFC7F" w14:textId="77777777" w:rsidR="00DB71F6" w:rsidRDefault="00B232ED" w:rsidP="00C62EBF">
      <w:pPr>
        <w:spacing w:after="120"/>
        <w:jc w:val="center"/>
        <w:rPr>
          <w:rFonts w:ascii="Arial" w:hAnsi="Arial" w:cs="Arial"/>
          <w:b/>
          <w:sz w:val="22"/>
          <w:szCs w:val="22"/>
        </w:rPr>
      </w:pPr>
      <w:r>
        <w:rPr>
          <w:rFonts w:ascii="Arial" w:hAnsi="Arial" w:cs="Arial"/>
          <w:b/>
          <w:sz w:val="28"/>
          <w:szCs w:val="28"/>
        </w:rPr>
        <w:t>Course Project</w:t>
      </w:r>
      <w:r w:rsidR="00C62EBF" w:rsidRPr="006D4E20">
        <w:rPr>
          <w:rFonts w:ascii="Arial" w:hAnsi="Arial" w:cs="Arial"/>
          <w:b/>
          <w:sz w:val="22"/>
          <w:szCs w:val="22"/>
        </w:rPr>
        <w:t xml:space="preserve"> </w:t>
      </w:r>
    </w:p>
    <w:p w14:paraId="78C1781B" w14:textId="77777777" w:rsidR="00DB71F6" w:rsidRDefault="00C62EBF" w:rsidP="00C62EBF">
      <w:pPr>
        <w:spacing w:after="120"/>
        <w:jc w:val="center"/>
        <w:rPr>
          <w:rFonts w:ascii="Arial" w:hAnsi="Arial" w:cs="Arial"/>
          <w:b/>
          <w:sz w:val="26"/>
          <w:szCs w:val="26"/>
        </w:rPr>
      </w:pPr>
      <w:r w:rsidRPr="00A77F10">
        <w:rPr>
          <w:rFonts w:ascii="Arial" w:hAnsi="Arial" w:cs="Arial"/>
          <w:b/>
          <w:sz w:val="26"/>
          <w:szCs w:val="26"/>
        </w:rPr>
        <w:t>DeVry University</w:t>
      </w:r>
    </w:p>
    <w:p w14:paraId="4A322F09" w14:textId="330C450B" w:rsidR="00C62EBF" w:rsidRDefault="00C62EBF" w:rsidP="00C62EBF">
      <w:pPr>
        <w:spacing w:after="120"/>
        <w:jc w:val="center"/>
        <w:rPr>
          <w:rFonts w:ascii="Arial" w:hAnsi="Arial" w:cs="Arial"/>
          <w:b/>
          <w:sz w:val="26"/>
          <w:szCs w:val="26"/>
        </w:rPr>
      </w:pPr>
      <w:r>
        <w:rPr>
          <w:rFonts w:ascii="Arial" w:hAnsi="Arial" w:cs="Arial"/>
          <w:b/>
          <w:sz w:val="26"/>
          <w:szCs w:val="26"/>
        </w:rPr>
        <w:t>College of Engineering and Information Sciences</w:t>
      </w:r>
    </w:p>
    <w:p w14:paraId="682E46AC" w14:textId="525A29F9" w:rsidR="0077407D" w:rsidRDefault="0077407D" w:rsidP="00C62EBF">
      <w:pPr>
        <w:spacing w:after="120"/>
        <w:jc w:val="center"/>
        <w:rPr>
          <w:rFonts w:ascii="Arial" w:hAnsi="Arial" w:cs="Arial"/>
          <w:b/>
          <w:sz w:val="26"/>
          <w:szCs w:val="26"/>
        </w:rPr>
      </w:pPr>
    </w:p>
    <w:p w14:paraId="3D88B4B2" w14:textId="25ADF3CD" w:rsidR="0077407D" w:rsidRDefault="0003097F" w:rsidP="0077407D">
      <w:pPr>
        <w:rPr>
          <w:rFonts w:ascii="Arial" w:hAnsi="Arial" w:cs="Arial"/>
          <w:b/>
          <w:sz w:val="22"/>
          <w:szCs w:val="22"/>
        </w:rPr>
      </w:pPr>
      <w:r>
        <w:rPr>
          <w:rFonts w:ascii="Arial" w:hAnsi="Arial" w:cs="Arial"/>
          <w:b/>
          <w:sz w:val="22"/>
          <w:szCs w:val="22"/>
        </w:rPr>
        <w:t>Course Number: CEIS1</w:t>
      </w:r>
      <w:r w:rsidR="000334EF">
        <w:rPr>
          <w:rFonts w:ascii="Arial" w:hAnsi="Arial" w:cs="Arial"/>
          <w:b/>
          <w:sz w:val="22"/>
          <w:szCs w:val="22"/>
        </w:rPr>
        <w:t>10</w:t>
      </w:r>
    </w:p>
    <w:p w14:paraId="4ED91056" w14:textId="77777777" w:rsidR="00766975" w:rsidRPr="00766975" w:rsidRDefault="00766975" w:rsidP="00766975"/>
    <w:p w14:paraId="614D326D" w14:textId="0EA131BB" w:rsidR="00766975" w:rsidRDefault="009E34F8" w:rsidP="00766975">
      <w:pPr>
        <w:pStyle w:val="Heading1"/>
      </w:pPr>
      <w:r>
        <w:t>Module 6</w:t>
      </w:r>
      <w:r w:rsidR="00766975">
        <w:t xml:space="preserve">: </w:t>
      </w:r>
      <w:r w:rsidR="00AC1627">
        <w:t xml:space="preserve">Develop </w:t>
      </w:r>
      <w:r w:rsidR="00DB71F6">
        <w:t>G</w:t>
      </w:r>
      <w:r w:rsidR="00AC1627">
        <w:t xml:space="preserve">raphical </w:t>
      </w:r>
      <w:r w:rsidR="00DB71F6">
        <w:t>M</w:t>
      </w:r>
      <w:r w:rsidR="00AC1627">
        <w:t xml:space="preserve">odels and </w:t>
      </w:r>
      <w:r w:rsidR="00DB71F6">
        <w:t>I</w:t>
      </w:r>
      <w:r w:rsidR="00AC1627">
        <w:t xml:space="preserve">nterpret </w:t>
      </w:r>
      <w:r w:rsidR="00DB71F6">
        <w:t>R</w:t>
      </w:r>
      <w:r w:rsidR="00AC1627">
        <w:t>esults</w:t>
      </w:r>
    </w:p>
    <w:p w14:paraId="7E134E55" w14:textId="77777777" w:rsidR="003D62D2" w:rsidRDefault="003D62D2" w:rsidP="003D62D2">
      <w:pPr>
        <w:pStyle w:val="Heading1"/>
      </w:pPr>
      <w:r>
        <w:t>Objectives</w:t>
      </w:r>
    </w:p>
    <w:p w14:paraId="45B10632" w14:textId="165D0749" w:rsidR="003D62D2" w:rsidRPr="00DB71F6" w:rsidRDefault="003D62D2" w:rsidP="003D62D2">
      <w:pPr>
        <w:pStyle w:val="ListParagraph"/>
        <w:numPr>
          <w:ilvl w:val="0"/>
          <w:numId w:val="7"/>
        </w:numPr>
        <w:spacing w:after="200" w:line="276" w:lineRule="auto"/>
        <w:rPr>
          <w:sz w:val="24"/>
        </w:rPr>
      </w:pPr>
      <w:r w:rsidRPr="00DB71F6">
        <w:rPr>
          <w:sz w:val="24"/>
        </w:rPr>
        <w:t xml:space="preserve">To learn </w:t>
      </w:r>
      <w:r w:rsidR="00F424E3" w:rsidRPr="00DB71F6">
        <w:rPr>
          <w:sz w:val="24"/>
        </w:rPr>
        <w:t>how to use P</w:t>
      </w:r>
      <w:r w:rsidR="00920FBB" w:rsidRPr="00DB71F6">
        <w:rPr>
          <w:sz w:val="24"/>
        </w:rPr>
        <w:t>ython data analytics modules</w:t>
      </w:r>
    </w:p>
    <w:p w14:paraId="3347749F" w14:textId="541EE43B" w:rsidR="003D62D2" w:rsidRPr="00DB71F6" w:rsidRDefault="003D62D2" w:rsidP="003D62D2">
      <w:pPr>
        <w:pStyle w:val="ListParagraph"/>
        <w:numPr>
          <w:ilvl w:val="0"/>
          <w:numId w:val="7"/>
        </w:numPr>
        <w:spacing w:after="200" w:line="276" w:lineRule="auto"/>
        <w:rPr>
          <w:sz w:val="24"/>
        </w:rPr>
      </w:pPr>
      <w:r w:rsidRPr="00DB71F6">
        <w:rPr>
          <w:sz w:val="24"/>
        </w:rPr>
        <w:t xml:space="preserve">To </w:t>
      </w:r>
      <w:r w:rsidR="00920FBB" w:rsidRPr="00DB71F6">
        <w:rPr>
          <w:sz w:val="24"/>
        </w:rPr>
        <w:t xml:space="preserve">compare data at different times. </w:t>
      </w:r>
    </w:p>
    <w:p w14:paraId="1B7FEEE9" w14:textId="0B475714" w:rsidR="003D62D2" w:rsidRPr="00DB71F6" w:rsidRDefault="009F4E65" w:rsidP="003D62D2">
      <w:pPr>
        <w:pStyle w:val="ListParagraph"/>
        <w:numPr>
          <w:ilvl w:val="0"/>
          <w:numId w:val="7"/>
        </w:numPr>
        <w:spacing w:after="200" w:line="276" w:lineRule="auto"/>
        <w:rPr>
          <w:sz w:val="24"/>
        </w:rPr>
      </w:pPr>
      <w:r w:rsidRPr="00DB71F6">
        <w:rPr>
          <w:sz w:val="24"/>
        </w:rPr>
        <w:t xml:space="preserve">Use data analytics to interpret and analyze data from </w:t>
      </w:r>
      <w:r w:rsidR="00F424E3" w:rsidRPr="00DB71F6">
        <w:rPr>
          <w:sz w:val="24"/>
        </w:rPr>
        <w:t>a database</w:t>
      </w:r>
    </w:p>
    <w:p w14:paraId="396C114B" w14:textId="77777777" w:rsidR="00626C95" w:rsidRDefault="00626C95" w:rsidP="00626C95">
      <w:pPr>
        <w:pStyle w:val="Heading1"/>
      </w:pPr>
      <w:r>
        <w:t>Introduction</w:t>
      </w:r>
    </w:p>
    <w:p w14:paraId="6AFAFCB4" w14:textId="108BC1C1" w:rsidR="000508C5" w:rsidRPr="00DB71F6" w:rsidRDefault="00B44C20" w:rsidP="00626C95">
      <w:pPr>
        <w:rPr>
          <w:sz w:val="24"/>
        </w:rPr>
      </w:pPr>
      <w:r w:rsidRPr="00DB71F6">
        <w:rPr>
          <w:sz w:val="24"/>
        </w:rPr>
        <w:t>IoT devices</w:t>
      </w:r>
      <w:r w:rsidR="00E418CD" w:rsidRPr="00DB71F6">
        <w:rPr>
          <w:sz w:val="24"/>
        </w:rPr>
        <w:t>, websites, social media, and other sources</w:t>
      </w:r>
      <w:r w:rsidRPr="00DB71F6">
        <w:rPr>
          <w:sz w:val="24"/>
        </w:rPr>
        <w:t xml:space="preserve"> generate a significant amount of data. This data must be </w:t>
      </w:r>
      <w:r w:rsidR="00652347" w:rsidRPr="00DB71F6">
        <w:rPr>
          <w:sz w:val="24"/>
        </w:rPr>
        <w:t xml:space="preserve">gathered, </w:t>
      </w:r>
      <w:r w:rsidRPr="00DB71F6">
        <w:rPr>
          <w:sz w:val="24"/>
        </w:rPr>
        <w:t xml:space="preserve">stored, cleansed, processed, and analyzed. Each step in this project has </w:t>
      </w:r>
      <w:r w:rsidR="00652347" w:rsidRPr="00DB71F6">
        <w:rPr>
          <w:sz w:val="24"/>
        </w:rPr>
        <w:t xml:space="preserve">focused on gathering and processing the data. </w:t>
      </w:r>
      <w:r w:rsidR="00626C95" w:rsidRPr="00DB71F6">
        <w:rPr>
          <w:sz w:val="24"/>
        </w:rPr>
        <w:t xml:space="preserve">This part of the </w:t>
      </w:r>
      <w:r w:rsidR="003F1705" w:rsidRPr="00DB71F6">
        <w:rPr>
          <w:sz w:val="24"/>
        </w:rPr>
        <w:t>project</w:t>
      </w:r>
      <w:r w:rsidR="00626C95" w:rsidRPr="00DB71F6">
        <w:rPr>
          <w:sz w:val="24"/>
        </w:rPr>
        <w:t xml:space="preserve"> </w:t>
      </w:r>
      <w:r w:rsidR="008D71F9" w:rsidRPr="00DB71F6">
        <w:rPr>
          <w:sz w:val="24"/>
        </w:rPr>
        <w:t xml:space="preserve">focuses on </w:t>
      </w:r>
      <w:r w:rsidRPr="00DB71F6">
        <w:rPr>
          <w:sz w:val="24"/>
        </w:rPr>
        <w:t xml:space="preserve">data </w:t>
      </w:r>
      <w:r w:rsidR="008D71F9" w:rsidRPr="00DB71F6">
        <w:rPr>
          <w:sz w:val="24"/>
        </w:rPr>
        <w:t>analysis with</w:t>
      </w:r>
      <w:r w:rsidR="00B82374" w:rsidRPr="00DB71F6">
        <w:rPr>
          <w:sz w:val="24"/>
        </w:rPr>
        <w:t xml:space="preserve"> </w:t>
      </w:r>
      <w:r w:rsidR="00E418CD" w:rsidRPr="00DB71F6">
        <w:rPr>
          <w:sz w:val="24"/>
        </w:rPr>
        <w:t>pandas, the data analytics module in P</w:t>
      </w:r>
      <w:r w:rsidRPr="00DB71F6">
        <w:rPr>
          <w:sz w:val="24"/>
        </w:rPr>
        <w:t xml:space="preserve">ython. </w:t>
      </w:r>
      <w:r w:rsidR="00E418CD" w:rsidRPr="00DB71F6">
        <w:rPr>
          <w:sz w:val="24"/>
        </w:rPr>
        <w:t>The pandas module is included as part of the Anaconda distribution of Python</w:t>
      </w:r>
      <w:r w:rsidRPr="00DB71F6">
        <w:rPr>
          <w:sz w:val="24"/>
        </w:rPr>
        <w:t xml:space="preserve">. </w:t>
      </w:r>
    </w:p>
    <w:p w14:paraId="3D44FB33" w14:textId="1A65B649" w:rsidR="00652347" w:rsidRPr="00DB71F6" w:rsidRDefault="00652347" w:rsidP="00626C95">
      <w:pPr>
        <w:rPr>
          <w:sz w:val="24"/>
        </w:rPr>
      </w:pPr>
    </w:p>
    <w:p w14:paraId="4B0ED16E" w14:textId="47C97050" w:rsidR="00652347" w:rsidRPr="00DB71F6" w:rsidRDefault="00652347" w:rsidP="00626C95">
      <w:pPr>
        <w:rPr>
          <w:sz w:val="24"/>
        </w:rPr>
      </w:pPr>
      <w:r w:rsidRPr="00DB71F6">
        <w:rPr>
          <w:sz w:val="24"/>
        </w:rPr>
        <w:t xml:space="preserve">You should have two </w:t>
      </w:r>
      <w:r w:rsidR="00E418CD" w:rsidRPr="00DB71F6">
        <w:rPr>
          <w:sz w:val="24"/>
        </w:rPr>
        <w:t>CSV</w:t>
      </w:r>
      <w:r w:rsidRPr="00DB71F6">
        <w:rPr>
          <w:sz w:val="24"/>
        </w:rPr>
        <w:t xml:space="preserve"> files and </w:t>
      </w:r>
      <w:r w:rsidR="009363BB" w:rsidRPr="00DB71F6">
        <w:rPr>
          <w:sz w:val="24"/>
        </w:rPr>
        <w:t xml:space="preserve">at least </w:t>
      </w:r>
      <w:r w:rsidRPr="00DB71F6">
        <w:rPr>
          <w:sz w:val="24"/>
        </w:rPr>
        <w:t>one xlsx file.</w:t>
      </w:r>
      <w:r w:rsidR="00E418CD" w:rsidRPr="00DB71F6">
        <w:rPr>
          <w:sz w:val="24"/>
        </w:rPr>
        <w:t xml:space="preserve"> Each CSV file probably contains about one week of weather data (</w:t>
      </w:r>
      <w:r w:rsidR="009363BB" w:rsidRPr="00DB71F6">
        <w:rPr>
          <w:sz w:val="24"/>
        </w:rPr>
        <w:t xml:space="preserve">this </w:t>
      </w:r>
      <w:r w:rsidR="00E418CD" w:rsidRPr="00DB71F6">
        <w:rPr>
          <w:sz w:val="24"/>
        </w:rPr>
        <w:t>might be different for your location)</w:t>
      </w:r>
      <w:r w:rsidRPr="00DB71F6">
        <w:rPr>
          <w:sz w:val="24"/>
        </w:rPr>
        <w:t>.</w:t>
      </w:r>
      <w:r w:rsidR="00E418CD" w:rsidRPr="00DB71F6">
        <w:rPr>
          <w:sz w:val="24"/>
        </w:rPr>
        <w:t xml:space="preserve"> The first CSV file </w:t>
      </w:r>
      <w:r w:rsidR="009363BB" w:rsidRPr="00DB71F6">
        <w:rPr>
          <w:sz w:val="24"/>
        </w:rPr>
        <w:t>contains</w:t>
      </w:r>
      <w:r w:rsidR="00E418CD" w:rsidRPr="00DB71F6">
        <w:rPr>
          <w:sz w:val="24"/>
        </w:rPr>
        <w:t xml:space="preserve"> </w:t>
      </w:r>
      <w:r w:rsidR="009363BB" w:rsidRPr="00DB71F6">
        <w:rPr>
          <w:sz w:val="24"/>
        </w:rPr>
        <w:t>data for the first (older) time period</w:t>
      </w:r>
      <w:r w:rsidR="00E418CD" w:rsidRPr="00DB71F6">
        <w:rPr>
          <w:sz w:val="24"/>
        </w:rPr>
        <w:t xml:space="preserve"> and the second CSV file </w:t>
      </w:r>
      <w:r w:rsidR="009363BB" w:rsidRPr="00DB71F6">
        <w:rPr>
          <w:sz w:val="24"/>
        </w:rPr>
        <w:t>contains</w:t>
      </w:r>
      <w:r w:rsidR="00E418CD" w:rsidRPr="00DB71F6">
        <w:rPr>
          <w:sz w:val="24"/>
        </w:rPr>
        <w:t xml:space="preserve"> </w:t>
      </w:r>
      <w:r w:rsidR="009363BB" w:rsidRPr="00DB71F6">
        <w:rPr>
          <w:sz w:val="24"/>
        </w:rPr>
        <w:t xml:space="preserve">data for the second (more recent) time period. </w:t>
      </w:r>
    </w:p>
    <w:p w14:paraId="31AF6949" w14:textId="77777777" w:rsidR="009363BB" w:rsidRDefault="009363BB" w:rsidP="00626C95"/>
    <w:p w14:paraId="06A99E58" w14:textId="71CAB27A" w:rsidR="00232CCE" w:rsidRDefault="009363BB" w:rsidP="00232CCE">
      <w:pPr>
        <w:keepNext/>
      </w:pPr>
      <w:r>
        <w:rPr>
          <w:noProof/>
        </w:rPr>
        <w:drawing>
          <wp:inline distT="0" distB="0" distL="0" distR="0" wp14:anchorId="082DE3FE" wp14:editId="1DF7490E">
            <wp:extent cx="5588813" cy="252989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868" cy="2531276"/>
                    </a:xfrm>
                    <a:prstGeom prst="rect">
                      <a:avLst/>
                    </a:prstGeom>
                  </pic:spPr>
                </pic:pic>
              </a:graphicData>
            </a:graphic>
          </wp:inline>
        </w:drawing>
      </w:r>
    </w:p>
    <w:p w14:paraId="7F7EE6BD" w14:textId="27978F91" w:rsidR="00652347" w:rsidRDefault="00232CCE" w:rsidP="00232CCE">
      <w:pPr>
        <w:pStyle w:val="Caption"/>
      </w:pPr>
      <w:r>
        <w:t xml:space="preserve">Figure </w:t>
      </w:r>
      <w:r w:rsidR="009363BB">
        <w:rPr>
          <w:noProof/>
        </w:rPr>
        <w:t>1</w:t>
      </w:r>
      <w:r>
        <w:t>: Files from previous step</w:t>
      </w:r>
    </w:p>
    <w:p w14:paraId="60368FA1" w14:textId="77777777" w:rsidR="00652347" w:rsidRDefault="00652347" w:rsidP="00626C95"/>
    <w:p w14:paraId="697326F8" w14:textId="01AAE86A" w:rsidR="00B44C20" w:rsidRDefault="00B44C20" w:rsidP="00626C95"/>
    <w:p w14:paraId="38F8475A" w14:textId="38670EF5" w:rsidR="00CD0E65" w:rsidRPr="00DB71F6" w:rsidRDefault="00677E25" w:rsidP="00626C95">
      <w:pPr>
        <w:rPr>
          <w:sz w:val="24"/>
        </w:rPr>
      </w:pPr>
      <w:r w:rsidRPr="00DB71F6">
        <w:rPr>
          <w:sz w:val="24"/>
        </w:rPr>
        <w:t xml:space="preserve">We can create some plots </w:t>
      </w:r>
      <w:r w:rsidR="00232CCE" w:rsidRPr="00DB71F6">
        <w:rPr>
          <w:sz w:val="24"/>
        </w:rPr>
        <w:t>to review and analyze</w:t>
      </w:r>
      <w:r w:rsidRPr="00DB71F6">
        <w:rPr>
          <w:sz w:val="24"/>
        </w:rPr>
        <w:t xml:space="preserve"> the data. There are many different plots you can use in matplotlib and pandas. </w:t>
      </w:r>
      <w:r w:rsidR="004F01ED" w:rsidRPr="00DB71F6">
        <w:rPr>
          <w:sz w:val="24"/>
        </w:rPr>
        <w:t xml:space="preserve"> You can use the </w:t>
      </w:r>
      <w:proofErr w:type="spellStart"/>
      <w:r w:rsidR="004F01ED" w:rsidRPr="00DB71F6">
        <w:rPr>
          <w:sz w:val="24"/>
        </w:rPr>
        <w:t>read_csv</w:t>
      </w:r>
      <w:proofErr w:type="spellEnd"/>
      <w:r w:rsidR="004F01ED" w:rsidRPr="00DB71F6">
        <w:rPr>
          <w:sz w:val="24"/>
        </w:rPr>
        <w:t xml:space="preserve"> command to read in all of the data into a </w:t>
      </w:r>
      <w:proofErr w:type="spellStart"/>
      <w:r w:rsidR="004F01ED" w:rsidRPr="00DB71F6">
        <w:rPr>
          <w:sz w:val="24"/>
        </w:rPr>
        <w:t>dataframe</w:t>
      </w:r>
      <w:proofErr w:type="spellEnd"/>
      <w:r w:rsidR="004F01ED" w:rsidRPr="00DB71F6">
        <w:rPr>
          <w:sz w:val="24"/>
        </w:rPr>
        <w:t>, which is the basis for data analysis. Several plots can be generated based on the data. A few are listed below with the code associated.</w:t>
      </w:r>
    </w:p>
    <w:p w14:paraId="525F70B3" w14:textId="77777777" w:rsidR="004F01ED" w:rsidRPr="00DB71F6" w:rsidRDefault="004F01ED" w:rsidP="00626C95">
      <w:pPr>
        <w:rPr>
          <w:sz w:val="24"/>
        </w:rPr>
      </w:pPr>
    </w:p>
    <w:p w14:paraId="5B0F8B42" w14:textId="27A28425" w:rsidR="00C955BA" w:rsidRPr="00DB71F6" w:rsidRDefault="00C955BA" w:rsidP="00626C95">
      <w:pPr>
        <w:rPr>
          <w:b/>
          <w:sz w:val="24"/>
        </w:rPr>
      </w:pPr>
      <w:r w:rsidRPr="00DB71F6">
        <w:rPr>
          <w:b/>
          <w:sz w:val="24"/>
        </w:rPr>
        <w:t xml:space="preserve">The </w:t>
      </w:r>
      <w:proofErr w:type="gramStart"/>
      <w:r w:rsidRPr="00DB71F6">
        <w:rPr>
          <w:b/>
          <w:sz w:val="24"/>
        </w:rPr>
        <w:t>boxpl</w:t>
      </w:r>
      <w:r w:rsidR="00AB1BF9" w:rsidRPr="00DB71F6">
        <w:rPr>
          <w:b/>
          <w:sz w:val="24"/>
        </w:rPr>
        <w:t>ot(</w:t>
      </w:r>
      <w:proofErr w:type="gramEnd"/>
      <w:r w:rsidR="00AB1BF9" w:rsidRPr="00DB71F6">
        <w:rPr>
          <w:b/>
          <w:sz w:val="24"/>
        </w:rPr>
        <w:t xml:space="preserve">) command creates a box plot. </w:t>
      </w:r>
      <w:r w:rsidR="00AB1BF9" w:rsidRPr="00DB71F6">
        <w:rPr>
          <w:sz w:val="24"/>
        </w:rPr>
        <w:t>A box plot is useful to display the distribution of data. The code to create this plot is below.</w:t>
      </w:r>
    </w:p>
    <w:p w14:paraId="7FECB0CD" w14:textId="3B2DA22F" w:rsidR="00232CCE" w:rsidRDefault="009363BB" w:rsidP="00232CCE">
      <w:pPr>
        <w:keepNext/>
      </w:pPr>
      <w:r>
        <w:rPr>
          <w:noProof/>
        </w:rPr>
        <w:drawing>
          <wp:inline distT="0" distB="0" distL="0" distR="0" wp14:anchorId="60B3B638" wp14:editId="34717B9B">
            <wp:extent cx="4764024" cy="3520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4024" cy="3520440"/>
                    </a:xfrm>
                    <a:prstGeom prst="rect">
                      <a:avLst/>
                    </a:prstGeom>
                  </pic:spPr>
                </pic:pic>
              </a:graphicData>
            </a:graphic>
          </wp:inline>
        </w:drawing>
      </w:r>
    </w:p>
    <w:p w14:paraId="763AD877" w14:textId="4E99D483" w:rsidR="00C955BA" w:rsidRDefault="00232CCE" w:rsidP="00232CCE">
      <w:pPr>
        <w:pStyle w:val="Caption"/>
      </w:pPr>
      <w:r>
        <w:t xml:space="preserve">Figure </w:t>
      </w:r>
      <w:r w:rsidR="00B71625">
        <w:rPr>
          <w:noProof/>
        </w:rPr>
        <w:t>2</w:t>
      </w:r>
      <w:r>
        <w:t>: Box plot</w:t>
      </w:r>
    </w:p>
    <w:p w14:paraId="759EF977" w14:textId="609166E9" w:rsidR="00C955BA" w:rsidRDefault="00C955BA" w:rsidP="00626C95"/>
    <w:p w14:paraId="0C58AB2F" w14:textId="38AE72E3" w:rsidR="00493B98" w:rsidRPr="00DB71F6" w:rsidRDefault="00493B98" w:rsidP="00493B98">
      <w:pPr>
        <w:rPr>
          <w:sz w:val="24"/>
        </w:rPr>
      </w:pPr>
      <w:r w:rsidRPr="00DB71F6">
        <w:rPr>
          <w:sz w:val="24"/>
        </w:rPr>
        <w:t xml:space="preserve">#Purpose: Create box plot for </w:t>
      </w:r>
      <w:r w:rsidR="00B71625" w:rsidRPr="00DB71F6">
        <w:rPr>
          <w:sz w:val="24"/>
        </w:rPr>
        <w:t>period</w:t>
      </w:r>
      <w:r w:rsidRPr="00DB71F6">
        <w:rPr>
          <w:sz w:val="24"/>
        </w:rPr>
        <w:t xml:space="preserve"> 2 data</w:t>
      </w:r>
    </w:p>
    <w:p w14:paraId="40ABF0CF" w14:textId="77777777" w:rsidR="00493B98" w:rsidRPr="00DB71F6" w:rsidRDefault="00493B98" w:rsidP="00493B98">
      <w:pPr>
        <w:rPr>
          <w:sz w:val="24"/>
        </w:rPr>
      </w:pPr>
      <w:r w:rsidRPr="00DB71F6">
        <w:rPr>
          <w:sz w:val="24"/>
        </w:rPr>
        <w:t>#Name: Your name</w:t>
      </w:r>
    </w:p>
    <w:p w14:paraId="5CA979B1" w14:textId="776C9317" w:rsidR="00493B98" w:rsidRPr="00DB71F6" w:rsidRDefault="00493B98" w:rsidP="00C955BA">
      <w:pPr>
        <w:rPr>
          <w:sz w:val="24"/>
        </w:rPr>
      </w:pPr>
      <w:r w:rsidRPr="00DB71F6">
        <w:rPr>
          <w:sz w:val="24"/>
        </w:rPr>
        <w:t>#Date: Your date</w:t>
      </w:r>
    </w:p>
    <w:p w14:paraId="65CC92B0" w14:textId="0685E528" w:rsidR="00C955BA" w:rsidRPr="00DB71F6" w:rsidRDefault="00C955BA" w:rsidP="00C955BA">
      <w:pPr>
        <w:rPr>
          <w:sz w:val="24"/>
        </w:rPr>
      </w:pPr>
      <w:r w:rsidRPr="00DB71F6">
        <w:rPr>
          <w:sz w:val="24"/>
        </w:rPr>
        <w:t xml:space="preserve">import pandas as </w:t>
      </w:r>
      <w:proofErr w:type="gramStart"/>
      <w:r w:rsidRPr="00DB71F6">
        <w:rPr>
          <w:sz w:val="24"/>
        </w:rPr>
        <w:t>pd</w:t>
      </w:r>
      <w:proofErr w:type="gramEnd"/>
    </w:p>
    <w:p w14:paraId="74244ECA" w14:textId="77777777" w:rsidR="00C955BA" w:rsidRPr="00DB71F6" w:rsidRDefault="00C955BA" w:rsidP="00C955BA">
      <w:pPr>
        <w:rPr>
          <w:sz w:val="24"/>
        </w:rPr>
      </w:pPr>
      <w:r w:rsidRPr="00DB71F6">
        <w:rPr>
          <w:sz w:val="24"/>
        </w:rPr>
        <w:t xml:space="preserve">import </w:t>
      </w:r>
      <w:proofErr w:type="spellStart"/>
      <w:proofErr w:type="gramStart"/>
      <w:r w:rsidRPr="00DB71F6">
        <w:rPr>
          <w:sz w:val="24"/>
        </w:rPr>
        <w:t>matplotlib.pyplot</w:t>
      </w:r>
      <w:proofErr w:type="spellEnd"/>
      <w:proofErr w:type="gramEnd"/>
      <w:r w:rsidRPr="00DB71F6">
        <w:rPr>
          <w:sz w:val="24"/>
        </w:rPr>
        <w:t xml:space="preserve"> as </w:t>
      </w:r>
      <w:proofErr w:type="spellStart"/>
      <w:r w:rsidRPr="00DB71F6">
        <w:rPr>
          <w:sz w:val="24"/>
        </w:rPr>
        <w:t>plt</w:t>
      </w:r>
      <w:proofErr w:type="spellEnd"/>
    </w:p>
    <w:p w14:paraId="2FEF87F5" w14:textId="77777777" w:rsidR="00C955BA" w:rsidRPr="00DB71F6" w:rsidRDefault="00C955BA" w:rsidP="00C955BA">
      <w:pPr>
        <w:rPr>
          <w:sz w:val="24"/>
        </w:rPr>
      </w:pPr>
      <w:r w:rsidRPr="00DB71F6">
        <w:rPr>
          <w:sz w:val="24"/>
        </w:rPr>
        <w:t xml:space="preserve">df2 = </w:t>
      </w:r>
      <w:proofErr w:type="spellStart"/>
      <w:proofErr w:type="gramStart"/>
      <w:r w:rsidRPr="00DB71F6">
        <w:rPr>
          <w:sz w:val="24"/>
        </w:rPr>
        <w:t>pd.read</w:t>
      </w:r>
      <w:proofErr w:type="gramEnd"/>
      <w:r w:rsidRPr="00DB71F6">
        <w:rPr>
          <w:sz w:val="24"/>
        </w:rPr>
        <w:t>_csv</w:t>
      </w:r>
      <w:proofErr w:type="spellEnd"/>
      <w:r w:rsidRPr="00DB71F6">
        <w:rPr>
          <w:sz w:val="24"/>
        </w:rPr>
        <w:t>("formatdata2.csv")</w:t>
      </w:r>
    </w:p>
    <w:p w14:paraId="133F7D20" w14:textId="130FCACC" w:rsidR="00C955BA" w:rsidRPr="00DB71F6" w:rsidRDefault="00C955BA" w:rsidP="00C955BA">
      <w:pPr>
        <w:rPr>
          <w:sz w:val="24"/>
        </w:rPr>
      </w:pPr>
      <w:r w:rsidRPr="00DB71F6">
        <w:rPr>
          <w:sz w:val="24"/>
        </w:rPr>
        <w:t xml:space="preserve">df2.boxplot(); </w:t>
      </w:r>
      <w:proofErr w:type="spellStart"/>
      <w:proofErr w:type="gramStart"/>
      <w:r w:rsidRPr="00DB71F6">
        <w:rPr>
          <w:sz w:val="24"/>
        </w:rPr>
        <w:t>plt.suptitle</w:t>
      </w:r>
      <w:proofErr w:type="spellEnd"/>
      <w:proofErr w:type="gramEnd"/>
      <w:r w:rsidRPr="00DB71F6">
        <w:rPr>
          <w:sz w:val="24"/>
        </w:rPr>
        <w:t>('</w:t>
      </w:r>
      <w:r w:rsidR="00B71625" w:rsidRPr="00DB71F6">
        <w:rPr>
          <w:sz w:val="24"/>
        </w:rPr>
        <w:t>Period</w:t>
      </w:r>
      <w:r w:rsidRPr="00DB71F6">
        <w:rPr>
          <w:sz w:val="24"/>
        </w:rPr>
        <w:t xml:space="preserve"> 2 box plot')</w:t>
      </w:r>
    </w:p>
    <w:p w14:paraId="4525DEA0" w14:textId="1B53DE5B" w:rsidR="00C955BA" w:rsidRPr="00DB71F6" w:rsidRDefault="00C955BA" w:rsidP="00C955BA">
      <w:pPr>
        <w:rPr>
          <w:sz w:val="24"/>
        </w:rPr>
      </w:pPr>
      <w:proofErr w:type="spellStart"/>
      <w:proofErr w:type="gramStart"/>
      <w:r w:rsidRPr="00DB71F6">
        <w:rPr>
          <w:sz w:val="24"/>
        </w:rPr>
        <w:t>plt.show</w:t>
      </w:r>
      <w:proofErr w:type="spellEnd"/>
      <w:proofErr w:type="gramEnd"/>
      <w:r w:rsidRPr="00DB71F6">
        <w:rPr>
          <w:sz w:val="24"/>
        </w:rPr>
        <w:t>()</w:t>
      </w:r>
    </w:p>
    <w:p w14:paraId="390893DF" w14:textId="566A0AF4" w:rsidR="00B71625" w:rsidRPr="00DB71F6" w:rsidRDefault="00B71625" w:rsidP="00C955BA">
      <w:pPr>
        <w:rPr>
          <w:sz w:val="24"/>
        </w:rPr>
      </w:pPr>
    </w:p>
    <w:p w14:paraId="68B1C78D" w14:textId="1EC9C4FD" w:rsidR="00493B98" w:rsidRPr="00DB71F6" w:rsidRDefault="00493B98" w:rsidP="00493B98">
      <w:pPr>
        <w:rPr>
          <w:sz w:val="24"/>
        </w:rPr>
      </w:pPr>
      <w:r w:rsidRPr="00DB71F6">
        <w:rPr>
          <w:b/>
          <w:sz w:val="24"/>
        </w:rPr>
        <w:t xml:space="preserve">The </w:t>
      </w:r>
      <w:proofErr w:type="gramStart"/>
      <w:r w:rsidRPr="00DB71F6">
        <w:rPr>
          <w:b/>
          <w:sz w:val="24"/>
        </w:rPr>
        <w:t>plot(</w:t>
      </w:r>
      <w:proofErr w:type="gramEnd"/>
      <w:r w:rsidRPr="00DB71F6">
        <w:rPr>
          <w:b/>
          <w:sz w:val="24"/>
        </w:rPr>
        <w:t>) command creates a line chart with a x and y axis</w:t>
      </w:r>
      <w:r w:rsidR="00AB1BF9" w:rsidRPr="00DB71F6">
        <w:rPr>
          <w:b/>
          <w:sz w:val="24"/>
        </w:rPr>
        <w:t xml:space="preserve">. </w:t>
      </w:r>
      <w:r w:rsidR="00AB1BF9" w:rsidRPr="00DB71F6">
        <w:rPr>
          <w:sz w:val="24"/>
        </w:rPr>
        <w:t xml:space="preserve">The </w:t>
      </w:r>
      <w:proofErr w:type="gramStart"/>
      <w:r w:rsidR="00AB1BF9" w:rsidRPr="00DB71F6">
        <w:rPr>
          <w:sz w:val="24"/>
        </w:rPr>
        <w:t>plot(</w:t>
      </w:r>
      <w:proofErr w:type="gramEnd"/>
      <w:r w:rsidR="00AB1BF9" w:rsidRPr="00DB71F6">
        <w:rPr>
          <w:sz w:val="24"/>
        </w:rPr>
        <w:t>) command is useful to compare two sets of data. The code to create the plot is below.</w:t>
      </w:r>
    </w:p>
    <w:p w14:paraId="3D96E385" w14:textId="77777777" w:rsidR="000E009C" w:rsidRPr="00493B98" w:rsidRDefault="000E009C" w:rsidP="00493B98">
      <w:pPr>
        <w:rPr>
          <w:b/>
        </w:rPr>
      </w:pPr>
    </w:p>
    <w:p w14:paraId="3A350521" w14:textId="7752D86D" w:rsidR="00232CCE" w:rsidRDefault="00B71625" w:rsidP="00232CCE">
      <w:pPr>
        <w:keepNext/>
      </w:pPr>
      <w:r>
        <w:rPr>
          <w:noProof/>
        </w:rPr>
        <w:drawing>
          <wp:inline distT="0" distB="0" distL="0" distR="0" wp14:anchorId="4045B24E" wp14:editId="009FACF9">
            <wp:extent cx="4681728" cy="35204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1728" cy="3520440"/>
                    </a:xfrm>
                    <a:prstGeom prst="rect">
                      <a:avLst/>
                    </a:prstGeom>
                  </pic:spPr>
                </pic:pic>
              </a:graphicData>
            </a:graphic>
          </wp:inline>
        </w:drawing>
      </w:r>
    </w:p>
    <w:p w14:paraId="5BEAD9A4" w14:textId="5F2D7AE3" w:rsidR="00677E25" w:rsidRDefault="00232CCE" w:rsidP="00232CCE">
      <w:pPr>
        <w:pStyle w:val="Caption"/>
      </w:pPr>
      <w:r>
        <w:t xml:space="preserve">Figure </w:t>
      </w:r>
      <w:r w:rsidR="00B71625">
        <w:rPr>
          <w:noProof/>
        </w:rPr>
        <w:t>3</w:t>
      </w:r>
      <w:r>
        <w:t>: Plot command</w:t>
      </w:r>
    </w:p>
    <w:p w14:paraId="5BF621C4" w14:textId="6B87FF72" w:rsidR="00677E25" w:rsidRDefault="00677E25" w:rsidP="00626C95"/>
    <w:p w14:paraId="5B5F9F24" w14:textId="08D853B2" w:rsidR="00677E25" w:rsidRPr="00DB71F6" w:rsidRDefault="00677E25" w:rsidP="00626C95">
      <w:pPr>
        <w:rPr>
          <w:sz w:val="24"/>
        </w:rPr>
      </w:pPr>
      <w:r w:rsidRPr="00DB71F6">
        <w:rPr>
          <w:sz w:val="24"/>
        </w:rPr>
        <w:t>The above plot is created with the following code:</w:t>
      </w:r>
    </w:p>
    <w:p w14:paraId="303B81A2" w14:textId="0A3457AA" w:rsidR="00677E25" w:rsidRPr="00DB71F6" w:rsidRDefault="00677E25" w:rsidP="00677E25">
      <w:pPr>
        <w:rPr>
          <w:sz w:val="24"/>
        </w:rPr>
      </w:pPr>
      <w:r w:rsidRPr="00DB71F6">
        <w:rPr>
          <w:sz w:val="24"/>
        </w:rPr>
        <w:t xml:space="preserve">#Purpose: Create Celsius plot comparing </w:t>
      </w:r>
      <w:r w:rsidR="00B71625" w:rsidRPr="00DB71F6">
        <w:rPr>
          <w:sz w:val="24"/>
        </w:rPr>
        <w:t xml:space="preserve">period </w:t>
      </w:r>
      <w:r w:rsidRPr="00DB71F6">
        <w:rPr>
          <w:sz w:val="24"/>
        </w:rPr>
        <w:t xml:space="preserve">1 and </w:t>
      </w:r>
      <w:r w:rsidR="00B71625" w:rsidRPr="00DB71F6">
        <w:rPr>
          <w:sz w:val="24"/>
        </w:rPr>
        <w:t>period</w:t>
      </w:r>
      <w:r w:rsidRPr="00DB71F6">
        <w:rPr>
          <w:sz w:val="24"/>
        </w:rPr>
        <w:t xml:space="preserve"> 2</w:t>
      </w:r>
    </w:p>
    <w:p w14:paraId="75E8FE70" w14:textId="0D60C596" w:rsidR="00677E25" w:rsidRPr="00DB71F6" w:rsidRDefault="00677E25" w:rsidP="00677E25">
      <w:pPr>
        <w:rPr>
          <w:sz w:val="24"/>
        </w:rPr>
      </w:pPr>
      <w:r w:rsidRPr="00DB71F6">
        <w:rPr>
          <w:sz w:val="24"/>
        </w:rPr>
        <w:t>#Name: Your name</w:t>
      </w:r>
    </w:p>
    <w:p w14:paraId="0675FFAF" w14:textId="616F6A91" w:rsidR="00677E25" w:rsidRPr="00DB71F6" w:rsidRDefault="00677E25" w:rsidP="00677E25">
      <w:pPr>
        <w:rPr>
          <w:sz w:val="24"/>
        </w:rPr>
      </w:pPr>
      <w:r w:rsidRPr="00DB71F6">
        <w:rPr>
          <w:sz w:val="24"/>
        </w:rPr>
        <w:t>#Date: Your date</w:t>
      </w:r>
    </w:p>
    <w:p w14:paraId="71C0A2D5" w14:textId="0A5824D4" w:rsidR="00677E25" w:rsidRPr="00DB71F6" w:rsidRDefault="00677E25" w:rsidP="00677E25">
      <w:pPr>
        <w:rPr>
          <w:sz w:val="24"/>
        </w:rPr>
      </w:pPr>
      <w:r w:rsidRPr="00DB71F6">
        <w:rPr>
          <w:sz w:val="24"/>
        </w:rPr>
        <w:t xml:space="preserve">import pandas as </w:t>
      </w:r>
      <w:proofErr w:type="gramStart"/>
      <w:r w:rsidRPr="00DB71F6">
        <w:rPr>
          <w:sz w:val="24"/>
        </w:rPr>
        <w:t>pd</w:t>
      </w:r>
      <w:proofErr w:type="gramEnd"/>
    </w:p>
    <w:p w14:paraId="0633CB21" w14:textId="77777777" w:rsidR="00677E25" w:rsidRPr="00DB71F6" w:rsidRDefault="00677E25" w:rsidP="00677E25">
      <w:pPr>
        <w:rPr>
          <w:sz w:val="24"/>
        </w:rPr>
      </w:pPr>
      <w:r w:rsidRPr="00DB71F6">
        <w:rPr>
          <w:sz w:val="24"/>
        </w:rPr>
        <w:t xml:space="preserve">import </w:t>
      </w:r>
      <w:proofErr w:type="spellStart"/>
      <w:proofErr w:type="gramStart"/>
      <w:r w:rsidRPr="00DB71F6">
        <w:rPr>
          <w:sz w:val="24"/>
        </w:rPr>
        <w:t>matplotlib.pyplot</w:t>
      </w:r>
      <w:proofErr w:type="spellEnd"/>
      <w:proofErr w:type="gramEnd"/>
      <w:r w:rsidRPr="00DB71F6">
        <w:rPr>
          <w:sz w:val="24"/>
        </w:rPr>
        <w:t xml:space="preserve"> as </w:t>
      </w:r>
      <w:proofErr w:type="spellStart"/>
      <w:r w:rsidRPr="00DB71F6">
        <w:rPr>
          <w:sz w:val="24"/>
        </w:rPr>
        <w:t>plt</w:t>
      </w:r>
      <w:proofErr w:type="spellEnd"/>
    </w:p>
    <w:p w14:paraId="0C046D4F" w14:textId="7EC073CD" w:rsidR="00677E25" w:rsidRPr="00DB71F6" w:rsidRDefault="00677E25" w:rsidP="00677E25">
      <w:pPr>
        <w:rPr>
          <w:sz w:val="24"/>
        </w:rPr>
      </w:pPr>
      <w:r w:rsidRPr="00DB71F6">
        <w:rPr>
          <w:sz w:val="24"/>
        </w:rPr>
        <w:t xml:space="preserve">df1 = </w:t>
      </w:r>
      <w:proofErr w:type="spellStart"/>
      <w:proofErr w:type="gramStart"/>
      <w:r w:rsidRPr="00DB71F6">
        <w:rPr>
          <w:sz w:val="24"/>
        </w:rPr>
        <w:t>pd.read</w:t>
      </w:r>
      <w:proofErr w:type="gramEnd"/>
      <w:r w:rsidRPr="00DB71F6">
        <w:rPr>
          <w:sz w:val="24"/>
        </w:rPr>
        <w:t>_csv</w:t>
      </w:r>
      <w:proofErr w:type="spellEnd"/>
      <w:r w:rsidRPr="00DB71F6">
        <w:rPr>
          <w:sz w:val="24"/>
        </w:rPr>
        <w:t xml:space="preserve">("formatdata.csv") #baseline data is </w:t>
      </w:r>
      <w:r w:rsidR="00B71625" w:rsidRPr="00DB71F6">
        <w:rPr>
          <w:sz w:val="24"/>
        </w:rPr>
        <w:t>period</w:t>
      </w:r>
      <w:r w:rsidRPr="00DB71F6">
        <w:rPr>
          <w:sz w:val="24"/>
        </w:rPr>
        <w:t xml:space="preserve"> 1</w:t>
      </w:r>
      <w:r w:rsidR="00B71625" w:rsidRPr="00DB71F6">
        <w:rPr>
          <w:sz w:val="24"/>
        </w:rPr>
        <w:t xml:space="preserve"> (older)</w:t>
      </w:r>
    </w:p>
    <w:p w14:paraId="20E22BA5" w14:textId="5785CD4B" w:rsidR="00677E25" w:rsidRPr="00DB71F6" w:rsidRDefault="00677E25" w:rsidP="00677E25">
      <w:pPr>
        <w:rPr>
          <w:sz w:val="24"/>
        </w:rPr>
      </w:pPr>
      <w:r w:rsidRPr="00DB71F6">
        <w:rPr>
          <w:sz w:val="24"/>
        </w:rPr>
        <w:t xml:space="preserve">df2 = </w:t>
      </w:r>
      <w:proofErr w:type="spellStart"/>
      <w:proofErr w:type="gramStart"/>
      <w:r w:rsidRPr="00DB71F6">
        <w:rPr>
          <w:sz w:val="24"/>
        </w:rPr>
        <w:t>pd.read</w:t>
      </w:r>
      <w:proofErr w:type="gramEnd"/>
      <w:r w:rsidRPr="00DB71F6">
        <w:rPr>
          <w:sz w:val="24"/>
        </w:rPr>
        <w:t>_csv</w:t>
      </w:r>
      <w:proofErr w:type="spellEnd"/>
      <w:r w:rsidRPr="00DB71F6">
        <w:rPr>
          <w:sz w:val="24"/>
        </w:rPr>
        <w:t xml:space="preserve">("formatdata2.csv") #data </w:t>
      </w:r>
      <w:r w:rsidR="00B71625" w:rsidRPr="00DB71F6">
        <w:rPr>
          <w:sz w:val="24"/>
        </w:rPr>
        <w:t>for period 2 (more recent)</w:t>
      </w:r>
    </w:p>
    <w:p w14:paraId="1FB11868" w14:textId="1303D834" w:rsidR="00677E25" w:rsidRPr="00DB71F6" w:rsidRDefault="00677E25" w:rsidP="00677E25">
      <w:pPr>
        <w:rPr>
          <w:sz w:val="24"/>
        </w:rPr>
      </w:pPr>
      <w:proofErr w:type="spellStart"/>
      <w:proofErr w:type="gramStart"/>
      <w:r w:rsidRPr="00DB71F6">
        <w:rPr>
          <w:sz w:val="24"/>
        </w:rPr>
        <w:t>plt.figure</w:t>
      </w:r>
      <w:proofErr w:type="spellEnd"/>
      <w:proofErr w:type="gramEnd"/>
      <w:r w:rsidRPr="00DB71F6">
        <w:rPr>
          <w:sz w:val="24"/>
        </w:rPr>
        <w:t>(); df1.Celsius.plot(label = '</w:t>
      </w:r>
      <w:r w:rsidR="00B71625" w:rsidRPr="00DB71F6">
        <w:rPr>
          <w:sz w:val="24"/>
        </w:rPr>
        <w:t xml:space="preserve">period </w:t>
      </w:r>
      <w:r w:rsidRPr="00DB71F6">
        <w:rPr>
          <w:sz w:val="24"/>
        </w:rPr>
        <w:t>'); df2.Celsius.plot(label = '</w:t>
      </w:r>
      <w:r w:rsidR="00B71625" w:rsidRPr="00DB71F6">
        <w:rPr>
          <w:sz w:val="24"/>
        </w:rPr>
        <w:t xml:space="preserve">period </w:t>
      </w:r>
      <w:r w:rsidRPr="00DB71F6">
        <w:rPr>
          <w:sz w:val="24"/>
        </w:rPr>
        <w:t xml:space="preserve">2'); </w:t>
      </w:r>
      <w:proofErr w:type="spellStart"/>
      <w:r w:rsidRPr="00DB71F6">
        <w:rPr>
          <w:sz w:val="24"/>
        </w:rPr>
        <w:t>plt.legend</w:t>
      </w:r>
      <w:proofErr w:type="spellEnd"/>
      <w:r w:rsidRPr="00DB71F6">
        <w:rPr>
          <w:sz w:val="24"/>
        </w:rPr>
        <w:t xml:space="preserve">(loc='best'); </w:t>
      </w:r>
      <w:proofErr w:type="spellStart"/>
      <w:r w:rsidRPr="00DB71F6">
        <w:rPr>
          <w:sz w:val="24"/>
        </w:rPr>
        <w:t>plt.suptitle</w:t>
      </w:r>
      <w:proofErr w:type="spellEnd"/>
      <w:r w:rsidRPr="00DB71F6">
        <w:rPr>
          <w:sz w:val="24"/>
        </w:rPr>
        <w:t>('Celsius')</w:t>
      </w:r>
    </w:p>
    <w:p w14:paraId="6E0F9A3F" w14:textId="71641FD9" w:rsidR="00677E25" w:rsidRPr="00DB71F6" w:rsidRDefault="00677E25" w:rsidP="00677E25">
      <w:pPr>
        <w:rPr>
          <w:sz w:val="24"/>
        </w:rPr>
      </w:pPr>
      <w:proofErr w:type="spellStart"/>
      <w:proofErr w:type="gramStart"/>
      <w:r w:rsidRPr="00DB71F6">
        <w:rPr>
          <w:sz w:val="24"/>
        </w:rPr>
        <w:t>plt.show</w:t>
      </w:r>
      <w:proofErr w:type="spellEnd"/>
      <w:proofErr w:type="gramEnd"/>
      <w:r w:rsidRPr="00DB71F6">
        <w:rPr>
          <w:sz w:val="24"/>
        </w:rPr>
        <w:t>()</w:t>
      </w:r>
    </w:p>
    <w:p w14:paraId="2926B800" w14:textId="1ECBD6BE" w:rsidR="00CD0E65" w:rsidRPr="00DB71F6" w:rsidRDefault="00CD0E65" w:rsidP="00677E25">
      <w:pPr>
        <w:rPr>
          <w:sz w:val="24"/>
        </w:rPr>
      </w:pPr>
    </w:p>
    <w:p w14:paraId="55641F1C" w14:textId="3F7D8112" w:rsidR="00AB1BF9" w:rsidRPr="00DB71F6" w:rsidRDefault="00AB1BF9" w:rsidP="00AB1BF9">
      <w:pPr>
        <w:rPr>
          <w:sz w:val="24"/>
        </w:rPr>
      </w:pPr>
      <w:r w:rsidRPr="00DB71F6">
        <w:rPr>
          <w:b/>
          <w:sz w:val="24"/>
        </w:rPr>
        <w:t xml:space="preserve">The </w:t>
      </w:r>
      <w:proofErr w:type="gramStart"/>
      <w:r w:rsidRPr="00DB71F6">
        <w:rPr>
          <w:b/>
          <w:sz w:val="24"/>
        </w:rPr>
        <w:t>hist(</w:t>
      </w:r>
      <w:proofErr w:type="gramEnd"/>
      <w:r w:rsidRPr="00DB71F6">
        <w:rPr>
          <w:b/>
          <w:sz w:val="24"/>
        </w:rPr>
        <w:t>) command creates a histogram</w:t>
      </w:r>
      <w:r w:rsidR="00743630" w:rsidRPr="00DB71F6">
        <w:rPr>
          <w:sz w:val="24"/>
        </w:rPr>
        <w:t xml:space="preserve"> which is a graphical distribution of data. Data is grouped into ranges and plotted in the histogram. </w:t>
      </w:r>
    </w:p>
    <w:p w14:paraId="0A686231" w14:textId="16F8EAE0" w:rsidR="00232CCE" w:rsidRDefault="001E62D3" w:rsidP="00232CCE">
      <w:pPr>
        <w:keepNext/>
      </w:pPr>
      <w:r>
        <w:rPr>
          <w:noProof/>
        </w:rPr>
        <w:drawing>
          <wp:inline distT="0" distB="0" distL="0" distR="0" wp14:anchorId="66575A08" wp14:editId="08BB80C3">
            <wp:extent cx="4672584" cy="3520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2584" cy="3520440"/>
                    </a:xfrm>
                    <a:prstGeom prst="rect">
                      <a:avLst/>
                    </a:prstGeom>
                  </pic:spPr>
                </pic:pic>
              </a:graphicData>
            </a:graphic>
          </wp:inline>
        </w:drawing>
      </w:r>
    </w:p>
    <w:p w14:paraId="2BC58D2B" w14:textId="2FEF1AF3" w:rsidR="00743630" w:rsidRDefault="00232CCE" w:rsidP="00232CCE">
      <w:pPr>
        <w:pStyle w:val="Caption"/>
      </w:pPr>
      <w:r>
        <w:t>Figure</w:t>
      </w:r>
      <w:r w:rsidR="001E62D3">
        <w:rPr>
          <w:noProof/>
        </w:rPr>
        <w:t xml:space="preserve"> 4</w:t>
      </w:r>
      <w:r>
        <w:t>: Histogram</w:t>
      </w:r>
    </w:p>
    <w:p w14:paraId="36D3CA9F" w14:textId="49653ADE" w:rsidR="00743630" w:rsidRPr="00DB71F6" w:rsidRDefault="00743630" w:rsidP="00743630">
      <w:pPr>
        <w:rPr>
          <w:sz w:val="24"/>
        </w:rPr>
      </w:pPr>
      <w:r w:rsidRPr="00DB71F6">
        <w:rPr>
          <w:sz w:val="24"/>
        </w:rPr>
        <w:t xml:space="preserve">#Purpose: Create a histogram of humidity data from the second </w:t>
      </w:r>
      <w:r w:rsidR="00B71625" w:rsidRPr="00DB71F6">
        <w:rPr>
          <w:sz w:val="24"/>
        </w:rPr>
        <w:t>period</w:t>
      </w:r>
    </w:p>
    <w:p w14:paraId="76110170" w14:textId="77777777" w:rsidR="00743630" w:rsidRPr="00DB71F6" w:rsidRDefault="00743630" w:rsidP="00743630">
      <w:pPr>
        <w:rPr>
          <w:sz w:val="24"/>
        </w:rPr>
      </w:pPr>
      <w:r w:rsidRPr="00DB71F6">
        <w:rPr>
          <w:sz w:val="24"/>
        </w:rPr>
        <w:t>#Name: Your name</w:t>
      </w:r>
    </w:p>
    <w:p w14:paraId="4DEDCCBA" w14:textId="1D4C8329" w:rsidR="00743630" w:rsidRPr="00DB71F6" w:rsidRDefault="00743630" w:rsidP="00743630">
      <w:pPr>
        <w:rPr>
          <w:sz w:val="24"/>
        </w:rPr>
      </w:pPr>
      <w:r w:rsidRPr="00DB71F6">
        <w:rPr>
          <w:sz w:val="24"/>
        </w:rPr>
        <w:t>#Date: Your date</w:t>
      </w:r>
    </w:p>
    <w:p w14:paraId="6672BC96" w14:textId="26BD7993" w:rsidR="00743630" w:rsidRPr="00DB71F6" w:rsidRDefault="00743630" w:rsidP="00743630">
      <w:pPr>
        <w:rPr>
          <w:sz w:val="24"/>
        </w:rPr>
      </w:pPr>
      <w:r w:rsidRPr="00DB71F6">
        <w:rPr>
          <w:sz w:val="24"/>
        </w:rPr>
        <w:t xml:space="preserve">import pandas as </w:t>
      </w:r>
      <w:proofErr w:type="gramStart"/>
      <w:r w:rsidRPr="00DB71F6">
        <w:rPr>
          <w:sz w:val="24"/>
        </w:rPr>
        <w:t>pd</w:t>
      </w:r>
      <w:proofErr w:type="gramEnd"/>
    </w:p>
    <w:p w14:paraId="5AB9ACD8" w14:textId="77777777" w:rsidR="00743630" w:rsidRPr="00DB71F6" w:rsidRDefault="00743630" w:rsidP="00743630">
      <w:pPr>
        <w:rPr>
          <w:sz w:val="24"/>
        </w:rPr>
      </w:pPr>
      <w:r w:rsidRPr="00DB71F6">
        <w:rPr>
          <w:sz w:val="24"/>
        </w:rPr>
        <w:t xml:space="preserve">import </w:t>
      </w:r>
      <w:proofErr w:type="spellStart"/>
      <w:proofErr w:type="gramStart"/>
      <w:r w:rsidRPr="00DB71F6">
        <w:rPr>
          <w:sz w:val="24"/>
        </w:rPr>
        <w:t>matplotlib.pyplot</w:t>
      </w:r>
      <w:proofErr w:type="spellEnd"/>
      <w:proofErr w:type="gramEnd"/>
      <w:r w:rsidRPr="00DB71F6">
        <w:rPr>
          <w:sz w:val="24"/>
        </w:rPr>
        <w:t xml:space="preserve"> as </w:t>
      </w:r>
      <w:proofErr w:type="spellStart"/>
      <w:r w:rsidRPr="00DB71F6">
        <w:rPr>
          <w:sz w:val="24"/>
        </w:rPr>
        <w:t>plt</w:t>
      </w:r>
      <w:proofErr w:type="spellEnd"/>
    </w:p>
    <w:p w14:paraId="2028B8F5" w14:textId="77777777" w:rsidR="00743630" w:rsidRPr="00DB71F6" w:rsidRDefault="00743630" w:rsidP="00743630">
      <w:pPr>
        <w:rPr>
          <w:sz w:val="24"/>
        </w:rPr>
      </w:pPr>
      <w:r w:rsidRPr="00DB71F6">
        <w:rPr>
          <w:sz w:val="24"/>
        </w:rPr>
        <w:t xml:space="preserve">df1 = </w:t>
      </w:r>
      <w:proofErr w:type="spellStart"/>
      <w:proofErr w:type="gramStart"/>
      <w:r w:rsidRPr="00DB71F6">
        <w:rPr>
          <w:sz w:val="24"/>
        </w:rPr>
        <w:t>pd.read</w:t>
      </w:r>
      <w:proofErr w:type="gramEnd"/>
      <w:r w:rsidRPr="00DB71F6">
        <w:rPr>
          <w:sz w:val="24"/>
        </w:rPr>
        <w:t>_csv</w:t>
      </w:r>
      <w:proofErr w:type="spellEnd"/>
      <w:r w:rsidRPr="00DB71F6">
        <w:rPr>
          <w:sz w:val="24"/>
        </w:rPr>
        <w:t>("formatdata.csv")</w:t>
      </w:r>
    </w:p>
    <w:p w14:paraId="554C445A" w14:textId="77777777" w:rsidR="00743630" w:rsidRPr="00DB71F6" w:rsidRDefault="00743630" w:rsidP="00743630">
      <w:pPr>
        <w:rPr>
          <w:sz w:val="24"/>
        </w:rPr>
      </w:pPr>
      <w:r w:rsidRPr="00DB71F6">
        <w:rPr>
          <w:sz w:val="24"/>
        </w:rPr>
        <w:t xml:space="preserve">df2 = </w:t>
      </w:r>
      <w:proofErr w:type="spellStart"/>
      <w:proofErr w:type="gramStart"/>
      <w:r w:rsidRPr="00DB71F6">
        <w:rPr>
          <w:sz w:val="24"/>
        </w:rPr>
        <w:t>pd.read</w:t>
      </w:r>
      <w:proofErr w:type="gramEnd"/>
      <w:r w:rsidRPr="00DB71F6">
        <w:rPr>
          <w:sz w:val="24"/>
        </w:rPr>
        <w:t>_csv</w:t>
      </w:r>
      <w:proofErr w:type="spellEnd"/>
      <w:r w:rsidRPr="00DB71F6">
        <w:rPr>
          <w:sz w:val="24"/>
        </w:rPr>
        <w:t>("formatdata2.csv")</w:t>
      </w:r>
    </w:p>
    <w:p w14:paraId="69E7171F" w14:textId="77777777" w:rsidR="00743630" w:rsidRPr="00DB71F6" w:rsidRDefault="00743630" w:rsidP="00743630">
      <w:pPr>
        <w:rPr>
          <w:sz w:val="24"/>
        </w:rPr>
      </w:pPr>
      <w:r w:rsidRPr="00DB71F6">
        <w:rPr>
          <w:sz w:val="24"/>
        </w:rPr>
        <w:t>df2['Humidity'</w:t>
      </w:r>
      <w:proofErr w:type="gramStart"/>
      <w:r w:rsidRPr="00DB71F6">
        <w:rPr>
          <w:sz w:val="24"/>
        </w:rPr>
        <w:t>].hist</w:t>
      </w:r>
      <w:proofErr w:type="gramEnd"/>
      <w:r w:rsidRPr="00DB71F6">
        <w:rPr>
          <w:sz w:val="24"/>
        </w:rPr>
        <w:t xml:space="preserve">(bins=10, alpha=0.5); </w:t>
      </w:r>
      <w:proofErr w:type="spellStart"/>
      <w:r w:rsidRPr="00DB71F6">
        <w:rPr>
          <w:sz w:val="24"/>
        </w:rPr>
        <w:t>plt.suptitle</w:t>
      </w:r>
      <w:proofErr w:type="spellEnd"/>
      <w:r w:rsidRPr="00DB71F6">
        <w:rPr>
          <w:sz w:val="24"/>
        </w:rPr>
        <w:t>('Histogram of Humidity')</w:t>
      </w:r>
    </w:p>
    <w:p w14:paraId="7F9B3C8B" w14:textId="616EE5B7" w:rsidR="00743630" w:rsidRPr="00DB71F6" w:rsidRDefault="00743630" w:rsidP="00743630">
      <w:pPr>
        <w:rPr>
          <w:sz w:val="24"/>
        </w:rPr>
      </w:pPr>
      <w:proofErr w:type="spellStart"/>
      <w:proofErr w:type="gramStart"/>
      <w:r w:rsidRPr="00DB71F6">
        <w:rPr>
          <w:sz w:val="24"/>
        </w:rPr>
        <w:t>plt.show</w:t>
      </w:r>
      <w:proofErr w:type="spellEnd"/>
      <w:proofErr w:type="gramEnd"/>
      <w:r w:rsidRPr="00DB71F6">
        <w:rPr>
          <w:sz w:val="24"/>
        </w:rPr>
        <w:t>()</w:t>
      </w:r>
    </w:p>
    <w:p w14:paraId="52678ED7" w14:textId="77777777" w:rsidR="00743630" w:rsidRPr="00DB71F6" w:rsidRDefault="00743630" w:rsidP="00AB1BF9">
      <w:pPr>
        <w:rPr>
          <w:sz w:val="24"/>
        </w:rPr>
      </w:pPr>
    </w:p>
    <w:p w14:paraId="7D0A5959" w14:textId="02E9997F" w:rsidR="00AB1BF9" w:rsidRPr="00DB71F6" w:rsidRDefault="00AB1BF9" w:rsidP="00AB1BF9">
      <w:pPr>
        <w:rPr>
          <w:sz w:val="24"/>
        </w:rPr>
      </w:pPr>
      <w:r w:rsidRPr="00DB71F6">
        <w:rPr>
          <w:b/>
          <w:sz w:val="24"/>
        </w:rPr>
        <w:t xml:space="preserve">The </w:t>
      </w:r>
      <w:proofErr w:type="gramStart"/>
      <w:r w:rsidRPr="00DB71F6">
        <w:rPr>
          <w:b/>
          <w:sz w:val="24"/>
        </w:rPr>
        <w:t>scatter(</w:t>
      </w:r>
      <w:proofErr w:type="gramEnd"/>
      <w:r w:rsidRPr="00DB71F6">
        <w:rPr>
          <w:b/>
          <w:sz w:val="24"/>
        </w:rPr>
        <w:t>) command is used for scatter plots</w:t>
      </w:r>
      <w:r w:rsidR="00983F9C" w:rsidRPr="00DB71F6">
        <w:rPr>
          <w:b/>
          <w:sz w:val="24"/>
        </w:rPr>
        <w:t>.</w:t>
      </w:r>
      <w:r w:rsidR="00983F9C" w:rsidRPr="00DB71F6">
        <w:rPr>
          <w:sz w:val="24"/>
        </w:rPr>
        <w:t xml:space="preserve"> </w:t>
      </w:r>
    </w:p>
    <w:p w14:paraId="5D6592CB" w14:textId="54E52FE6" w:rsidR="00232CCE" w:rsidRDefault="001E62D3" w:rsidP="00232CCE">
      <w:pPr>
        <w:keepNext/>
      </w:pPr>
      <w:r>
        <w:rPr>
          <w:noProof/>
        </w:rPr>
        <w:drawing>
          <wp:inline distT="0" distB="0" distL="0" distR="0" wp14:anchorId="776B6464" wp14:editId="1C476414">
            <wp:extent cx="4672584" cy="3520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2584" cy="3520440"/>
                    </a:xfrm>
                    <a:prstGeom prst="rect">
                      <a:avLst/>
                    </a:prstGeom>
                  </pic:spPr>
                </pic:pic>
              </a:graphicData>
            </a:graphic>
          </wp:inline>
        </w:drawing>
      </w:r>
    </w:p>
    <w:p w14:paraId="6E89E9C5" w14:textId="0CF9D964" w:rsidR="00983F9C" w:rsidRDefault="00232CCE" w:rsidP="00232CCE">
      <w:pPr>
        <w:pStyle w:val="Caption"/>
      </w:pPr>
      <w:r>
        <w:t xml:space="preserve">Figure </w:t>
      </w:r>
      <w:r w:rsidR="001E62D3">
        <w:rPr>
          <w:noProof/>
        </w:rPr>
        <w:t>5</w:t>
      </w:r>
      <w:r>
        <w:t>: Scatter plot</w:t>
      </w:r>
    </w:p>
    <w:p w14:paraId="32287D91" w14:textId="4C789B4B" w:rsidR="00983F9C" w:rsidRPr="00DB71F6" w:rsidRDefault="00983F9C" w:rsidP="00983F9C">
      <w:pPr>
        <w:rPr>
          <w:sz w:val="24"/>
        </w:rPr>
      </w:pPr>
      <w:r w:rsidRPr="00DB71F6">
        <w:rPr>
          <w:sz w:val="24"/>
        </w:rPr>
        <w:t xml:space="preserve">#Purpose: Create scatter plot of humidity for </w:t>
      </w:r>
      <w:r w:rsidR="001E62D3" w:rsidRPr="00DB71F6">
        <w:rPr>
          <w:sz w:val="24"/>
        </w:rPr>
        <w:t>period</w:t>
      </w:r>
      <w:r w:rsidRPr="00DB71F6">
        <w:rPr>
          <w:sz w:val="24"/>
        </w:rPr>
        <w:t xml:space="preserve"> 1. Can replace df1 to df2 to display second </w:t>
      </w:r>
      <w:r w:rsidR="001E62D3" w:rsidRPr="00DB71F6">
        <w:rPr>
          <w:sz w:val="24"/>
        </w:rPr>
        <w:t>period</w:t>
      </w:r>
      <w:r w:rsidRPr="00DB71F6">
        <w:rPr>
          <w:sz w:val="24"/>
        </w:rPr>
        <w:t xml:space="preserve"> data</w:t>
      </w:r>
    </w:p>
    <w:p w14:paraId="5665EA08" w14:textId="77777777" w:rsidR="00983F9C" w:rsidRPr="00DB71F6" w:rsidRDefault="00983F9C" w:rsidP="00983F9C">
      <w:pPr>
        <w:rPr>
          <w:sz w:val="24"/>
        </w:rPr>
      </w:pPr>
      <w:r w:rsidRPr="00DB71F6">
        <w:rPr>
          <w:sz w:val="24"/>
        </w:rPr>
        <w:t>#Name: Your name</w:t>
      </w:r>
    </w:p>
    <w:p w14:paraId="7088260C" w14:textId="320B81F1" w:rsidR="00983F9C" w:rsidRPr="00DB71F6" w:rsidRDefault="00983F9C" w:rsidP="00983F9C">
      <w:pPr>
        <w:rPr>
          <w:sz w:val="24"/>
        </w:rPr>
      </w:pPr>
      <w:r w:rsidRPr="00DB71F6">
        <w:rPr>
          <w:sz w:val="24"/>
        </w:rPr>
        <w:t>#Date: Your date</w:t>
      </w:r>
    </w:p>
    <w:p w14:paraId="7E02BD96" w14:textId="0DB4EA2B" w:rsidR="00983F9C" w:rsidRPr="00DB71F6" w:rsidRDefault="00983F9C" w:rsidP="00983F9C">
      <w:pPr>
        <w:rPr>
          <w:sz w:val="24"/>
        </w:rPr>
      </w:pPr>
      <w:r w:rsidRPr="00DB71F6">
        <w:rPr>
          <w:sz w:val="24"/>
        </w:rPr>
        <w:t xml:space="preserve">import pandas as </w:t>
      </w:r>
      <w:proofErr w:type="gramStart"/>
      <w:r w:rsidRPr="00DB71F6">
        <w:rPr>
          <w:sz w:val="24"/>
        </w:rPr>
        <w:t>pd</w:t>
      </w:r>
      <w:proofErr w:type="gramEnd"/>
    </w:p>
    <w:p w14:paraId="4A3024BE" w14:textId="77777777" w:rsidR="00983F9C" w:rsidRPr="00DB71F6" w:rsidRDefault="00983F9C" w:rsidP="00983F9C">
      <w:pPr>
        <w:rPr>
          <w:sz w:val="24"/>
        </w:rPr>
      </w:pPr>
      <w:r w:rsidRPr="00DB71F6">
        <w:rPr>
          <w:sz w:val="24"/>
        </w:rPr>
        <w:t xml:space="preserve">import </w:t>
      </w:r>
      <w:proofErr w:type="spellStart"/>
      <w:proofErr w:type="gramStart"/>
      <w:r w:rsidRPr="00DB71F6">
        <w:rPr>
          <w:sz w:val="24"/>
        </w:rPr>
        <w:t>matplotlib.pyplot</w:t>
      </w:r>
      <w:proofErr w:type="spellEnd"/>
      <w:proofErr w:type="gramEnd"/>
      <w:r w:rsidRPr="00DB71F6">
        <w:rPr>
          <w:sz w:val="24"/>
        </w:rPr>
        <w:t xml:space="preserve"> as </w:t>
      </w:r>
      <w:proofErr w:type="spellStart"/>
      <w:r w:rsidRPr="00DB71F6">
        <w:rPr>
          <w:sz w:val="24"/>
        </w:rPr>
        <w:t>plt</w:t>
      </w:r>
      <w:proofErr w:type="spellEnd"/>
    </w:p>
    <w:p w14:paraId="33FE739A" w14:textId="77777777" w:rsidR="00983F9C" w:rsidRPr="00DB71F6" w:rsidRDefault="00983F9C" w:rsidP="00983F9C">
      <w:pPr>
        <w:rPr>
          <w:sz w:val="24"/>
        </w:rPr>
      </w:pPr>
      <w:r w:rsidRPr="00DB71F6">
        <w:rPr>
          <w:sz w:val="24"/>
        </w:rPr>
        <w:t xml:space="preserve">df1 = </w:t>
      </w:r>
      <w:proofErr w:type="spellStart"/>
      <w:proofErr w:type="gramStart"/>
      <w:r w:rsidRPr="00DB71F6">
        <w:rPr>
          <w:sz w:val="24"/>
        </w:rPr>
        <w:t>pd.read</w:t>
      </w:r>
      <w:proofErr w:type="gramEnd"/>
      <w:r w:rsidRPr="00DB71F6">
        <w:rPr>
          <w:sz w:val="24"/>
        </w:rPr>
        <w:t>_csv</w:t>
      </w:r>
      <w:proofErr w:type="spellEnd"/>
      <w:r w:rsidRPr="00DB71F6">
        <w:rPr>
          <w:sz w:val="24"/>
        </w:rPr>
        <w:t>("formatdata.csv")</w:t>
      </w:r>
    </w:p>
    <w:p w14:paraId="43A5A7F9" w14:textId="77777777" w:rsidR="00983F9C" w:rsidRPr="00DB71F6" w:rsidRDefault="00983F9C" w:rsidP="00983F9C">
      <w:pPr>
        <w:rPr>
          <w:sz w:val="24"/>
        </w:rPr>
      </w:pPr>
      <w:r w:rsidRPr="00DB71F6">
        <w:rPr>
          <w:sz w:val="24"/>
        </w:rPr>
        <w:t xml:space="preserve">df2 = </w:t>
      </w:r>
      <w:proofErr w:type="spellStart"/>
      <w:proofErr w:type="gramStart"/>
      <w:r w:rsidRPr="00DB71F6">
        <w:rPr>
          <w:sz w:val="24"/>
        </w:rPr>
        <w:t>pd.read</w:t>
      </w:r>
      <w:proofErr w:type="gramEnd"/>
      <w:r w:rsidRPr="00DB71F6">
        <w:rPr>
          <w:sz w:val="24"/>
        </w:rPr>
        <w:t>_csv</w:t>
      </w:r>
      <w:proofErr w:type="spellEnd"/>
      <w:r w:rsidRPr="00DB71F6">
        <w:rPr>
          <w:sz w:val="24"/>
        </w:rPr>
        <w:t>("formatdata2.csv")</w:t>
      </w:r>
    </w:p>
    <w:p w14:paraId="4529CACE" w14:textId="77777777" w:rsidR="00983F9C" w:rsidRPr="00DB71F6" w:rsidRDefault="00983F9C" w:rsidP="00983F9C">
      <w:pPr>
        <w:rPr>
          <w:sz w:val="24"/>
        </w:rPr>
      </w:pPr>
      <w:proofErr w:type="spellStart"/>
      <w:proofErr w:type="gramStart"/>
      <w:r w:rsidRPr="00DB71F6">
        <w:rPr>
          <w:sz w:val="24"/>
        </w:rPr>
        <w:t>plt.scatter</w:t>
      </w:r>
      <w:proofErr w:type="spellEnd"/>
      <w:proofErr w:type="gramEnd"/>
      <w:r w:rsidRPr="00DB71F6">
        <w:rPr>
          <w:sz w:val="24"/>
        </w:rPr>
        <w:t xml:space="preserve">(df1.index.values,df1['Humidity']); </w:t>
      </w:r>
      <w:proofErr w:type="spellStart"/>
      <w:r w:rsidRPr="00DB71F6">
        <w:rPr>
          <w:sz w:val="24"/>
        </w:rPr>
        <w:t>plt.suptitle</w:t>
      </w:r>
      <w:proofErr w:type="spellEnd"/>
      <w:r w:rsidRPr="00DB71F6">
        <w:rPr>
          <w:sz w:val="24"/>
        </w:rPr>
        <w:t>('Humidity')</w:t>
      </w:r>
    </w:p>
    <w:p w14:paraId="5FC56BD3" w14:textId="6F562862" w:rsidR="00983F9C" w:rsidRPr="00DB71F6" w:rsidRDefault="00983F9C" w:rsidP="00983F9C">
      <w:pPr>
        <w:rPr>
          <w:sz w:val="24"/>
        </w:rPr>
      </w:pPr>
      <w:proofErr w:type="spellStart"/>
      <w:proofErr w:type="gramStart"/>
      <w:r w:rsidRPr="00DB71F6">
        <w:rPr>
          <w:sz w:val="24"/>
        </w:rPr>
        <w:t>plt.show</w:t>
      </w:r>
      <w:proofErr w:type="spellEnd"/>
      <w:proofErr w:type="gramEnd"/>
      <w:r w:rsidRPr="00DB71F6">
        <w:rPr>
          <w:sz w:val="24"/>
        </w:rPr>
        <w:t>()</w:t>
      </w:r>
    </w:p>
    <w:p w14:paraId="0DB456B0" w14:textId="1112A5EB" w:rsidR="00AB1BF9" w:rsidRPr="00DB71F6" w:rsidRDefault="00AB1BF9" w:rsidP="00677E25">
      <w:pPr>
        <w:rPr>
          <w:sz w:val="24"/>
        </w:rPr>
      </w:pPr>
    </w:p>
    <w:p w14:paraId="43C05BB1" w14:textId="60CE066E" w:rsidR="0020109C" w:rsidRPr="00DB71F6" w:rsidRDefault="001E62D3" w:rsidP="0020109C">
      <w:pPr>
        <w:rPr>
          <w:sz w:val="24"/>
        </w:rPr>
      </w:pPr>
      <w:r w:rsidRPr="00DB71F6">
        <w:rPr>
          <w:sz w:val="24"/>
        </w:rPr>
        <w:t>Period</w:t>
      </w:r>
      <w:r w:rsidR="0020109C" w:rsidRPr="00DB71F6">
        <w:rPr>
          <w:sz w:val="24"/>
        </w:rPr>
        <w:t xml:space="preserve"> 1 was </w:t>
      </w:r>
      <w:r w:rsidRPr="00DB71F6">
        <w:rPr>
          <w:sz w:val="24"/>
        </w:rPr>
        <w:t>the older</w:t>
      </w:r>
      <w:r w:rsidR="0020109C" w:rsidRPr="00DB71F6">
        <w:rPr>
          <w:sz w:val="24"/>
        </w:rPr>
        <w:t xml:space="preserve"> data and </w:t>
      </w:r>
      <w:r w:rsidRPr="00DB71F6">
        <w:rPr>
          <w:sz w:val="24"/>
        </w:rPr>
        <w:t>period</w:t>
      </w:r>
      <w:r w:rsidR="0020109C" w:rsidRPr="00DB71F6">
        <w:rPr>
          <w:sz w:val="24"/>
        </w:rPr>
        <w:t xml:space="preserve"> 2 contained </w:t>
      </w:r>
      <w:r w:rsidRPr="00DB71F6">
        <w:rPr>
          <w:sz w:val="24"/>
        </w:rPr>
        <w:t>the more recent data</w:t>
      </w:r>
      <w:r w:rsidR="0020109C" w:rsidRPr="00DB71F6">
        <w:rPr>
          <w:sz w:val="24"/>
        </w:rPr>
        <w:t xml:space="preserve">. To view </w:t>
      </w:r>
      <w:r w:rsidRPr="00DB71F6">
        <w:rPr>
          <w:sz w:val="24"/>
        </w:rPr>
        <w:t>the differences between these periods</w:t>
      </w:r>
      <w:r w:rsidR="00532344" w:rsidRPr="00DB71F6">
        <w:rPr>
          <w:sz w:val="24"/>
        </w:rPr>
        <w:t>, think about some of the following:</w:t>
      </w:r>
    </w:p>
    <w:p w14:paraId="72772585" w14:textId="5B71AA7C" w:rsidR="0020109C" w:rsidRPr="00DB71F6" w:rsidRDefault="001E62D3" w:rsidP="0020109C">
      <w:pPr>
        <w:pStyle w:val="ListParagraph"/>
        <w:numPr>
          <w:ilvl w:val="0"/>
          <w:numId w:val="42"/>
        </w:numPr>
        <w:rPr>
          <w:sz w:val="24"/>
        </w:rPr>
      </w:pPr>
      <w:r w:rsidRPr="00DB71F6">
        <w:rPr>
          <w:sz w:val="24"/>
        </w:rPr>
        <w:t>Were there differences in temperature and humidity between the two periods</w:t>
      </w:r>
      <w:r w:rsidR="0020109C" w:rsidRPr="00DB71F6">
        <w:rPr>
          <w:sz w:val="24"/>
        </w:rPr>
        <w:t xml:space="preserve">? </w:t>
      </w:r>
      <w:r w:rsidRPr="00DB71F6">
        <w:rPr>
          <w:sz w:val="24"/>
        </w:rPr>
        <w:t xml:space="preserve">Was one period warmer or cooler, or dryer or wetter, than the other? </w:t>
      </w:r>
      <w:r w:rsidR="0020109C" w:rsidRPr="00DB71F6">
        <w:rPr>
          <w:sz w:val="24"/>
        </w:rPr>
        <w:t xml:space="preserve">Generate a plot showing temperature from </w:t>
      </w:r>
      <w:r w:rsidRPr="00DB71F6">
        <w:rPr>
          <w:sz w:val="24"/>
        </w:rPr>
        <w:t>period</w:t>
      </w:r>
      <w:r w:rsidR="0020109C" w:rsidRPr="00DB71F6">
        <w:rPr>
          <w:sz w:val="24"/>
        </w:rPr>
        <w:t xml:space="preserve"> 1 and </w:t>
      </w:r>
      <w:r w:rsidRPr="00DB71F6">
        <w:rPr>
          <w:sz w:val="24"/>
        </w:rPr>
        <w:t xml:space="preserve">period </w:t>
      </w:r>
      <w:r w:rsidR="0020109C" w:rsidRPr="00DB71F6">
        <w:rPr>
          <w:sz w:val="24"/>
        </w:rPr>
        <w:t xml:space="preserve">2 on the same plot and another plot showing humidity from </w:t>
      </w:r>
      <w:r w:rsidRPr="00DB71F6">
        <w:rPr>
          <w:sz w:val="24"/>
        </w:rPr>
        <w:t>period</w:t>
      </w:r>
      <w:r w:rsidR="0020109C" w:rsidRPr="00DB71F6">
        <w:rPr>
          <w:sz w:val="24"/>
        </w:rPr>
        <w:t xml:space="preserve"> 1 and </w:t>
      </w:r>
      <w:r w:rsidRPr="00DB71F6">
        <w:rPr>
          <w:sz w:val="24"/>
        </w:rPr>
        <w:t>period</w:t>
      </w:r>
      <w:r w:rsidR="0020109C" w:rsidRPr="00DB71F6">
        <w:rPr>
          <w:sz w:val="24"/>
        </w:rPr>
        <w:t xml:space="preserve"> 2 on the same plot. </w:t>
      </w:r>
    </w:p>
    <w:p w14:paraId="66024D93" w14:textId="49971ED5" w:rsidR="00F43855" w:rsidRPr="00DB71F6" w:rsidRDefault="00F43855" w:rsidP="0020109C">
      <w:pPr>
        <w:pStyle w:val="ListParagraph"/>
        <w:numPr>
          <w:ilvl w:val="0"/>
          <w:numId w:val="42"/>
        </w:numPr>
        <w:rPr>
          <w:sz w:val="24"/>
        </w:rPr>
      </w:pPr>
      <w:r w:rsidRPr="00DB71F6">
        <w:rPr>
          <w:sz w:val="24"/>
        </w:rPr>
        <w:t xml:space="preserve">Use a box plot to determine </w:t>
      </w:r>
      <w:r w:rsidR="001E62D3" w:rsidRPr="00DB71F6">
        <w:rPr>
          <w:sz w:val="24"/>
        </w:rPr>
        <w:t xml:space="preserve">for </w:t>
      </w:r>
      <w:r w:rsidRPr="00DB71F6">
        <w:rPr>
          <w:sz w:val="24"/>
        </w:rPr>
        <w:t>Celsius, Fahrenheit, and Humidity where the greatest variation in ranges of numbers occurred for both trials.</w:t>
      </w:r>
      <w:r w:rsidR="00EF6AE3" w:rsidRPr="00DB71F6">
        <w:rPr>
          <w:sz w:val="24"/>
        </w:rPr>
        <w:t xml:space="preserve"> Did humidity or temperature </w:t>
      </w:r>
      <w:r w:rsidR="001E62D3" w:rsidRPr="00DB71F6">
        <w:rPr>
          <w:sz w:val="24"/>
        </w:rPr>
        <w:t>vary</w:t>
      </w:r>
      <w:r w:rsidR="00EF6AE3" w:rsidRPr="00DB71F6">
        <w:rPr>
          <w:sz w:val="24"/>
        </w:rPr>
        <w:t xml:space="preserve"> more </w:t>
      </w:r>
      <w:r w:rsidR="001E62D3" w:rsidRPr="00DB71F6">
        <w:rPr>
          <w:sz w:val="24"/>
        </w:rPr>
        <w:t>during</w:t>
      </w:r>
      <w:r w:rsidR="00EF6AE3" w:rsidRPr="00DB71F6">
        <w:rPr>
          <w:sz w:val="24"/>
        </w:rPr>
        <w:t xml:space="preserve"> the first </w:t>
      </w:r>
      <w:r w:rsidR="001E62D3" w:rsidRPr="00DB71F6">
        <w:rPr>
          <w:sz w:val="24"/>
        </w:rPr>
        <w:t>or</w:t>
      </w:r>
      <w:r w:rsidR="00EF6AE3" w:rsidRPr="00DB71F6">
        <w:rPr>
          <w:sz w:val="24"/>
        </w:rPr>
        <w:t xml:space="preserve"> second </w:t>
      </w:r>
      <w:r w:rsidR="001E62D3" w:rsidRPr="00DB71F6">
        <w:rPr>
          <w:sz w:val="24"/>
        </w:rPr>
        <w:t>periods</w:t>
      </w:r>
      <w:r w:rsidR="00EF6AE3" w:rsidRPr="00DB71F6">
        <w:rPr>
          <w:sz w:val="24"/>
        </w:rPr>
        <w:t>?</w:t>
      </w:r>
    </w:p>
    <w:p w14:paraId="4BF72F97" w14:textId="6AD6AF31" w:rsidR="00EF6AE3" w:rsidRPr="00DB71F6" w:rsidRDefault="00F43855" w:rsidP="00EF6AE3">
      <w:pPr>
        <w:pStyle w:val="ListParagraph"/>
        <w:numPr>
          <w:ilvl w:val="0"/>
          <w:numId w:val="42"/>
        </w:numPr>
        <w:rPr>
          <w:sz w:val="24"/>
        </w:rPr>
      </w:pPr>
      <w:r w:rsidRPr="00DB71F6">
        <w:rPr>
          <w:sz w:val="24"/>
        </w:rPr>
        <w:t xml:space="preserve">Find the approximate average value from </w:t>
      </w:r>
      <w:r w:rsidR="001E62D3" w:rsidRPr="00DB71F6">
        <w:rPr>
          <w:sz w:val="24"/>
        </w:rPr>
        <w:t>Period</w:t>
      </w:r>
      <w:r w:rsidRPr="00DB71F6">
        <w:rPr>
          <w:sz w:val="24"/>
        </w:rPr>
        <w:t xml:space="preserve"> 1 and </w:t>
      </w:r>
      <w:r w:rsidR="001E62D3" w:rsidRPr="00DB71F6">
        <w:rPr>
          <w:sz w:val="24"/>
        </w:rPr>
        <w:t>Period</w:t>
      </w:r>
      <w:r w:rsidRPr="00DB71F6">
        <w:rPr>
          <w:sz w:val="24"/>
        </w:rPr>
        <w:t xml:space="preserve"> 2 for Humidity.</w:t>
      </w:r>
    </w:p>
    <w:p w14:paraId="235C2C52" w14:textId="6DA32124" w:rsidR="00F43855" w:rsidRPr="00DB71F6" w:rsidRDefault="00F43855" w:rsidP="0020109C">
      <w:pPr>
        <w:pStyle w:val="ListParagraph"/>
        <w:numPr>
          <w:ilvl w:val="0"/>
          <w:numId w:val="42"/>
        </w:numPr>
        <w:rPr>
          <w:sz w:val="24"/>
        </w:rPr>
      </w:pPr>
      <w:r w:rsidRPr="00DB71F6">
        <w:rPr>
          <w:sz w:val="24"/>
        </w:rPr>
        <w:t xml:space="preserve">Review the data and analyze it. Think of your own question and create a chart/graph to answer it. </w:t>
      </w:r>
    </w:p>
    <w:p w14:paraId="263B5C96" w14:textId="3715D907" w:rsidR="00EF6AE3" w:rsidRPr="00DB71F6" w:rsidRDefault="00EF6AE3" w:rsidP="0020109C">
      <w:pPr>
        <w:pStyle w:val="ListParagraph"/>
        <w:numPr>
          <w:ilvl w:val="0"/>
          <w:numId w:val="42"/>
        </w:numPr>
        <w:rPr>
          <w:sz w:val="24"/>
        </w:rPr>
      </w:pPr>
      <w:r w:rsidRPr="00DB71F6">
        <w:rPr>
          <w:sz w:val="24"/>
        </w:rPr>
        <w:t xml:space="preserve">Develop a prediction based on the data. </w:t>
      </w:r>
      <w:r w:rsidR="001E62D3" w:rsidRPr="00DB71F6">
        <w:rPr>
          <w:sz w:val="24"/>
        </w:rPr>
        <w:t>You have looked at temperature and humidity data for about the past two weeks. Based on this, what variations in temperature and humidity do you expect to see in the next few hours or next few days</w:t>
      </w:r>
      <w:r w:rsidRPr="00DB71F6">
        <w:rPr>
          <w:sz w:val="24"/>
        </w:rPr>
        <w:t>?</w:t>
      </w:r>
      <w:r w:rsidR="00196905" w:rsidRPr="00DB71F6">
        <w:rPr>
          <w:sz w:val="24"/>
        </w:rPr>
        <w:t xml:space="preserve"> If the temperature goes up or down, what might be expected to happen to humidity?</w:t>
      </w:r>
    </w:p>
    <w:p w14:paraId="5D0EBCA6" w14:textId="1BCE97AE" w:rsidR="006C766D" w:rsidRDefault="006C766D" w:rsidP="006C766D">
      <w:pPr>
        <w:pStyle w:val="Heading1"/>
      </w:pPr>
      <w:r>
        <w:t xml:space="preserve">Deliverables </w:t>
      </w:r>
      <w:r w:rsidR="00CD5066">
        <w:t>Module 6</w:t>
      </w:r>
    </w:p>
    <w:p w14:paraId="1968120F" w14:textId="6A355C76" w:rsidR="006C766D" w:rsidRPr="00DB71F6" w:rsidRDefault="006C766D" w:rsidP="006C766D">
      <w:pPr>
        <w:pStyle w:val="ListParagraph"/>
        <w:numPr>
          <w:ilvl w:val="0"/>
          <w:numId w:val="25"/>
        </w:numPr>
        <w:rPr>
          <w:sz w:val="24"/>
        </w:rPr>
      </w:pPr>
      <w:r w:rsidRPr="00DB71F6">
        <w:rPr>
          <w:sz w:val="24"/>
        </w:rPr>
        <w:t xml:space="preserve">Complete the Course Project </w:t>
      </w:r>
      <w:r w:rsidR="00532344" w:rsidRPr="00DB71F6">
        <w:rPr>
          <w:sz w:val="24"/>
        </w:rPr>
        <w:t>Presentation Template</w:t>
      </w:r>
    </w:p>
    <w:p w14:paraId="4889968D" w14:textId="7388C3DC" w:rsidR="006C766D" w:rsidRPr="00DB71F6" w:rsidRDefault="00532344" w:rsidP="006C766D">
      <w:pPr>
        <w:pStyle w:val="ListParagraph"/>
        <w:numPr>
          <w:ilvl w:val="0"/>
          <w:numId w:val="25"/>
        </w:numPr>
        <w:rPr>
          <w:sz w:val="24"/>
        </w:rPr>
      </w:pPr>
      <w:r w:rsidRPr="00DB71F6">
        <w:rPr>
          <w:sz w:val="24"/>
        </w:rPr>
        <w:t>Create two plots</w:t>
      </w:r>
    </w:p>
    <w:p w14:paraId="60CECA54" w14:textId="62759235" w:rsidR="00532344" w:rsidRPr="00DB71F6" w:rsidRDefault="00532344" w:rsidP="006C766D">
      <w:pPr>
        <w:pStyle w:val="ListParagraph"/>
        <w:numPr>
          <w:ilvl w:val="0"/>
          <w:numId w:val="25"/>
        </w:numPr>
        <w:rPr>
          <w:sz w:val="24"/>
        </w:rPr>
      </w:pPr>
      <w:r w:rsidRPr="00DB71F6">
        <w:rPr>
          <w:sz w:val="24"/>
        </w:rPr>
        <w:t>Analyze data</w:t>
      </w:r>
    </w:p>
    <w:p w14:paraId="754CE8FA" w14:textId="42334E09" w:rsidR="00626C95" w:rsidRPr="00DB71F6" w:rsidRDefault="00532344" w:rsidP="00766975">
      <w:pPr>
        <w:pStyle w:val="ListParagraph"/>
        <w:numPr>
          <w:ilvl w:val="0"/>
          <w:numId w:val="25"/>
        </w:numPr>
        <w:rPr>
          <w:sz w:val="24"/>
        </w:rPr>
      </w:pPr>
      <w:r w:rsidRPr="00DB71F6">
        <w:rPr>
          <w:sz w:val="24"/>
        </w:rPr>
        <w:t>Creat</w:t>
      </w:r>
      <w:r w:rsidR="000E009C" w:rsidRPr="00DB71F6">
        <w:rPr>
          <w:sz w:val="24"/>
        </w:rPr>
        <w:t>e a prediction based on the data</w:t>
      </w:r>
    </w:p>
    <w:sectPr w:rsidR="00626C95" w:rsidRPr="00DB71F6" w:rsidSect="0038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decimal"/>
      <w:lvlText w:val="%1."/>
      <w:lvlJc w:val="left"/>
      <w:pPr>
        <w:tabs>
          <w:tab w:val="num" w:pos="0"/>
        </w:tabs>
        <w:ind w:left="792" w:hanging="360"/>
      </w:pPr>
      <w:rPr>
        <w:rFonts w:ascii="Times New Roman" w:hAnsi="Times New Roman" w:cs="Times New Roman"/>
      </w:rPr>
    </w:lvl>
    <w:lvl w:ilvl="1">
      <w:start w:val="1"/>
      <w:numFmt w:val="lowerLetter"/>
      <w:lvlText w:val="%2."/>
      <w:lvlJc w:val="left"/>
      <w:pPr>
        <w:tabs>
          <w:tab w:val="num" w:pos="0"/>
        </w:tabs>
        <w:ind w:left="1512" w:hanging="360"/>
      </w:pPr>
    </w:lvl>
    <w:lvl w:ilvl="2">
      <w:start w:val="1"/>
      <w:numFmt w:val="lowerRoman"/>
      <w:lvlText w:val="%3."/>
      <w:lvlJc w:val="right"/>
      <w:pPr>
        <w:tabs>
          <w:tab w:val="num" w:pos="0"/>
        </w:tabs>
        <w:ind w:left="2232" w:hanging="180"/>
      </w:pPr>
    </w:lvl>
    <w:lvl w:ilvl="3">
      <w:start w:val="1"/>
      <w:numFmt w:val="decimal"/>
      <w:lvlText w:val="%4."/>
      <w:lvlJc w:val="left"/>
      <w:pPr>
        <w:tabs>
          <w:tab w:val="num" w:pos="0"/>
        </w:tabs>
        <w:ind w:left="2952" w:hanging="360"/>
      </w:pPr>
    </w:lvl>
    <w:lvl w:ilvl="4">
      <w:start w:val="1"/>
      <w:numFmt w:val="lowerLetter"/>
      <w:lvlText w:val="%5."/>
      <w:lvlJc w:val="left"/>
      <w:pPr>
        <w:tabs>
          <w:tab w:val="num" w:pos="0"/>
        </w:tabs>
        <w:ind w:left="3672" w:hanging="360"/>
      </w:pPr>
    </w:lvl>
    <w:lvl w:ilvl="5">
      <w:start w:val="1"/>
      <w:numFmt w:val="lowerRoman"/>
      <w:lvlText w:val="%6."/>
      <w:lvlJc w:val="right"/>
      <w:pPr>
        <w:tabs>
          <w:tab w:val="num" w:pos="0"/>
        </w:tabs>
        <w:ind w:left="4392" w:hanging="180"/>
      </w:pPr>
    </w:lvl>
    <w:lvl w:ilvl="6">
      <w:start w:val="1"/>
      <w:numFmt w:val="decimal"/>
      <w:lvlText w:val="%7."/>
      <w:lvlJc w:val="left"/>
      <w:pPr>
        <w:tabs>
          <w:tab w:val="num" w:pos="0"/>
        </w:tabs>
        <w:ind w:left="5112" w:hanging="360"/>
      </w:pPr>
    </w:lvl>
    <w:lvl w:ilvl="7">
      <w:start w:val="1"/>
      <w:numFmt w:val="lowerLetter"/>
      <w:lvlText w:val="%8."/>
      <w:lvlJc w:val="left"/>
      <w:pPr>
        <w:tabs>
          <w:tab w:val="num" w:pos="0"/>
        </w:tabs>
        <w:ind w:left="5832" w:hanging="360"/>
      </w:pPr>
    </w:lvl>
    <w:lvl w:ilvl="8">
      <w:start w:val="1"/>
      <w:numFmt w:val="lowerRoman"/>
      <w:lvlText w:val="%9."/>
      <w:lvlJc w:val="right"/>
      <w:pPr>
        <w:tabs>
          <w:tab w:val="num" w:pos="0"/>
        </w:tabs>
        <w:ind w:left="6552" w:hanging="180"/>
      </w:pPr>
    </w:lvl>
  </w:abstractNum>
  <w:abstractNum w:abstractNumId="3" w15:restartNumberingAfterBreak="0">
    <w:nsid w:val="00000004"/>
    <w:multiLevelType w:val="multilevel"/>
    <w:tmpl w:val="00000004"/>
    <w:name w:val="WW8Num4"/>
    <w:lvl w:ilvl="0">
      <w:start w:val="1"/>
      <w:numFmt w:val="decimal"/>
      <w:lvlText w:val="%1."/>
      <w:lvlJc w:val="left"/>
      <w:pPr>
        <w:tabs>
          <w:tab w:val="num" w:pos="0"/>
        </w:tabs>
        <w:ind w:left="792" w:hanging="360"/>
      </w:pPr>
    </w:lvl>
    <w:lvl w:ilvl="1">
      <w:start w:val="1"/>
      <w:numFmt w:val="lowerLetter"/>
      <w:lvlText w:val="%2."/>
      <w:lvlJc w:val="left"/>
      <w:pPr>
        <w:tabs>
          <w:tab w:val="num" w:pos="0"/>
        </w:tabs>
        <w:ind w:left="1512" w:hanging="360"/>
      </w:pPr>
    </w:lvl>
    <w:lvl w:ilvl="2">
      <w:start w:val="1"/>
      <w:numFmt w:val="lowerRoman"/>
      <w:lvlText w:val="%3."/>
      <w:lvlJc w:val="right"/>
      <w:pPr>
        <w:tabs>
          <w:tab w:val="num" w:pos="0"/>
        </w:tabs>
        <w:ind w:left="2232" w:hanging="180"/>
      </w:pPr>
    </w:lvl>
    <w:lvl w:ilvl="3">
      <w:start w:val="1"/>
      <w:numFmt w:val="decimal"/>
      <w:lvlText w:val="%4."/>
      <w:lvlJc w:val="left"/>
      <w:pPr>
        <w:tabs>
          <w:tab w:val="num" w:pos="0"/>
        </w:tabs>
        <w:ind w:left="2952" w:hanging="360"/>
      </w:pPr>
    </w:lvl>
    <w:lvl w:ilvl="4">
      <w:start w:val="1"/>
      <w:numFmt w:val="lowerLetter"/>
      <w:lvlText w:val="%5."/>
      <w:lvlJc w:val="left"/>
      <w:pPr>
        <w:tabs>
          <w:tab w:val="num" w:pos="0"/>
        </w:tabs>
        <w:ind w:left="3672" w:hanging="360"/>
      </w:pPr>
    </w:lvl>
    <w:lvl w:ilvl="5">
      <w:start w:val="1"/>
      <w:numFmt w:val="lowerRoman"/>
      <w:lvlText w:val="%6."/>
      <w:lvlJc w:val="right"/>
      <w:pPr>
        <w:tabs>
          <w:tab w:val="num" w:pos="0"/>
        </w:tabs>
        <w:ind w:left="4392" w:hanging="180"/>
      </w:pPr>
    </w:lvl>
    <w:lvl w:ilvl="6">
      <w:start w:val="1"/>
      <w:numFmt w:val="decimal"/>
      <w:lvlText w:val="%7."/>
      <w:lvlJc w:val="left"/>
      <w:pPr>
        <w:tabs>
          <w:tab w:val="num" w:pos="0"/>
        </w:tabs>
        <w:ind w:left="5112" w:hanging="360"/>
      </w:pPr>
    </w:lvl>
    <w:lvl w:ilvl="7">
      <w:start w:val="1"/>
      <w:numFmt w:val="lowerLetter"/>
      <w:lvlText w:val="%8."/>
      <w:lvlJc w:val="left"/>
      <w:pPr>
        <w:tabs>
          <w:tab w:val="num" w:pos="0"/>
        </w:tabs>
        <w:ind w:left="5832" w:hanging="360"/>
      </w:pPr>
    </w:lvl>
    <w:lvl w:ilvl="8">
      <w:start w:val="1"/>
      <w:numFmt w:val="lowerRoman"/>
      <w:lvlText w:val="%9."/>
      <w:lvlJc w:val="right"/>
      <w:pPr>
        <w:tabs>
          <w:tab w:val="num" w:pos="0"/>
        </w:tabs>
        <w:ind w:left="6552" w:hanging="180"/>
      </w:pPr>
    </w:lvl>
  </w:abstractNum>
  <w:abstractNum w:abstractNumId="4" w15:restartNumberingAfterBreak="0">
    <w:nsid w:val="01F42977"/>
    <w:multiLevelType w:val="hybridMultilevel"/>
    <w:tmpl w:val="D63AFDC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4A25C3F"/>
    <w:multiLevelType w:val="hybridMultilevel"/>
    <w:tmpl w:val="5CB046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D47806"/>
    <w:multiLevelType w:val="hybridMultilevel"/>
    <w:tmpl w:val="AB6AB3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37239F"/>
    <w:multiLevelType w:val="hybridMultilevel"/>
    <w:tmpl w:val="7382A6BE"/>
    <w:lvl w:ilvl="0" w:tplc="B35C858A">
      <w:start w:val="1"/>
      <w:numFmt w:val="lowerLetter"/>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0D0C38EB"/>
    <w:multiLevelType w:val="hybridMultilevel"/>
    <w:tmpl w:val="714853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3C5A47"/>
    <w:multiLevelType w:val="hybridMultilevel"/>
    <w:tmpl w:val="1806F2E0"/>
    <w:lvl w:ilvl="0" w:tplc="8C9EF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4C3AE4"/>
    <w:multiLevelType w:val="multilevel"/>
    <w:tmpl w:val="FC54B49C"/>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F5862F1"/>
    <w:multiLevelType w:val="hybridMultilevel"/>
    <w:tmpl w:val="77406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F91268"/>
    <w:multiLevelType w:val="hybridMultilevel"/>
    <w:tmpl w:val="A224D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796360"/>
    <w:multiLevelType w:val="multilevel"/>
    <w:tmpl w:val="B05C5498"/>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4FF7F23"/>
    <w:multiLevelType w:val="hybridMultilevel"/>
    <w:tmpl w:val="18D05804"/>
    <w:lvl w:ilvl="0" w:tplc="04090011">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2E54BD"/>
    <w:multiLevelType w:val="hybridMultilevel"/>
    <w:tmpl w:val="193C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977861"/>
    <w:multiLevelType w:val="hybridMultilevel"/>
    <w:tmpl w:val="5134B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42284F"/>
    <w:multiLevelType w:val="hybridMultilevel"/>
    <w:tmpl w:val="38C43E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7049C"/>
    <w:multiLevelType w:val="hybridMultilevel"/>
    <w:tmpl w:val="08B0C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6D0951"/>
    <w:multiLevelType w:val="hybridMultilevel"/>
    <w:tmpl w:val="44500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94823"/>
    <w:multiLevelType w:val="hybridMultilevel"/>
    <w:tmpl w:val="BA888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A87D19"/>
    <w:multiLevelType w:val="hybridMultilevel"/>
    <w:tmpl w:val="0520F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AF469D2"/>
    <w:multiLevelType w:val="hybridMultilevel"/>
    <w:tmpl w:val="D854C9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5DB2CB3"/>
    <w:multiLevelType w:val="hybridMultilevel"/>
    <w:tmpl w:val="679E7EC6"/>
    <w:lvl w:ilvl="0" w:tplc="25C44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985472"/>
    <w:multiLevelType w:val="hybridMultilevel"/>
    <w:tmpl w:val="E27AE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E4380E"/>
    <w:multiLevelType w:val="hybridMultilevel"/>
    <w:tmpl w:val="11983D6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EF30E7A"/>
    <w:multiLevelType w:val="hybridMultilevel"/>
    <w:tmpl w:val="91084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1654A0"/>
    <w:multiLevelType w:val="hybridMultilevel"/>
    <w:tmpl w:val="76EE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C2B4A"/>
    <w:multiLevelType w:val="hybridMultilevel"/>
    <w:tmpl w:val="A898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EB4B47"/>
    <w:multiLevelType w:val="hybridMultilevel"/>
    <w:tmpl w:val="D2A4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C06732"/>
    <w:multiLevelType w:val="hybridMultilevel"/>
    <w:tmpl w:val="52AA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1757CE"/>
    <w:multiLevelType w:val="hybridMultilevel"/>
    <w:tmpl w:val="0EFC3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217BE"/>
    <w:multiLevelType w:val="hybridMultilevel"/>
    <w:tmpl w:val="31561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B30EE6"/>
    <w:multiLevelType w:val="multilevel"/>
    <w:tmpl w:val="2E1C4DAC"/>
    <w:lvl w:ilvl="0">
      <w:start w:val="1"/>
      <w:numFmt w:val="decimal"/>
      <w:lvlText w:val="Part %1:"/>
      <w:lvlJc w:val="left"/>
      <w:pPr>
        <w:ind w:left="0" w:firstLine="0"/>
      </w:pPr>
    </w:lvl>
    <w:lvl w:ilvl="1">
      <w:start w:val="1"/>
      <w:numFmt w:val="decimal"/>
      <w:lvlText w:val="Task %2:"/>
      <w:lvlJc w:val="left"/>
      <w:pPr>
        <w:ind w:left="0" w:firstLine="0"/>
      </w:pPr>
    </w:lvl>
    <w:lvl w:ilvl="2">
      <w:start w:val="1"/>
      <w:numFmt w:val="decimal"/>
      <w:lvlText w:val="Step %3:"/>
      <w:lvlJc w:val="left"/>
      <w:pPr>
        <w:ind w:left="0" w:firstLine="0"/>
      </w:pPr>
    </w:lvl>
    <w:lvl w:ilvl="3">
      <w:start w:val="1"/>
      <w:numFmt w:val="lowerLetter"/>
      <w:lvlText w:val="%4."/>
      <w:lvlJc w:val="left"/>
      <w:pPr>
        <w:ind w:left="644" w:hanging="360"/>
      </w:pPr>
      <w:rPr>
        <w:b w:val="0"/>
      </w:r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F0D2653"/>
    <w:multiLevelType w:val="hybridMultilevel"/>
    <w:tmpl w:val="EFB6D664"/>
    <w:lvl w:ilvl="0" w:tplc="F8E27DEA">
      <w:start w:val="3"/>
      <w:numFmt w:val="lowerLetter"/>
      <w:lvlText w:val="%1."/>
      <w:lvlJc w:val="left"/>
      <w:pPr>
        <w:ind w:left="57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F4C010E"/>
    <w:multiLevelType w:val="hybridMultilevel"/>
    <w:tmpl w:val="38A0D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5185E"/>
    <w:multiLevelType w:val="hybridMultilevel"/>
    <w:tmpl w:val="0EFC3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C44D1E"/>
    <w:multiLevelType w:val="hybridMultilevel"/>
    <w:tmpl w:val="B5949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700B14"/>
    <w:multiLevelType w:val="hybridMultilevel"/>
    <w:tmpl w:val="65A28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DF38A8"/>
    <w:multiLevelType w:val="hybridMultilevel"/>
    <w:tmpl w:val="B6625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CC3469"/>
    <w:multiLevelType w:val="hybridMultilevel"/>
    <w:tmpl w:val="B2DAEA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3"/>
  </w:num>
  <w:num w:numId="3">
    <w:abstractNumId w:val="25"/>
  </w:num>
  <w:num w:numId="4">
    <w:abstractNumId w:val="4"/>
  </w:num>
  <w:num w:numId="5">
    <w:abstractNumId w:val="34"/>
  </w:num>
  <w:num w:numId="6">
    <w:abstractNumId w:val="37"/>
  </w:num>
  <w:num w:numId="7">
    <w:abstractNumId w:val="15"/>
  </w:num>
  <w:num w:numId="8">
    <w:abstractNumId w:val="30"/>
  </w:num>
  <w:num w:numId="9">
    <w:abstractNumId w:val="36"/>
  </w:num>
  <w:num w:numId="10">
    <w:abstractNumId w:val="35"/>
  </w:num>
  <w:num w:numId="11">
    <w:abstractNumId w:val="5"/>
  </w:num>
  <w:num w:numId="12">
    <w:abstractNumId w:val="40"/>
  </w:num>
  <w:num w:numId="13">
    <w:abstractNumId w:val="24"/>
  </w:num>
  <w:num w:numId="14">
    <w:abstractNumId w:val="29"/>
  </w:num>
  <w:num w:numId="15">
    <w:abstractNumId w:val="31"/>
  </w:num>
  <w:num w:numId="16">
    <w:abstractNumId w:val="0"/>
  </w:num>
  <w:num w:numId="17">
    <w:abstractNumId w:val="1"/>
  </w:num>
  <w:num w:numId="18">
    <w:abstractNumId w:val="2"/>
  </w:num>
  <w:num w:numId="19">
    <w:abstractNumId w:val="3"/>
  </w:num>
  <w:num w:numId="20">
    <w:abstractNumId w:val="7"/>
  </w:num>
  <w:num w:numId="21">
    <w:abstractNumId w:val="9"/>
  </w:num>
  <w:num w:numId="22">
    <w:abstractNumId w:val="38"/>
  </w:num>
  <w:num w:numId="23">
    <w:abstractNumId w:val="8"/>
  </w:num>
  <w:num w:numId="24">
    <w:abstractNumId w:val="6"/>
  </w:num>
  <w:num w:numId="25">
    <w:abstractNumId w:val="27"/>
  </w:num>
  <w:num w:numId="26">
    <w:abstractNumId w:val="13"/>
  </w:num>
  <w:num w:numId="27">
    <w:abstractNumId w:val="12"/>
  </w:num>
  <w:num w:numId="28">
    <w:abstractNumId w:val="20"/>
  </w:num>
  <w:num w:numId="29">
    <w:abstractNumId w:val="11"/>
  </w:num>
  <w:num w:numId="30">
    <w:abstractNumId w:val="23"/>
  </w:num>
  <w:num w:numId="31">
    <w:abstractNumId w:val="17"/>
  </w:num>
  <w:num w:numId="32">
    <w:abstractNumId w:val="21"/>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19"/>
  </w:num>
  <w:num w:numId="36">
    <w:abstractNumId w:val="14"/>
  </w:num>
  <w:num w:numId="37">
    <w:abstractNumId w:val="16"/>
  </w:num>
  <w:num w:numId="38">
    <w:abstractNumId w:val="28"/>
  </w:num>
  <w:num w:numId="39">
    <w:abstractNumId w:val="18"/>
  </w:num>
  <w:num w:numId="40">
    <w:abstractNumId w:val="32"/>
  </w:num>
  <w:num w:numId="41">
    <w:abstractNumId w:val="39"/>
  </w:num>
  <w:num w:numId="42">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EBF"/>
    <w:rsid w:val="0000073E"/>
    <w:rsid w:val="00001B45"/>
    <w:rsid w:val="0000767B"/>
    <w:rsid w:val="00010EA2"/>
    <w:rsid w:val="00022EB9"/>
    <w:rsid w:val="0003097F"/>
    <w:rsid w:val="000334EF"/>
    <w:rsid w:val="000349E9"/>
    <w:rsid w:val="00034BDA"/>
    <w:rsid w:val="00041FF3"/>
    <w:rsid w:val="0004270E"/>
    <w:rsid w:val="00046E61"/>
    <w:rsid w:val="000508C5"/>
    <w:rsid w:val="00050DFD"/>
    <w:rsid w:val="000516E6"/>
    <w:rsid w:val="0005240B"/>
    <w:rsid w:val="00053512"/>
    <w:rsid w:val="00081D56"/>
    <w:rsid w:val="00083504"/>
    <w:rsid w:val="00083AD2"/>
    <w:rsid w:val="00087299"/>
    <w:rsid w:val="00087CF9"/>
    <w:rsid w:val="00091ED5"/>
    <w:rsid w:val="00092E14"/>
    <w:rsid w:val="000974EB"/>
    <w:rsid w:val="000C161E"/>
    <w:rsid w:val="000D6798"/>
    <w:rsid w:val="000E009C"/>
    <w:rsid w:val="000E4CB9"/>
    <w:rsid w:val="000E789B"/>
    <w:rsid w:val="000F1DDC"/>
    <w:rsid w:val="000F3E83"/>
    <w:rsid w:val="00100CBC"/>
    <w:rsid w:val="001034C3"/>
    <w:rsid w:val="001070F8"/>
    <w:rsid w:val="00110967"/>
    <w:rsid w:val="001168D3"/>
    <w:rsid w:val="0012298A"/>
    <w:rsid w:val="00126EB2"/>
    <w:rsid w:val="00142640"/>
    <w:rsid w:val="00157BE7"/>
    <w:rsid w:val="00160E3A"/>
    <w:rsid w:val="001622F6"/>
    <w:rsid w:val="0019615A"/>
    <w:rsid w:val="00196905"/>
    <w:rsid w:val="001A76C3"/>
    <w:rsid w:val="001B5A66"/>
    <w:rsid w:val="001B6C65"/>
    <w:rsid w:val="001C5BE5"/>
    <w:rsid w:val="001D38D3"/>
    <w:rsid w:val="001E62D3"/>
    <w:rsid w:val="001F5CE7"/>
    <w:rsid w:val="0020109C"/>
    <w:rsid w:val="00203DE6"/>
    <w:rsid w:val="0020455D"/>
    <w:rsid w:val="0021031E"/>
    <w:rsid w:val="002105D0"/>
    <w:rsid w:val="00212D1F"/>
    <w:rsid w:val="00216386"/>
    <w:rsid w:val="00222482"/>
    <w:rsid w:val="00223EB6"/>
    <w:rsid w:val="00226384"/>
    <w:rsid w:val="00232CCE"/>
    <w:rsid w:val="00237D18"/>
    <w:rsid w:val="00241247"/>
    <w:rsid w:val="00242F8E"/>
    <w:rsid w:val="0025189B"/>
    <w:rsid w:val="00274F88"/>
    <w:rsid w:val="00281767"/>
    <w:rsid w:val="00292EF1"/>
    <w:rsid w:val="00294856"/>
    <w:rsid w:val="002A05D4"/>
    <w:rsid w:val="002A1E09"/>
    <w:rsid w:val="002A5189"/>
    <w:rsid w:val="002B03C4"/>
    <w:rsid w:val="002B102A"/>
    <w:rsid w:val="002B1B03"/>
    <w:rsid w:val="002B4082"/>
    <w:rsid w:val="002B57E3"/>
    <w:rsid w:val="002B7678"/>
    <w:rsid w:val="002C051C"/>
    <w:rsid w:val="002C4E92"/>
    <w:rsid w:val="002C6543"/>
    <w:rsid w:val="002D11F5"/>
    <w:rsid w:val="002D3038"/>
    <w:rsid w:val="002D3871"/>
    <w:rsid w:val="002D5C92"/>
    <w:rsid w:val="002E0412"/>
    <w:rsid w:val="002E4535"/>
    <w:rsid w:val="002F4479"/>
    <w:rsid w:val="003006D9"/>
    <w:rsid w:val="00303A05"/>
    <w:rsid w:val="00305165"/>
    <w:rsid w:val="0030683E"/>
    <w:rsid w:val="00332434"/>
    <w:rsid w:val="00335B74"/>
    <w:rsid w:val="0034796B"/>
    <w:rsid w:val="00347EFE"/>
    <w:rsid w:val="00351751"/>
    <w:rsid w:val="00353D86"/>
    <w:rsid w:val="00362EF6"/>
    <w:rsid w:val="00384970"/>
    <w:rsid w:val="00384EC8"/>
    <w:rsid w:val="003919E7"/>
    <w:rsid w:val="00392CF1"/>
    <w:rsid w:val="003A3BD2"/>
    <w:rsid w:val="003A6AD9"/>
    <w:rsid w:val="003B045B"/>
    <w:rsid w:val="003B2522"/>
    <w:rsid w:val="003B2D95"/>
    <w:rsid w:val="003B7453"/>
    <w:rsid w:val="003D0A96"/>
    <w:rsid w:val="003D18FA"/>
    <w:rsid w:val="003D560C"/>
    <w:rsid w:val="003D62D2"/>
    <w:rsid w:val="003D6CE6"/>
    <w:rsid w:val="003D78AC"/>
    <w:rsid w:val="003E03FD"/>
    <w:rsid w:val="003F1705"/>
    <w:rsid w:val="003F2C34"/>
    <w:rsid w:val="00433630"/>
    <w:rsid w:val="00433AC7"/>
    <w:rsid w:val="00437219"/>
    <w:rsid w:val="00437BEC"/>
    <w:rsid w:val="00440617"/>
    <w:rsid w:val="00465C1C"/>
    <w:rsid w:val="00472AC5"/>
    <w:rsid w:val="00474B12"/>
    <w:rsid w:val="004830A9"/>
    <w:rsid w:val="00487C34"/>
    <w:rsid w:val="00493B98"/>
    <w:rsid w:val="004A0785"/>
    <w:rsid w:val="004A1C9D"/>
    <w:rsid w:val="004A61FE"/>
    <w:rsid w:val="004B4B0F"/>
    <w:rsid w:val="004C6415"/>
    <w:rsid w:val="004C7A35"/>
    <w:rsid w:val="004D3069"/>
    <w:rsid w:val="004D3F6B"/>
    <w:rsid w:val="004E1E57"/>
    <w:rsid w:val="004E32C8"/>
    <w:rsid w:val="004F01ED"/>
    <w:rsid w:val="004F498B"/>
    <w:rsid w:val="00506087"/>
    <w:rsid w:val="00507C2C"/>
    <w:rsid w:val="00516C57"/>
    <w:rsid w:val="005269F6"/>
    <w:rsid w:val="00532344"/>
    <w:rsid w:val="00533566"/>
    <w:rsid w:val="005365C6"/>
    <w:rsid w:val="00537EF6"/>
    <w:rsid w:val="00545162"/>
    <w:rsid w:val="00550ECD"/>
    <w:rsid w:val="00555A15"/>
    <w:rsid w:val="005632A3"/>
    <w:rsid w:val="00565CE7"/>
    <w:rsid w:val="00576028"/>
    <w:rsid w:val="00581285"/>
    <w:rsid w:val="005819F9"/>
    <w:rsid w:val="005851FD"/>
    <w:rsid w:val="00593038"/>
    <w:rsid w:val="00595F41"/>
    <w:rsid w:val="00596870"/>
    <w:rsid w:val="005A1D28"/>
    <w:rsid w:val="005A5BA4"/>
    <w:rsid w:val="005B2561"/>
    <w:rsid w:val="005B34F3"/>
    <w:rsid w:val="005B60EE"/>
    <w:rsid w:val="005D2577"/>
    <w:rsid w:val="005D600C"/>
    <w:rsid w:val="005D7682"/>
    <w:rsid w:val="005E1B94"/>
    <w:rsid w:val="005E59D7"/>
    <w:rsid w:val="005E6201"/>
    <w:rsid w:val="005F16C5"/>
    <w:rsid w:val="005F2287"/>
    <w:rsid w:val="005F7212"/>
    <w:rsid w:val="00600105"/>
    <w:rsid w:val="006029AF"/>
    <w:rsid w:val="00604BE5"/>
    <w:rsid w:val="00620CB9"/>
    <w:rsid w:val="00623A72"/>
    <w:rsid w:val="00626C95"/>
    <w:rsid w:val="00627574"/>
    <w:rsid w:val="00643228"/>
    <w:rsid w:val="006438C4"/>
    <w:rsid w:val="00651DCD"/>
    <w:rsid w:val="00652347"/>
    <w:rsid w:val="006626A6"/>
    <w:rsid w:val="00667BD3"/>
    <w:rsid w:val="006736ED"/>
    <w:rsid w:val="006745B6"/>
    <w:rsid w:val="006779A9"/>
    <w:rsid w:val="00677E25"/>
    <w:rsid w:val="0068392A"/>
    <w:rsid w:val="0069342A"/>
    <w:rsid w:val="00697D93"/>
    <w:rsid w:val="006A0AD9"/>
    <w:rsid w:val="006B5BD3"/>
    <w:rsid w:val="006B7703"/>
    <w:rsid w:val="006C766D"/>
    <w:rsid w:val="006D347A"/>
    <w:rsid w:val="006D78A2"/>
    <w:rsid w:val="006E266A"/>
    <w:rsid w:val="006E395E"/>
    <w:rsid w:val="006F1D66"/>
    <w:rsid w:val="006F27BD"/>
    <w:rsid w:val="006F506A"/>
    <w:rsid w:val="00704258"/>
    <w:rsid w:val="00704E60"/>
    <w:rsid w:val="00706161"/>
    <w:rsid w:val="00706625"/>
    <w:rsid w:val="00712414"/>
    <w:rsid w:val="00712919"/>
    <w:rsid w:val="007206D5"/>
    <w:rsid w:val="0072503D"/>
    <w:rsid w:val="00725374"/>
    <w:rsid w:val="00730762"/>
    <w:rsid w:val="00743630"/>
    <w:rsid w:val="0074607E"/>
    <w:rsid w:val="00752D3D"/>
    <w:rsid w:val="00760425"/>
    <w:rsid w:val="0076564D"/>
    <w:rsid w:val="00766975"/>
    <w:rsid w:val="00771DE7"/>
    <w:rsid w:val="00772315"/>
    <w:rsid w:val="00772C52"/>
    <w:rsid w:val="0077407D"/>
    <w:rsid w:val="00777939"/>
    <w:rsid w:val="00781534"/>
    <w:rsid w:val="00783A2F"/>
    <w:rsid w:val="00785183"/>
    <w:rsid w:val="00785242"/>
    <w:rsid w:val="007902E7"/>
    <w:rsid w:val="007A0258"/>
    <w:rsid w:val="007A270C"/>
    <w:rsid w:val="007A34AB"/>
    <w:rsid w:val="007A3A5D"/>
    <w:rsid w:val="007B7AC4"/>
    <w:rsid w:val="007C0415"/>
    <w:rsid w:val="007D0356"/>
    <w:rsid w:val="007D3585"/>
    <w:rsid w:val="007E4460"/>
    <w:rsid w:val="007F4C22"/>
    <w:rsid w:val="00802B4F"/>
    <w:rsid w:val="00803A33"/>
    <w:rsid w:val="0082409F"/>
    <w:rsid w:val="008304F7"/>
    <w:rsid w:val="008336EE"/>
    <w:rsid w:val="00836616"/>
    <w:rsid w:val="008470EF"/>
    <w:rsid w:val="00850783"/>
    <w:rsid w:val="0085109D"/>
    <w:rsid w:val="00854A96"/>
    <w:rsid w:val="008704C9"/>
    <w:rsid w:val="00870E0F"/>
    <w:rsid w:val="00881D2C"/>
    <w:rsid w:val="008852DA"/>
    <w:rsid w:val="00887DE7"/>
    <w:rsid w:val="00895409"/>
    <w:rsid w:val="008A2A0E"/>
    <w:rsid w:val="008A70E4"/>
    <w:rsid w:val="008B0EE6"/>
    <w:rsid w:val="008B5C2D"/>
    <w:rsid w:val="008B70EA"/>
    <w:rsid w:val="008D005B"/>
    <w:rsid w:val="008D71F9"/>
    <w:rsid w:val="008F6A82"/>
    <w:rsid w:val="009036EC"/>
    <w:rsid w:val="00907DF0"/>
    <w:rsid w:val="009136D8"/>
    <w:rsid w:val="009166EF"/>
    <w:rsid w:val="00920FBB"/>
    <w:rsid w:val="00922E3A"/>
    <w:rsid w:val="00923DF4"/>
    <w:rsid w:val="00924D12"/>
    <w:rsid w:val="009263DC"/>
    <w:rsid w:val="00930D53"/>
    <w:rsid w:val="00932849"/>
    <w:rsid w:val="00932C2C"/>
    <w:rsid w:val="00933B63"/>
    <w:rsid w:val="009363BB"/>
    <w:rsid w:val="00937F1D"/>
    <w:rsid w:val="009453C3"/>
    <w:rsid w:val="0095038A"/>
    <w:rsid w:val="00952CC3"/>
    <w:rsid w:val="00981D91"/>
    <w:rsid w:val="00983F9C"/>
    <w:rsid w:val="00992462"/>
    <w:rsid w:val="0099748C"/>
    <w:rsid w:val="009A0E57"/>
    <w:rsid w:val="009A63CA"/>
    <w:rsid w:val="009B2E6D"/>
    <w:rsid w:val="009C0C0F"/>
    <w:rsid w:val="009C15BF"/>
    <w:rsid w:val="009C2383"/>
    <w:rsid w:val="009C3C2B"/>
    <w:rsid w:val="009D449D"/>
    <w:rsid w:val="009E34F8"/>
    <w:rsid w:val="009E616A"/>
    <w:rsid w:val="009E7950"/>
    <w:rsid w:val="009F4E65"/>
    <w:rsid w:val="009F58DC"/>
    <w:rsid w:val="00A03CA6"/>
    <w:rsid w:val="00A03E77"/>
    <w:rsid w:val="00A06639"/>
    <w:rsid w:val="00A1503F"/>
    <w:rsid w:val="00A164A4"/>
    <w:rsid w:val="00A231C6"/>
    <w:rsid w:val="00A2606E"/>
    <w:rsid w:val="00A262C1"/>
    <w:rsid w:val="00A26542"/>
    <w:rsid w:val="00A31F7E"/>
    <w:rsid w:val="00A46767"/>
    <w:rsid w:val="00A51D94"/>
    <w:rsid w:val="00A52132"/>
    <w:rsid w:val="00A6119D"/>
    <w:rsid w:val="00A62C39"/>
    <w:rsid w:val="00A63245"/>
    <w:rsid w:val="00A86CE1"/>
    <w:rsid w:val="00A86D33"/>
    <w:rsid w:val="00A86FE4"/>
    <w:rsid w:val="00A907FA"/>
    <w:rsid w:val="00AB1BF9"/>
    <w:rsid w:val="00AB36C5"/>
    <w:rsid w:val="00AC03DB"/>
    <w:rsid w:val="00AC1627"/>
    <w:rsid w:val="00AD1BD7"/>
    <w:rsid w:val="00AD677F"/>
    <w:rsid w:val="00AE0007"/>
    <w:rsid w:val="00AE37DF"/>
    <w:rsid w:val="00AE516D"/>
    <w:rsid w:val="00AF2596"/>
    <w:rsid w:val="00AF55BA"/>
    <w:rsid w:val="00AF6D28"/>
    <w:rsid w:val="00B02503"/>
    <w:rsid w:val="00B1779C"/>
    <w:rsid w:val="00B205FC"/>
    <w:rsid w:val="00B232ED"/>
    <w:rsid w:val="00B32869"/>
    <w:rsid w:val="00B35CE9"/>
    <w:rsid w:val="00B364F5"/>
    <w:rsid w:val="00B41BA1"/>
    <w:rsid w:val="00B44C20"/>
    <w:rsid w:val="00B51868"/>
    <w:rsid w:val="00B71625"/>
    <w:rsid w:val="00B82374"/>
    <w:rsid w:val="00B83E56"/>
    <w:rsid w:val="00B85DC6"/>
    <w:rsid w:val="00B90EC0"/>
    <w:rsid w:val="00B94127"/>
    <w:rsid w:val="00BB0F93"/>
    <w:rsid w:val="00BB356B"/>
    <w:rsid w:val="00BB6B08"/>
    <w:rsid w:val="00BC3980"/>
    <w:rsid w:val="00BE172A"/>
    <w:rsid w:val="00BE5504"/>
    <w:rsid w:val="00BF49F6"/>
    <w:rsid w:val="00BF4E80"/>
    <w:rsid w:val="00C04184"/>
    <w:rsid w:val="00C130F7"/>
    <w:rsid w:val="00C137DC"/>
    <w:rsid w:val="00C17177"/>
    <w:rsid w:val="00C201D6"/>
    <w:rsid w:val="00C2351C"/>
    <w:rsid w:val="00C238E3"/>
    <w:rsid w:val="00C27612"/>
    <w:rsid w:val="00C520D4"/>
    <w:rsid w:val="00C62EBF"/>
    <w:rsid w:val="00C678AB"/>
    <w:rsid w:val="00C74603"/>
    <w:rsid w:val="00C74634"/>
    <w:rsid w:val="00C77E4D"/>
    <w:rsid w:val="00C8459C"/>
    <w:rsid w:val="00C84F36"/>
    <w:rsid w:val="00C9233A"/>
    <w:rsid w:val="00C955BA"/>
    <w:rsid w:val="00C96C9F"/>
    <w:rsid w:val="00C97912"/>
    <w:rsid w:val="00CA3C7D"/>
    <w:rsid w:val="00CA4D15"/>
    <w:rsid w:val="00CB2A81"/>
    <w:rsid w:val="00CC374E"/>
    <w:rsid w:val="00CD034E"/>
    <w:rsid w:val="00CD0E65"/>
    <w:rsid w:val="00CD5066"/>
    <w:rsid w:val="00CD7B14"/>
    <w:rsid w:val="00CE0064"/>
    <w:rsid w:val="00CE7747"/>
    <w:rsid w:val="00D04944"/>
    <w:rsid w:val="00D236DE"/>
    <w:rsid w:val="00D40F4C"/>
    <w:rsid w:val="00D55192"/>
    <w:rsid w:val="00D57A9B"/>
    <w:rsid w:val="00D60115"/>
    <w:rsid w:val="00D60867"/>
    <w:rsid w:val="00D638EE"/>
    <w:rsid w:val="00D64182"/>
    <w:rsid w:val="00D6581F"/>
    <w:rsid w:val="00D711F9"/>
    <w:rsid w:val="00D90783"/>
    <w:rsid w:val="00DA0056"/>
    <w:rsid w:val="00DA29EF"/>
    <w:rsid w:val="00DB1AC2"/>
    <w:rsid w:val="00DB1E94"/>
    <w:rsid w:val="00DB26DE"/>
    <w:rsid w:val="00DB71F6"/>
    <w:rsid w:val="00DC0627"/>
    <w:rsid w:val="00DE156D"/>
    <w:rsid w:val="00DF4D19"/>
    <w:rsid w:val="00DF7FC7"/>
    <w:rsid w:val="00E04961"/>
    <w:rsid w:val="00E05177"/>
    <w:rsid w:val="00E14566"/>
    <w:rsid w:val="00E169F8"/>
    <w:rsid w:val="00E272A0"/>
    <w:rsid w:val="00E303D3"/>
    <w:rsid w:val="00E317B0"/>
    <w:rsid w:val="00E41233"/>
    <w:rsid w:val="00E418CD"/>
    <w:rsid w:val="00E43094"/>
    <w:rsid w:val="00E516AB"/>
    <w:rsid w:val="00E66022"/>
    <w:rsid w:val="00E72054"/>
    <w:rsid w:val="00E83EFC"/>
    <w:rsid w:val="00E84A06"/>
    <w:rsid w:val="00E9154C"/>
    <w:rsid w:val="00E92D2A"/>
    <w:rsid w:val="00EA1270"/>
    <w:rsid w:val="00EA734F"/>
    <w:rsid w:val="00EA7B52"/>
    <w:rsid w:val="00EB0BC4"/>
    <w:rsid w:val="00ED1A67"/>
    <w:rsid w:val="00ED3A7D"/>
    <w:rsid w:val="00ED54C9"/>
    <w:rsid w:val="00EE023D"/>
    <w:rsid w:val="00EE3C3E"/>
    <w:rsid w:val="00EF0CBD"/>
    <w:rsid w:val="00EF3D5A"/>
    <w:rsid w:val="00EF5DBE"/>
    <w:rsid w:val="00EF6AE3"/>
    <w:rsid w:val="00F01BD4"/>
    <w:rsid w:val="00F01C91"/>
    <w:rsid w:val="00F07D11"/>
    <w:rsid w:val="00F23E09"/>
    <w:rsid w:val="00F36CBC"/>
    <w:rsid w:val="00F424E3"/>
    <w:rsid w:val="00F43855"/>
    <w:rsid w:val="00F47D7F"/>
    <w:rsid w:val="00F52F5B"/>
    <w:rsid w:val="00F57C4B"/>
    <w:rsid w:val="00F60E3F"/>
    <w:rsid w:val="00F63420"/>
    <w:rsid w:val="00F66757"/>
    <w:rsid w:val="00F70A3C"/>
    <w:rsid w:val="00F7687E"/>
    <w:rsid w:val="00F9024A"/>
    <w:rsid w:val="00F94362"/>
    <w:rsid w:val="00F974B8"/>
    <w:rsid w:val="00F977D0"/>
    <w:rsid w:val="00FA74EA"/>
    <w:rsid w:val="00FB0262"/>
    <w:rsid w:val="00FB4F0E"/>
    <w:rsid w:val="00FB5343"/>
    <w:rsid w:val="00FB68D7"/>
    <w:rsid w:val="00FC0320"/>
    <w:rsid w:val="00FC3645"/>
    <w:rsid w:val="00FC4BCF"/>
    <w:rsid w:val="00FC4C03"/>
    <w:rsid w:val="00FC6A39"/>
    <w:rsid w:val="00FE03C7"/>
    <w:rsid w:val="00FE1E72"/>
    <w:rsid w:val="00FE7A9F"/>
    <w:rsid w:val="00FF207A"/>
    <w:rsid w:val="00FF3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B02B"/>
  <w15:docId w15:val="{D93E8D71-A59E-4B48-A1BC-F33E6D991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EBF"/>
    <w:rPr>
      <w:rFonts w:ascii="Times New Roman" w:eastAsia="Times New Roman" w:hAnsi="Times New Roman" w:cs="Times New Roman"/>
      <w:sz w:val="20"/>
      <w:szCs w:val="20"/>
    </w:rPr>
  </w:style>
  <w:style w:type="paragraph" w:styleId="Heading1">
    <w:name w:val="heading 1"/>
    <w:basedOn w:val="Normal"/>
    <w:next w:val="Normal"/>
    <w:link w:val="Heading1Char"/>
    <w:qFormat/>
    <w:rsid w:val="00F23E0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C62EBF"/>
    <w:pPr>
      <w:keepNext/>
      <w:outlineLvl w:val="1"/>
    </w:pPr>
    <w:rPr>
      <w:b/>
      <w:sz w:val="24"/>
    </w:rPr>
  </w:style>
  <w:style w:type="paragraph" w:styleId="Heading3">
    <w:name w:val="heading 3"/>
    <w:basedOn w:val="Normal"/>
    <w:next w:val="Normal"/>
    <w:link w:val="Heading3Char"/>
    <w:unhideWhenUsed/>
    <w:qFormat/>
    <w:rsid w:val="00F23E0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qFormat/>
    <w:rsid w:val="00C62EBF"/>
    <w:pPr>
      <w:keepNext/>
      <w:spacing w:after="120"/>
      <w:ind w:left="720"/>
      <w:outlineLvl w:val="5"/>
    </w:pPr>
    <w:rPr>
      <w:sz w:val="24"/>
    </w:rPr>
  </w:style>
  <w:style w:type="paragraph" w:styleId="Heading9">
    <w:name w:val="heading 9"/>
    <w:basedOn w:val="Normal"/>
    <w:next w:val="Normal"/>
    <w:link w:val="Heading9Char"/>
    <w:uiPriority w:val="9"/>
    <w:semiHidden/>
    <w:unhideWhenUsed/>
    <w:qFormat/>
    <w:rsid w:val="00CA3C7D"/>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62EBF"/>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C62EBF"/>
    <w:rPr>
      <w:rFonts w:ascii="Times New Roman" w:eastAsia="Times New Roman" w:hAnsi="Times New Roman" w:cs="Times New Roman"/>
      <w:sz w:val="24"/>
      <w:szCs w:val="20"/>
    </w:rPr>
  </w:style>
  <w:style w:type="paragraph" w:styleId="BodyTextIndent3">
    <w:name w:val="Body Text Indent 3"/>
    <w:basedOn w:val="Normal"/>
    <w:link w:val="BodyTextIndent3Char"/>
    <w:rsid w:val="00C62EBF"/>
    <w:pPr>
      <w:spacing w:after="240"/>
      <w:ind w:left="1440" w:hanging="720"/>
    </w:pPr>
    <w:rPr>
      <w:sz w:val="24"/>
    </w:rPr>
  </w:style>
  <w:style w:type="character" w:customStyle="1" w:styleId="BodyTextIndent3Char">
    <w:name w:val="Body Text Indent 3 Char"/>
    <w:basedOn w:val="DefaultParagraphFont"/>
    <w:link w:val="BodyTextIndent3"/>
    <w:rsid w:val="00C62EBF"/>
    <w:rPr>
      <w:rFonts w:ascii="Times New Roman" w:eastAsia="Times New Roman" w:hAnsi="Times New Roman" w:cs="Times New Roman"/>
      <w:sz w:val="24"/>
      <w:szCs w:val="20"/>
    </w:rPr>
  </w:style>
  <w:style w:type="paragraph" w:styleId="Caption">
    <w:name w:val="caption"/>
    <w:basedOn w:val="Normal"/>
    <w:next w:val="Normal"/>
    <w:qFormat/>
    <w:rsid w:val="00AC03DB"/>
    <w:pPr>
      <w:spacing w:after="240"/>
      <w:ind w:firstLine="720"/>
    </w:pPr>
    <w:rPr>
      <w:b/>
      <w:bCs/>
      <w:sz w:val="18"/>
    </w:rPr>
  </w:style>
  <w:style w:type="paragraph" w:styleId="ListParagraph">
    <w:name w:val="List Paragraph"/>
    <w:basedOn w:val="Normal"/>
    <w:uiPriority w:val="34"/>
    <w:qFormat/>
    <w:rsid w:val="00C62EBF"/>
    <w:pPr>
      <w:ind w:left="720"/>
      <w:contextualSpacing/>
    </w:pPr>
  </w:style>
  <w:style w:type="table" w:styleId="TableGrid">
    <w:name w:val="Table Grid"/>
    <w:basedOn w:val="TableNormal"/>
    <w:uiPriority w:val="59"/>
    <w:rsid w:val="00C62EBF"/>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62EBF"/>
    <w:rPr>
      <w:rFonts w:ascii="Tahoma" w:hAnsi="Tahoma" w:cs="Tahoma"/>
      <w:sz w:val="16"/>
      <w:szCs w:val="16"/>
    </w:rPr>
  </w:style>
  <w:style w:type="character" w:customStyle="1" w:styleId="BalloonTextChar">
    <w:name w:val="Balloon Text Char"/>
    <w:basedOn w:val="DefaultParagraphFont"/>
    <w:link w:val="BalloonText"/>
    <w:uiPriority w:val="99"/>
    <w:semiHidden/>
    <w:rsid w:val="00C62EBF"/>
    <w:rPr>
      <w:rFonts w:ascii="Tahoma" w:eastAsia="Times New Roman" w:hAnsi="Tahoma" w:cs="Tahoma"/>
      <w:sz w:val="16"/>
      <w:szCs w:val="16"/>
    </w:rPr>
  </w:style>
  <w:style w:type="paragraph" w:styleId="BodyText">
    <w:name w:val="Body Text"/>
    <w:basedOn w:val="Normal"/>
    <w:link w:val="BodyTextChar"/>
    <w:uiPriority w:val="99"/>
    <w:semiHidden/>
    <w:unhideWhenUsed/>
    <w:rsid w:val="00B32869"/>
    <w:pPr>
      <w:spacing w:after="120"/>
    </w:pPr>
  </w:style>
  <w:style w:type="character" w:customStyle="1" w:styleId="BodyTextChar">
    <w:name w:val="Body Text Char"/>
    <w:basedOn w:val="DefaultParagraphFont"/>
    <w:link w:val="BodyText"/>
    <w:uiPriority w:val="99"/>
    <w:semiHidden/>
    <w:rsid w:val="00B32869"/>
    <w:rPr>
      <w:rFonts w:ascii="Times New Roman" w:eastAsia="Times New Roman" w:hAnsi="Times New Roman" w:cs="Times New Roman"/>
      <w:sz w:val="20"/>
      <w:szCs w:val="20"/>
    </w:rPr>
  </w:style>
  <w:style w:type="character" w:styleId="Hyperlink">
    <w:name w:val="Hyperlink"/>
    <w:basedOn w:val="DefaultParagraphFont"/>
    <w:rsid w:val="002C4E92"/>
    <w:rPr>
      <w:color w:val="0000FF"/>
      <w:u w:val="single"/>
    </w:rPr>
  </w:style>
  <w:style w:type="character" w:customStyle="1" w:styleId="Heading9Char">
    <w:name w:val="Heading 9 Char"/>
    <w:basedOn w:val="DefaultParagraphFont"/>
    <w:link w:val="Heading9"/>
    <w:uiPriority w:val="9"/>
    <w:semiHidden/>
    <w:rsid w:val="00CA3C7D"/>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CA3C7D"/>
    <w:rPr>
      <w:color w:val="808080"/>
    </w:rPr>
  </w:style>
  <w:style w:type="paragraph" w:customStyle="1" w:styleId="LabSection">
    <w:name w:val="Lab Section"/>
    <w:basedOn w:val="Normal"/>
    <w:next w:val="Normal"/>
    <w:qFormat/>
    <w:rsid w:val="0077407D"/>
    <w:pPr>
      <w:spacing w:before="240" w:after="120"/>
    </w:pPr>
    <w:rPr>
      <w:rFonts w:ascii="Arial" w:hAnsi="Arial"/>
      <w:b/>
      <w:bCs/>
      <w:iCs/>
      <w:sz w:val="24"/>
      <w:szCs w:val="22"/>
    </w:rPr>
  </w:style>
  <w:style w:type="character" w:customStyle="1" w:styleId="Heading1Char">
    <w:name w:val="Heading 1 Char"/>
    <w:basedOn w:val="DefaultParagraphFont"/>
    <w:link w:val="Heading1"/>
    <w:uiPriority w:val="9"/>
    <w:rsid w:val="00F23E0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23E09"/>
    <w:rPr>
      <w:rFonts w:asciiTheme="majorHAnsi" w:eastAsiaTheme="majorEastAsia" w:hAnsiTheme="majorHAnsi" w:cstheme="majorBidi"/>
      <w:color w:val="243F60" w:themeColor="accent1" w:themeShade="7F"/>
      <w:sz w:val="24"/>
      <w:szCs w:val="24"/>
    </w:rPr>
  </w:style>
  <w:style w:type="paragraph" w:customStyle="1" w:styleId="Code">
    <w:name w:val="Code"/>
    <w:basedOn w:val="Normal"/>
    <w:link w:val="CodeChar"/>
    <w:qFormat/>
    <w:rsid w:val="00F23E09"/>
    <w:pPr>
      <w:tabs>
        <w:tab w:val="left" w:pos="360"/>
      </w:tabs>
      <w:spacing w:after="200" w:line="276" w:lineRule="auto"/>
    </w:pPr>
    <w:rPr>
      <w:rFonts w:ascii="Courier New" w:eastAsiaTheme="minorHAnsi" w:hAnsi="Courier New" w:cstheme="minorBidi"/>
      <w:sz w:val="22"/>
      <w:szCs w:val="22"/>
    </w:rPr>
  </w:style>
  <w:style w:type="character" w:customStyle="1" w:styleId="CodeChar">
    <w:name w:val="Code Char"/>
    <w:basedOn w:val="DefaultParagraphFont"/>
    <w:link w:val="Code"/>
    <w:rsid w:val="00F23E09"/>
    <w:rPr>
      <w:rFonts w:ascii="Courier New" w:hAnsi="Courier New"/>
    </w:rPr>
  </w:style>
  <w:style w:type="paragraph" w:styleId="BodyTextIndent">
    <w:name w:val="Body Text Indent"/>
    <w:basedOn w:val="Normal"/>
    <w:link w:val="BodyTextIndentChar"/>
    <w:uiPriority w:val="99"/>
    <w:semiHidden/>
    <w:unhideWhenUsed/>
    <w:rsid w:val="00F23E09"/>
    <w:pPr>
      <w:spacing w:after="120"/>
      <w:ind w:left="360"/>
    </w:pPr>
  </w:style>
  <w:style w:type="character" w:customStyle="1" w:styleId="BodyTextIndentChar">
    <w:name w:val="Body Text Indent Char"/>
    <w:basedOn w:val="DefaultParagraphFont"/>
    <w:link w:val="BodyTextIndent"/>
    <w:uiPriority w:val="99"/>
    <w:semiHidden/>
    <w:rsid w:val="00F23E09"/>
    <w:rPr>
      <w:rFonts w:ascii="Times New Roman" w:eastAsia="Times New Roman" w:hAnsi="Times New Roman" w:cs="Times New Roman"/>
      <w:sz w:val="20"/>
      <w:szCs w:val="20"/>
    </w:rPr>
  </w:style>
  <w:style w:type="paragraph" w:styleId="Title">
    <w:name w:val="Title"/>
    <w:basedOn w:val="Normal"/>
    <w:next w:val="Normal"/>
    <w:link w:val="TitleChar"/>
    <w:qFormat/>
    <w:rsid w:val="00555A15"/>
    <w:pPr>
      <w:suppressAutoHyphens/>
      <w:jc w:val="center"/>
    </w:pPr>
    <w:rPr>
      <w:rFonts w:ascii="Cambria" w:eastAsia="SimSun" w:hAnsi="Cambria" w:cs="Cambria"/>
      <w:b/>
      <w:kern w:val="2"/>
      <w:sz w:val="28"/>
      <w:szCs w:val="24"/>
      <w:lang w:eastAsia="zh-CN" w:bidi="hi-IN"/>
    </w:rPr>
  </w:style>
  <w:style w:type="character" w:customStyle="1" w:styleId="TitleChar">
    <w:name w:val="Title Char"/>
    <w:basedOn w:val="DefaultParagraphFont"/>
    <w:link w:val="Title"/>
    <w:rsid w:val="00555A15"/>
    <w:rPr>
      <w:rFonts w:ascii="Cambria" w:eastAsia="SimSun" w:hAnsi="Cambria" w:cs="Cambria"/>
      <w:b/>
      <w:kern w:val="2"/>
      <w:sz w:val="28"/>
      <w:szCs w:val="24"/>
      <w:lang w:eastAsia="zh-CN" w:bidi="hi-IN"/>
    </w:rPr>
  </w:style>
  <w:style w:type="paragraph" w:customStyle="1" w:styleId="StepHead">
    <w:name w:val="Step Head"/>
    <w:basedOn w:val="Heading2"/>
    <w:next w:val="BodyTextL25"/>
    <w:qFormat/>
    <w:rsid w:val="001622F6"/>
    <w:pPr>
      <w:keepLines/>
      <w:numPr>
        <w:ilvl w:val="1"/>
        <w:numId w:val="26"/>
      </w:numPr>
      <w:spacing w:before="240" w:after="120" w:line="276" w:lineRule="auto"/>
    </w:pPr>
    <w:rPr>
      <w:rFonts w:ascii="Arial" w:hAnsi="Arial"/>
      <w:bCs/>
      <w:sz w:val="22"/>
      <w:szCs w:val="26"/>
    </w:rPr>
  </w:style>
  <w:style w:type="paragraph" w:customStyle="1" w:styleId="BodyText1">
    <w:name w:val="Body Text1"/>
    <w:basedOn w:val="Normal"/>
    <w:qFormat/>
    <w:rsid w:val="001622F6"/>
    <w:pPr>
      <w:spacing w:before="60" w:after="60"/>
    </w:pPr>
    <w:rPr>
      <w:rFonts w:ascii="Arial" w:eastAsia="Calibri" w:hAnsi="Arial"/>
      <w:szCs w:val="22"/>
    </w:rPr>
  </w:style>
  <w:style w:type="paragraph" w:customStyle="1" w:styleId="PartHead">
    <w:name w:val="Part Head"/>
    <w:basedOn w:val="Heading1"/>
    <w:next w:val="BodyTextL25"/>
    <w:autoRedefine/>
    <w:qFormat/>
    <w:rsid w:val="001622F6"/>
    <w:pPr>
      <w:numPr>
        <w:numId w:val="26"/>
      </w:numPr>
      <w:spacing w:after="200" w:line="276" w:lineRule="auto"/>
      <w:contextualSpacing/>
    </w:pPr>
    <w:rPr>
      <w:rFonts w:ascii="Arial" w:eastAsia="Times New Roman" w:hAnsi="Arial" w:cs="Times New Roman"/>
      <w:b/>
      <w:bCs/>
      <w:color w:val="auto"/>
      <w:sz w:val="28"/>
      <w:szCs w:val="28"/>
    </w:rPr>
  </w:style>
  <w:style w:type="paragraph" w:customStyle="1" w:styleId="SubStepAlpha">
    <w:name w:val="SubStep Alpha"/>
    <w:basedOn w:val="Normal"/>
    <w:qFormat/>
    <w:rsid w:val="001622F6"/>
    <w:pPr>
      <w:numPr>
        <w:ilvl w:val="2"/>
        <w:numId w:val="26"/>
      </w:numPr>
      <w:spacing w:before="120" w:after="120"/>
    </w:pPr>
    <w:rPr>
      <w:rFonts w:ascii="Arial" w:eastAsia="Calibri" w:hAnsi="Arial"/>
      <w:szCs w:val="22"/>
    </w:rPr>
  </w:style>
  <w:style w:type="paragraph" w:customStyle="1" w:styleId="BodyTextL25">
    <w:name w:val="Body Text L25"/>
    <w:basedOn w:val="Normal"/>
    <w:qFormat/>
    <w:rsid w:val="001622F6"/>
    <w:pPr>
      <w:spacing w:before="120" w:after="120"/>
      <w:ind w:left="360"/>
    </w:pPr>
    <w:rPr>
      <w:rFonts w:ascii="Arial" w:eastAsia="Calibri" w:hAnsi="Arial"/>
      <w:szCs w:val="22"/>
    </w:rPr>
  </w:style>
  <w:style w:type="paragraph" w:customStyle="1" w:styleId="SubStepNum">
    <w:name w:val="SubStep Num"/>
    <w:basedOn w:val="SubStepAlpha"/>
    <w:qFormat/>
    <w:rsid w:val="001622F6"/>
    <w:pPr>
      <w:numPr>
        <w:ilvl w:val="3"/>
      </w:numPr>
    </w:pPr>
    <w:rPr>
      <w:rFonts w:cs="Courier New"/>
    </w:rPr>
  </w:style>
  <w:style w:type="numbering" w:customStyle="1" w:styleId="PartStepSubStepList">
    <w:name w:val="Part_Step_SubStep_List"/>
    <w:basedOn w:val="NoList"/>
    <w:uiPriority w:val="99"/>
    <w:rsid w:val="001622F6"/>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683357">
      <w:bodyDiv w:val="1"/>
      <w:marLeft w:val="0"/>
      <w:marRight w:val="0"/>
      <w:marTop w:val="0"/>
      <w:marBottom w:val="0"/>
      <w:divBdr>
        <w:top w:val="none" w:sz="0" w:space="0" w:color="auto"/>
        <w:left w:val="none" w:sz="0" w:space="0" w:color="auto"/>
        <w:bottom w:val="none" w:sz="0" w:space="0" w:color="auto"/>
        <w:right w:val="none" w:sz="0" w:space="0" w:color="auto"/>
      </w:divBdr>
    </w:div>
    <w:div w:id="776750631">
      <w:bodyDiv w:val="1"/>
      <w:marLeft w:val="0"/>
      <w:marRight w:val="0"/>
      <w:marTop w:val="0"/>
      <w:marBottom w:val="0"/>
      <w:divBdr>
        <w:top w:val="none" w:sz="0" w:space="0" w:color="auto"/>
        <w:left w:val="none" w:sz="0" w:space="0" w:color="auto"/>
        <w:bottom w:val="none" w:sz="0" w:space="0" w:color="auto"/>
        <w:right w:val="none" w:sz="0" w:space="0" w:color="auto"/>
      </w:divBdr>
    </w:div>
    <w:div w:id="816190163">
      <w:bodyDiv w:val="1"/>
      <w:marLeft w:val="0"/>
      <w:marRight w:val="0"/>
      <w:marTop w:val="0"/>
      <w:marBottom w:val="0"/>
      <w:divBdr>
        <w:top w:val="none" w:sz="0" w:space="0" w:color="auto"/>
        <w:left w:val="none" w:sz="0" w:space="0" w:color="auto"/>
        <w:bottom w:val="none" w:sz="0" w:space="0" w:color="auto"/>
        <w:right w:val="none" w:sz="0" w:space="0" w:color="auto"/>
      </w:divBdr>
    </w:div>
    <w:div w:id="963077811">
      <w:bodyDiv w:val="1"/>
      <w:marLeft w:val="0"/>
      <w:marRight w:val="0"/>
      <w:marTop w:val="0"/>
      <w:marBottom w:val="0"/>
      <w:divBdr>
        <w:top w:val="none" w:sz="0" w:space="0" w:color="auto"/>
        <w:left w:val="none" w:sz="0" w:space="0" w:color="auto"/>
        <w:bottom w:val="none" w:sz="0" w:space="0" w:color="auto"/>
        <w:right w:val="none" w:sz="0" w:space="0" w:color="auto"/>
      </w:divBdr>
    </w:div>
    <w:div w:id="1050307036">
      <w:bodyDiv w:val="1"/>
      <w:marLeft w:val="0"/>
      <w:marRight w:val="0"/>
      <w:marTop w:val="0"/>
      <w:marBottom w:val="0"/>
      <w:divBdr>
        <w:top w:val="none" w:sz="0" w:space="0" w:color="auto"/>
        <w:left w:val="none" w:sz="0" w:space="0" w:color="auto"/>
        <w:bottom w:val="none" w:sz="0" w:space="0" w:color="auto"/>
        <w:right w:val="none" w:sz="0" w:space="0" w:color="auto"/>
      </w:divBdr>
    </w:div>
    <w:div w:id="1217619851">
      <w:bodyDiv w:val="1"/>
      <w:marLeft w:val="0"/>
      <w:marRight w:val="0"/>
      <w:marTop w:val="0"/>
      <w:marBottom w:val="0"/>
      <w:divBdr>
        <w:top w:val="none" w:sz="0" w:space="0" w:color="auto"/>
        <w:left w:val="none" w:sz="0" w:space="0" w:color="auto"/>
        <w:bottom w:val="none" w:sz="0" w:space="0" w:color="auto"/>
        <w:right w:val="none" w:sz="0" w:space="0" w:color="auto"/>
      </w:divBdr>
    </w:div>
    <w:div w:id="1533883908">
      <w:bodyDiv w:val="1"/>
      <w:marLeft w:val="0"/>
      <w:marRight w:val="0"/>
      <w:marTop w:val="0"/>
      <w:marBottom w:val="0"/>
      <w:divBdr>
        <w:top w:val="none" w:sz="0" w:space="0" w:color="auto"/>
        <w:left w:val="none" w:sz="0" w:space="0" w:color="auto"/>
        <w:bottom w:val="none" w:sz="0" w:space="0" w:color="auto"/>
        <w:right w:val="none" w:sz="0" w:space="0" w:color="auto"/>
      </w:divBdr>
      <w:divsChild>
        <w:div w:id="1352536024">
          <w:marLeft w:val="0"/>
          <w:marRight w:val="0"/>
          <w:marTop w:val="0"/>
          <w:marBottom w:val="0"/>
          <w:divBdr>
            <w:top w:val="none" w:sz="0" w:space="0" w:color="auto"/>
            <w:left w:val="none" w:sz="0" w:space="0" w:color="auto"/>
            <w:bottom w:val="none" w:sz="0" w:space="0" w:color="auto"/>
            <w:right w:val="none" w:sz="0" w:space="0" w:color="auto"/>
          </w:divBdr>
          <w:divsChild>
            <w:div w:id="1316488995">
              <w:marLeft w:val="0"/>
              <w:marRight w:val="0"/>
              <w:marTop w:val="0"/>
              <w:marBottom w:val="0"/>
              <w:divBdr>
                <w:top w:val="none" w:sz="0" w:space="0" w:color="auto"/>
                <w:left w:val="none" w:sz="0" w:space="0" w:color="auto"/>
                <w:bottom w:val="none" w:sz="0" w:space="0" w:color="auto"/>
                <w:right w:val="none" w:sz="0" w:space="0" w:color="auto"/>
              </w:divBdr>
              <w:divsChild>
                <w:div w:id="1713647111">
                  <w:marLeft w:val="0"/>
                  <w:marRight w:val="0"/>
                  <w:marTop w:val="0"/>
                  <w:marBottom w:val="0"/>
                  <w:divBdr>
                    <w:top w:val="none" w:sz="0" w:space="0" w:color="auto"/>
                    <w:left w:val="none" w:sz="0" w:space="0" w:color="auto"/>
                    <w:bottom w:val="none" w:sz="0" w:space="0" w:color="auto"/>
                    <w:right w:val="none" w:sz="0" w:space="0" w:color="auto"/>
                  </w:divBdr>
                  <w:divsChild>
                    <w:div w:id="397360031">
                      <w:marLeft w:val="0"/>
                      <w:marRight w:val="0"/>
                      <w:marTop w:val="0"/>
                      <w:marBottom w:val="0"/>
                      <w:divBdr>
                        <w:top w:val="none" w:sz="0" w:space="0" w:color="auto"/>
                        <w:left w:val="none" w:sz="0" w:space="0" w:color="auto"/>
                        <w:bottom w:val="none" w:sz="0" w:space="0" w:color="auto"/>
                        <w:right w:val="none" w:sz="0" w:space="0" w:color="auto"/>
                      </w:divBdr>
                      <w:divsChild>
                        <w:div w:id="20718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0F883F57245246A7747A9329048B46" ma:contentTypeVersion="13" ma:contentTypeDescription="Create a new document." ma:contentTypeScope="" ma:versionID="405fbacda404f3661f41405c2d23432b">
  <xsd:schema xmlns:xsd="http://www.w3.org/2001/XMLSchema" xmlns:xs="http://www.w3.org/2001/XMLSchema" xmlns:p="http://schemas.microsoft.com/office/2006/metadata/properties" xmlns:ns2="b8820432-3450-4e09-b17f-565094e588be" xmlns:ns3="b7b956fb-0613-46b7-a92d-14c47de7bd00" targetNamespace="http://schemas.microsoft.com/office/2006/metadata/properties" ma:root="true" ma:fieldsID="6eb31255b3e73debb3c9a025dfec9584" ns2:_="" ns3:_="">
    <xsd:import namespace="b8820432-3450-4e09-b17f-565094e588be"/>
    <xsd:import namespace="b7b956fb-0613-46b7-a92d-14c47de7bd0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820432-3450-4e09-b17f-565094e588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Comments" ma:index="18" nillable="true" ma:displayName="Comments" ma:internalName="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b956fb-0613-46b7-a92d-14c47de7bd00" elementFormDefault="qualified">
    <xsd:import namespace="http://schemas.microsoft.com/office/2006/documentManagement/types"/>
    <xsd:import namespace="http://schemas.microsoft.com/office/infopath/2007/PartnerControls"/>
    <xsd:element name="SharedWithUsers" ma:index="14"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ments xmlns="b8820432-3450-4e09-b17f-565094e588be" xsi:nil="true"/>
  </documentManagement>
</p:properties>
</file>

<file path=customXml/itemProps1.xml><?xml version="1.0" encoding="utf-8"?>
<ds:datastoreItem xmlns:ds="http://schemas.openxmlformats.org/officeDocument/2006/customXml" ds:itemID="{B00040B9-5716-43C3-AD05-48D8CDCE89F7}">
  <ds:schemaRefs>
    <ds:schemaRef ds:uri="http://schemas.openxmlformats.org/officeDocument/2006/bibliography"/>
  </ds:schemaRefs>
</ds:datastoreItem>
</file>

<file path=customXml/itemProps2.xml><?xml version="1.0" encoding="utf-8"?>
<ds:datastoreItem xmlns:ds="http://schemas.openxmlformats.org/officeDocument/2006/customXml" ds:itemID="{43C32857-71FE-4163-A3CB-9A877CBDA8B7}">
  <ds:schemaRefs>
    <ds:schemaRef ds:uri="http://schemas.microsoft.com/sharepoint/v3/contenttype/forms"/>
  </ds:schemaRefs>
</ds:datastoreItem>
</file>

<file path=customXml/itemProps3.xml><?xml version="1.0" encoding="utf-8"?>
<ds:datastoreItem xmlns:ds="http://schemas.openxmlformats.org/officeDocument/2006/customXml" ds:itemID="{1F632825-B74A-4E05-A049-94B2A7BA5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820432-3450-4e09-b17f-565094e588be"/>
    <ds:schemaRef ds:uri="b7b956fb-0613-46b7-a92d-14c47de7bd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5C62D7-1A27-42D5-8528-69BD299C8772}">
  <ds:schemaRefs>
    <ds:schemaRef ds:uri="http://schemas.microsoft.com/office/2006/metadata/properties"/>
    <ds:schemaRef ds:uri="http://schemas.microsoft.com/office/infopath/2007/PartnerControls"/>
    <ds:schemaRef ds:uri="b8820432-3450-4e09-b17f-565094e588b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DeVry</dc:creator>
  <cp:keywords/>
  <dc:description/>
  <cp:lastModifiedBy>John Francis</cp:lastModifiedBy>
  <cp:revision>2</cp:revision>
  <dcterms:created xsi:type="dcterms:W3CDTF">2021-04-05T23:06:00Z</dcterms:created>
  <dcterms:modified xsi:type="dcterms:W3CDTF">2021-04-05T23:06:00Z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0x0101006B0F883F57245246A7747A9329048B46</vt:lpwstr>
  </property>
</Properties>
</file>