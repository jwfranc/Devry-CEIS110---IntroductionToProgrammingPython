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B612D" w14:textId="77777777" w:rsidR="003E5563" w:rsidRDefault="00B232ED" w:rsidP="00C62EBF">
      <w:pPr>
        <w:spacing w:after="120"/>
        <w:jc w:val="center"/>
        <w:rPr>
          <w:rFonts w:ascii="Arial" w:hAnsi="Arial" w:cs="Arial"/>
          <w:b/>
          <w:sz w:val="22"/>
          <w:szCs w:val="22"/>
        </w:rPr>
      </w:pPr>
      <w:r>
        <w:rPr>
          <w:rFonts w:ascii="Arial" w:hAnsi="Arial" w:cs="Arial"/>
          <w:b/>
          <w:sz w:val="28"/>
          <w:szCs w:val="28"/>
        </w:rPr>
        <w:t>Course Project</w:t>
      </w:r>
    </w:p>
    <w:p w14:paraId="5F88A206" w14:textId="77777777" w:rsidR="003E5563" w:rsidRDefault="00C62EBF" w:rsidP="00C62EBF">
      <w:pPr>
        <w:spacing w:after="120"/>
        <w:jc w:val="center"/>
        <w:rPr>
          <w:rFonts w:ascii="Arial" w:hAnsi="Arial" w:cs="Arial"/>
          <w:b/>
          <w:sz w:val="26"/>
          <w:szCs w:val="26"/>
        </w:rPr>
      </w:pPr>
      <w:r w:rsidRPr="00A77F10">
        <w:rPr>
          <w:rFonts w:ascii="Arial" w:hAnsi="Arial" w:cs="Arial"/>
          <w:b/>
          <w:sz w:val="26"/>
          <w:szCs w:val="26"/>
        </w:rPr>
        <w:t>DeVry University</w:t>
      </w:r>
    </w:p>
    <w:p w14:paraId="4A322F09" w14:textId="6E58CBA0" w:rsidR="00C62EBF" w:rsidRDefault="00C62EBF" w:rsidP="00C62EBF">
      <w:pPr>
        <w:spacing w:after="120"/>
        <w:jc w:val="center"/>
        <w:rPr>
          <w:rFonts w:ascii="Arial" w:hAnsi="Arial" w:cs="Arial"/>
          <w:b/>
          <w:sz w:val="26"/>
          <w:szCs w:val="26"/>
        </w:rPr>
      </w:pPr>
      <w:r>
        <w:rPr>
          <w:rFonts w:ascii="Arial" w:hAnsi="Arial" w:cs="Arial"/>
          <w:b/>
          <w:sz w:val="26"/>
          <w:szCs w:val="26"/>
        </w:rPr>
        <w:t>College of Engineering and Information Sciences</w:t>
      </w:r>
    </w:p>
    <w:p w14:paraId="682E46AC" w14:textId="525A29F9" w:rsidR="0077407D" w:rsidRDefault="0077407D" w:rsidP="00C62EBF">
      <w:pPr>
        <w:spacing w:after="120"/>
        <w:jc w:val="center"/>
        <w:rPr>
          <w:rFonts w:ascii="Arial" w:hAnsi="Arial" w:cs="Arial"/>
          <w:b/>
          <w:sz w:val="26"/>
          <w:szCs w:val="26"/>
        </w:rPr>
      </w:pPr>
    </w:p>
    <w:p w14:paraId="3D88B4B2" w14:textId="25ADF3CD" w:rsidR="0077407D" w:rsidRDefault="0003097F" w:rsidP="0077407D">
      <w:pPr>
        <w:rPr>
          <w:rFonts w:ascii="Arial" w:hAnsi="Arial" w:cs="Arial"/>
          <w:b/>
          <w:sz w:val="22"/>
          <w:szCs w:val="22"/>
        </w:rPr>
      </w:pPr>
      <w:r>
        <w:rPr>
          <w:rFonts w:ascii="Arial" w:hAnsi="Arial" w:cs="Arial"/>
          <w:b/>
          <w:sz w:val="22"/>
          <w:szCs w:val="22"/>
        </w:rPr>
        <w:t>Course Number: CEIS1</w:t>
      </w:r>
      <w:r w:rsidR="000334EF">
        <w:rPr>
          <w:rFonts w:ascii="Arial" w:hAnsi="Arial" w:cs="Arial"/>
          <w:b/>
          <w:sz w:val="22"/>
          <w:szCs w:val="22"/>
        </w:rPr>
        <w:t>10</w:t>
      </w:r>
    </w:p>
    <w:p w14:paraId="2E9D0B74" w14:textId="77777777" w:rsidR="00555A15" w:rsidRDefault="00555A15" w:rsidP="00555A15">
      <w:pPr>
        <w:jc w:val="center"/>
      </w:pPr>
    </w:p>
    <w:p w14:paraId="555053BC" w14:textId="489EC485" w:rsidR="00766975" w:rsidRDefault="006F1A84" w:rsidP="00766975">
      <w:pPr>
        <w:pStyle w:val="Heading1"/>
      </w:pPr>
      <w:r>
        <w:t>Module 5</w:t>
      </w:r>
      <w:r w:rsidR="00DF7FC7">
        <w:t xml:space="preserve">: </w:t>
      </w:r>
      <w:r w:rsidR="00CE2A59">
        <w:t>Querying</w:t>
      </w:r>
      <w:r w:rsidR="00627574">
        <w:t xml:space="preserve"> and </w:t>
      </w:r>
      <w:r w:rsidR="003E5563">
        <w:t>M</w:t>
      </w:r>
      <w:r w:rsidR="00627574">
        <w:t xml:space="preserve">anipulating </w:t>
      </w:r>
      <w:r w:rsidR="003E5563">
        <w:t>D</w:t>
      </w:r>
      <w:r w:rsidR="00627574">
        <w:t xml:space="preserve">ata </w:t>
      </w:r>
      <w:r w:rsidR="00CE2A59">
        <w:t>with SQL and Python</w:t>
      </w:r>
    </w:p>
    <w:p w14:paraId="18038065" w14:textId="77777777" w:rsidR="00C77E4D" w:rsidRDefault="00C77E4D" w:rsidP="00C77E4D">
      <w:pPr>
        <w:pStyle w:val="Heading1"/>
      </w:pPr>
      <w:r>
        <w:t>Objectives</w:t>
      </w:r>
    </w:p>
    <w:p w14:paraId="59617197" w14:textId="28792076" w:rsidR="00C77E4D" w:rsidRPr="003E5563" w:rsidRDefault="00C77E4D" w:rsidP="00C77E4D">
      <w:pPr>
        <w:pStyle w:val="ListParagraph"/>
        <w:numPr>
          <w:ilvl w:val="0"/>
          <w:numId w:val="7"/>
        </w:numPr>
        <w:spacing w:after="200" w:line="276" w:lineRule="auto"/>
        <w:rPr>
          <w:sz w:val="24"/>
        </w:rPr>
      </w:pPr>
      <w:r w:rsidRPr="003E5563">
        <w:rPr>
          <w:sz w:val="24"/>
        </w:rPr>
        <w:t xml:space="preserve">To </w:t>
      </w:r>
      <w:r w:rsidR="00CE2A59" w:rsidRPr="003E5563">
        <w:rPr>
          <w:sz w:val="24"/>
        </w:rPr>
        <w:t>retrieve data from a database with an embedded SQL query in Python</w:t>
      </w:r>
    </w:p>
    <w:p w14:paraId="0AF22A64" w14:textId="216270EF" w:rsidR="0085109D" w:rsidRPr="003E5563" w:rsidRDefault="00C77E4D" w:rsidP="00C77E4D">
      <w:pPr>
        <w:pStyle w:val="ListParagraph"/>
        <w:numPr>
          <w:ilvl w:val="0"/>
          <w:numId w:val="7"/>
        </w:numPr>
        <w:spacing w:after="200" w:line="276" w:lineRule="auto"/>
        <w:rPr>
          <w:sz w:val="24"/>
        </w:rPr>
      </w:pPr>
      <w:r w:rsidRPr="003E5563">
        <w:rPr>
          <w:sz w:val="24"/>
        </w:rPr>
        <w:t xml:space="preserve">To </w:t>
      </w:r>
      <w:r w:rsidR="0072503D" w:rsidRPr="003E5563">
        <w:rPr>
          <w:sz w:val="24"/>
        </w:rPr>
        <w:t xml:space="preserve">cleanse data and manipulate data </w:t>
      </w:r>
      <w:r w:rsidR="00CE2A59" w:rsidRPr="003E5563">
        <w:rPr>
          <w:sz w:val="24"/>
        </w:rPr>
        <w:t>from a database in P</w:t>
      </w:r>
      <w:r w:rsidR="0072503D" w:rsidRPr="003E5563">
        <w:rPr>
          <w:sz w:val="24"/>
        </w:rPr>
        <w:t>ython</w:t>
      </w:r>
    </w:p>
    <w:p w14:paraId="0A4F91F7" w14:textId="4501A0D5" w:rsidR="00C77E4D" w:rsidRPr="003E5563" w:rsidRDefault="0085109D" w:rsidP="00C77E4D">
      <w:pPr>
        <w:pStyle w:val="ListParagraph"/>
        <w:numPr>
          <w:ilvl w:val="0"/>
          <w:numId w:val="7"/>
        </w:numPr>
        <w:spacing w:after="200" w:line="276" w:lineRule="auto"/>
        <w:rPr>
          <w:sz w:val="24"/>
        </w:rPr>
      </w:pPr>
      <w:r w:rsidRPr="003E5563">
        <w:rPr>
          <w:sz w:val="24"/>
        </w:rPr>
        <w:t xml:space="preserve">To save data as a </w:t>
      </w:r>
      <w:r w:rsidR="00021918" w:rsidRPr="003E5563">
        <w:rPr>
          <w:sz w:val="24"/>
        </w:rPr>
        <w:t>CSV</w:t>
      </w:r>
      <w:r w:rsidRPr="003E5563">
        <w:rPr>
          <w:sz w:val="24"/>
        </w:rPr>
        <w:t xml:space="preserve"> file </w:t>
      </w:r>
      <w:r w:rsidR="00C77E4D" w:rsidRPr="003E5563">
        <w:rPr>
          <w:sz w:val="24"/>
        </w:rPr>
        <w:t xml:space="preserve"> </w:t>
      </w:r>
    </w:p>
    <w:p w14:paraId="299F579F" w14:textId="71267D6D" w:rsidR="00C77E4D" w:rsidRPr="003E5563" w:rsidRDefault="00C77E4D" w:rsidP="00C77E4D">
      <w:pPr>
        <w:pStyle w:val="ListParagraph"/>
        <w:numPr>
          <w:ilvl w:val="0"/>
          <w:numId w:val="7"/>
        </w:numPr>
        <w:spacing w:after="200" w:line="276" w:lineRule="auto"/>
        <w:rPr>
          <w:sz w:val="24"/>
        </w:rPr>
      </w:pPr>
      <w:r w:rsidRPr="003E5563">
        <w:rPr>
          <w:sz w:val="24"/>
        </w:rPr>
        <w:t xml:space="preserve">To </w:t>
      </w:r>
      <w:r w:rsidR="00A262C1" w:rsidRPr="003E5563">
        <w:rPr>
          <w:sz w:val="24"/>
        </w:rPr>
        <w:t>open data in Excel and create a chart</w:t>
      </w:r>
    </w:p>
    <w:p w14:paraId="7E3F643B" w14:textId="60F51D19" w:rsidR="00766975" w:rsidRDefault="00766975" w:rsidP="00766975"/>
    <w:p w14:paraId="3F8FCD40" w14:textId="153D5229" w:rsidR="00487C34" w:rsidRPr="00E356EC" w:rsidRDefault="0085109D" w:rsidP="00487C34">
      <w:pPr>
        <w:pStyle w:val="Heading1"/>
        <w:tabs>
          <w:tab w:val="num" w:pos="0"/>
        </w:tabs>
        <w:suppressAutoHyphens/>
        <w:spacing w:before="0"/>
      </w:pPr>
      <w:r>
        <w:t>Parts List</w:t>
      </w:r>
    </w:p>
    <w:p w14:paraId="0AC1E705" w14:textId="77777777" w:rsidR="00487C34" w:rsidRPr="003E5563" w:rsidRDefault="00487C34" w:rsidP="00487C34">
      <w:pPr>
        <w:pStyle w:val="BodyTextIndent"/>
        <w:ind w:left="0" w:firstLine="360"/>
        <w:rPr>
          <w:sz w:val="24"/>
        </w:rPr>
      </w:pPr>
      <w:r w:rsidRPr="003E5563">
        <w:rPr>
          <w:sz w:val="24"/>
        </w:rPr>
        <w:t>Equipment:</w:t>
      </w:r>
    </w:p>
    <w:p w14:paraId="4BC86B54" w14:textId="42F1BC59" w:rsidR="00487C34" w:rsidRPr="003E5563" w:rsidRDefault="00487C34" w:rsidP="00487C34">
      <w:pPr>
        <w:pStyle w:val="BodyTextIndent"/>
        <w:numPr>
          <w:ilvl w:val="0"/>
          <w:numId w:val="17"/>
        </w:numPr>
        <w:suppressAutoHyphens/>
        <w:spacing w:after="0" w:line="288" w:lineRule="auto"/>
        <w:rPr>
          <w:sz w:val="24"/>
        </w:rPr>
      </w:pPr>
      <w:r w:rsidRPr="003E5563">
        <w:rPr>
          <w:sz w:val="24"/>
        </w:rPr>
        <w:t xml:space="preserve">PC running </w:t>
      </w:r>
      <w:r w:rsidR="0085109D" w:rsidRPr="003E5563">
        <w:rPr>
          <w:sz w:val="24"/>
        </w:rPr>
        <w:t>Python</w:t>
      </w:r>
    </w:p>
    <w:p w14:paraId="12D4A16C" w14:textId="77777777" w:rsidR="00487C34" w:rsidRDefault="00487C34" w:rsidP="00487C34">
      <w:pPr>
        <w:pStyle w:val="BodyTextIndent"/>
        <w:ind w:left="720"/>
      </w:pPr>
    </w:p>
    <w:p w14:paraId="2032A41A" w14:textId="21CA72D0" w:rsidR="00487C34" w:rsidRPr="00E356EC" w:rsidRDefault="0085109D" w:rsidP="00487C34">
      <w:pPr>
        <w:pStyle w:val="Heading1"/>
        <w:tabs>
          <w:tab w:val="num" w:pos="0"/>
        </w:tabs>
        <w:suppressAutoHyphens/>
        <w:spacing w:before="120" w:after="80"/>
      </w:pPr>
      <w:r>
        <w:t>Introduction</w:t>
      </w:r>
    </w:p>
    <w:p w14:paraId="51CE48A5" w14:textId="4E59AE8B" w:rsidR="00487C34" w:rsidRPr="003E5563" w:rsidRDefault="0085109D" w:rsidP="003E5563">
      <w:pPr>
        <w:rPr>
          <w:b/>
          <w:sz w:val="24"/>
        </w:rPr>
      </w:pPr>
      <w:r w:rsidRPr="003E5563">
        <w:rPr>
          <w:b/>
          <w:sz w:val="24"/>
        </w:rPr>
        <w:t>Lists</w:t>
      </w:r>
    </w:p>
    <w:p w14:paraId="69DCA8EF" w14:textId="0C054948" w:rsidR="00487C34" w:rsidRPr="003E5563" w:rsidRDefault="00DA29EF" w:rsidP="00487C34">
      <w:pPr>
        <w:rPr>
          <w:sz w:val="24"/>
        </w:rPr>
      </w:pPr>
      <w:r w:rsidRPr="003E5563">
        <w:rPr>
          <w:sz w:val="24"/>
        </w:rPr>
        <w:t xml:space="preserve">One of the most common tasks that a programmer has to do is keep track of a list of objects. We can all think of examples of lists to be maintained on the computer—lists of names, lists of telephone numbers, lists of identification numbers, and so on—and we can use an array to store the list of data items. The array is a simple mechanism used to store a list within a program and allow easy access to any element in the list. The data stored </w:t>
      </w:r>
      <w:r w:rsidR="00CE2A59" w:rsidRPr="003E5563">
        <w:rPr>
          <w:sz w:val="24"/>
        </w:rPr>
        <w:t>in a database table</w:t>
      </w:r>
      <w:r w:rsidRPr="003E5563">
        <w:rPr>
          <w:sz w:val="24"/>
        </w:rPr>
        <w:t xml:space="preserve"> can be read into a list and processed by </w:t>
      </w:r>
      <w:r w:rsidR="00CE2A59" w:rsidRPr="003E5563">
        <w:rPr>
          <w:sz w:val="24"/>
        </w:rPr>
        <w:t>P</w:t>
      </w:r>
      <w:r w:rsidRPr="003E5563">
        <w:rPr>
          <w:sz w:val="24"/>
        </w:rPr>
        <w:t xml:space="preserve">ython. The data </w:t>
      </w:r>
      <w:r w:rsidR="00CE2A59" w:rsidRPr="003E5563">
        <w:rPr>
          <w:sz w:val="24"/>
        </w:rPr>
        <w:t>from the database</w:t>
      </w:r>
      <w:r w:rsidRPr="003E5563">
        <w:rPr>
          <w:sz w:val="24"/>
        </w:rPr>
        <w:t xml:space="preserve"> </w:t>
      </w:r>
      <w:r w:rsidR="0076564D" w:rsidRPr="003E5563">
        <w:rPr>
          <w:sz w:val="24"/>
        </w:rPr>
        <w:t xml:space="preserve">must be cleansed with spurious </w:t>
      </w:r>
      <w:r w:rsidR="00CE2A59" w:rsidRPr="003E5563">
        <w:rPr>
          <w:sz w:val="24"/>
        </w:rPr>
        <w:t xml:space="preserve">or missing </w:t>
      </w:r>
      <w:r w:rsidR="0076564D" w:rsidRPr="003E5563">
        <w:rPr>
          <w:sz w:val="24"/>
        </w:rPr>
        <w:t>data removed. Data cleansing is often performed by companies to ensure the data is complete, valid, and standardized.</w:t>
      </w:r>
    </w:p>
    <w:p w14:paraId="4F434435" w14:textId="306D855A" w:rsidR="0076564D" w:rsidRDefault="00CE2A59" w:rsidP="0076564D">
      <w:pPr>
        <w:keepNext/>
      </w:pPr>
      <w:r>
        <w:rPr>
          <w:noProof/>
        </w:rPr>
        <w:lastRenderedPageBreak/>
        <w:drawing>
          <wp:inline distT="0" distB="0" distL="0" distR="0" wp14:anchorId="74A1AD87" wp14:editId="2FF2E8CF">
            <wp:extent cx="5943600" cy="557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75300"/>
                    </a:xfrm>
                    <a:prstGeom prst="rect">
                      <a:avLst/>
                    </a:prstGeom>
                  </pic:spPr>
                </pic:pic>
              </a:graphicData>
            </a:graphic>
          </wp:inline>
        </w:drawing>
      </w:r>
    </w:p>
    <w:p w14:paraId="7277037D" w14:textId="796137EF" w:rsidR="00DA29EF" w:rsidRDefault="0076564D" w:rsidP="0076564D">
      <w:pPr>
        <w:pStyle w:val="Caption"/>
      </w:pPr>
      <w:r>
        <w:t xml:space="preserve">Figure </w:t>
      </w:r>
      <w:r w:rsidR="006F1A84">
        <w:rPr>
          <w:noProof/>
        </w:rPr>
        <w:t>1</w:t>
      </w:r>
      <w:r>
        <w:t xml:space="preserve">: Data from </w:t>
      </w:r>
      <w:r w:rsidR="00CE2A59">
        <w:t>observations table in weather database</w:t>
      </w:r>
    </w:p>
    <w:p w14:paraId="3ABC14E7" w14:textId="7C41A6F4" w:rsidR="0069342A" w:rsidRDefault="0069342A" w:rsidP="00E05177">
      <w:pPr>
        <w:suppressAutoHyphens/>
      </w:pPr>
    </w:p>
    <w:p w14:paraId="46F04BA0" w14:textId="2EFE3C36" w:rsidR="00487C34" w:rsidRPr="003E5563" w:rsidRDefault="0076564D" w:rsidP="00487C34">
      <w:pPr>
        <w:rPr>
          <w:sz w:val="24"/>
        </w:rPr>
      </w:pPr>
      <w:r w:rsidRPr="003E5563">
        <w:rPr>
          <w:sz w:val="24"/>
        </w:rPr>
        <w:t>Your data may look different than the above figure. The data needs to be read into lists, then cleansed, sorted, and written out to a file in a format that can be easily read by Excel or other data analysis programs.</w:t>
      </w:r>
    </w:p>
    <w:p w14:paraId="6A589D03" w14:textId="77777777" w:rsidR="00CE2A59" w:rsidRPr="003E5563" w:rsidRDefault="00CE2A59" w:rsidP="00487C34">
      <w:pPr>
        <w:rPr>
          <w:sz w:val="24"/>
        </w:rPr>
      </w:pPr>
    </w:p>
    <w:p w14:paraId="7706DC84" w14:textId="1C905D68" w:rsidR="000D6798" w:rsidRPr="003E5563" w:rsidRDefault="00CE2A59" w:rsidP="00487C34">
      <w:pPr>
        <w:rPr>
          <w:sz w:val="24"/>
        </w:rPr>
      </w:pPr>
      <w:r w:rsidRPr="003E5563">
        <w:rPr>
          <w:sz w:val="24"/>
        </w:rPr>
        <w:t xml:space="preserve">The database may contain some missing or otherwise invalid data, indicated by the word </w:t>
      </w:r>
      <w:r w:rsidRPr="003E5563">
        <w:rPr>
          <w:i/>
          <w:sz w:val="24"/>
        </w:rPr>
        <w:t>NULL</w:t>
      </w:r>
      <w:r w:rsidRPr="003E5563">
        <w:rPr>
          <w:sz w:val="24"/>
        </w:rPr>
        <w:t xml:space="preserve"> in the query results</w:t>
      </w:r>
      <w:r w:rsidR="000D6798" w:rsidRPr="003E5563">
        <w:rPr>
          <w:sz w:val="24"/>
        </w:rPr>
        <w:t>.</w:t>
      </w:r>
      <w:r w:rsidRPr="003E5563">
        <w:rPr>
          <w:sz w:val="24"/>
        </w:rPr>
        <w:t xml:space="preserve"> These missing or NULL values can be removed by Python so that Excel will be able to work with the resulting file. </w:t>
      </w:r>
    </w:p>
    <w:p w14:paraId="3A18933F" w14:textId="6E64705F" w:rsidR="00A06639" w:rsidRPr="003E5563" w:rsidRDefault="00A06639" w:rsidP="00A06639">
      <w:pPr>
        <w:keepNext/>
        <w:rPr>
          <w:sz w:val="24"/>
        </w:rPr>
      </w:pPr>
    </w:p>
    <w:p w14:paraId="7C9D25F4" w14:textId="77777777" w:rsidR="006B170D" w:rsidRPr="003E5563" w:rsidRDefault="003A6AD9" w:rsidP="00487C34">
      <w:pPr>
        <w:rPr>
          <w:sz w:val="24"/>
        </w:rPr>
      </w:pPr>
      <w:r w:rsidRPr="003E5563">
        <w:rPr>
          <w:sz w:val="24"/>
        </w:rPr>
        <w:t xml:space="preserve">The following code </w:t>
      </w:r>
      <w:r w:rsidR="00021918" w:rsidRPr="003E5563">
        <w:rPr>
          <w:sz w:val="24"/>
        </w:rPr>
        <w:t>retrieve</w:t>
      </w:r>
      <w:r w:rsidR="0076736F" w:rsidRPr="003E5563">
        <w:rPr>
          <w:sz w:val="24"/>
        </w:rPr>
        <w:t>s</w:t>
      </w:r>
      <w:r w:rsidR="00021918" w:rsidRPr="003E5563">
        <w:rPr>
          <w:sz w:val="24"/>
        </w:rPr>
        <w:t xml:space="preserve"> only the temperature and relative humidity values from the database, and write</w:t>
      </w:r>
      <w:r w:rsidR="006B170D" w:rsidRPr="003E5563">
        <w:rPr>
          <w:sz w:val="24"/>
        </w:rPr>
        <w:t>s</w:t>
      </w:r>
      <w:r w:rsidR="00021918" w:rsidRPr="003E5563">
        <w:rPr>
          <w:sz w:val="24"/>
        </w:rPr>
        <w:t xml:space="preserve"> them to a</w:t>
      </w:r>
      <w:r w:rsidR="00B74311" w:rsidRPr="003E5563">
        <w:rPr>
          <w:sz w:val="24"/>
        </w:rPr>
        <w:t xml:space="preserve"> file in comma-separated values (CSV)</w:t>
      </w:r>
      <w:r w:rsidR="00021918" w:rsidRPr="003E5563">
        <w:rPr>
          <w:sz w:val="24"/>
        </w:rPr>
        <w:t xml:space="preserve"> </w:t>
      </w:r>
      <w:r w:rsidR="00B74311" w:rsidRPr="003E5563">
        <w:rPr>
          <w:sz w:val="24"/>
        </w:rPr>
        <w:t>format that can be read by Excel</w:t>
      </w:r>
      <w:r w:rsidRPr="003E5563">
        <w:rPr>
          <w:sz w:val="24"/>
        </w:rPr>
        <w:t>.</w:t>
      </w:r>
      <w:r w:rsidR="006B170D" w:rsidRPr="003E5563">
        <w:rPr>
          <w:sz w:val="24"/>
        </w:rPr>
        <w:t xml:space="preserve"> Review this code and note the following:</w:t>
      </w:r>
    </w:p>
    <w:p w14:paraId="5259E481" w14:textId="26941A23" w:rsidR="006B170D" w:rsidRPr="003E5563" w:rsidRDefault="0076736F" w:rsidP="006B170D">
      <w:pPr>
        <w:pStyle w:val="ListParagraph"/>
        <w:numPr>
          <w:ilvl w:val="0"/>
          <w:numId w:val="43"/>
        </w:numPr>
        <w:rPr>
          <w:sz w:val="24"/>
        </w:rPr>
      </w:pPr>
      <w:r w:rsidRPr="003E5563">
        <w:rPr>
          <w:sz w:val="24"/>
        </w:rPr>
        <w:lastRenderedPageBreak/>
        <w:t xml:space="preserve">It includes a SQL SELECT query, similar to the ones you used in </w:t>
      </w:r>
      <w:proofErr w:type="spellStart"/>
      <w:r w:rsidRPr="003E5563">
        <w:rPr>
          <w:sz w:val="24"/>
        </w:rPr>
        <w:t>SQLiteStudio</w:t>
      </w:r>
      <w:proofErr w:type="spellEnd"/>
      <w:r w:rsidRPr="003E5563">
        <w:rPr>
          <w:sz w:val="24"/>
        </w:rPr>
        <w:t xml:space="preserve"> in the previous step, to get the temperature and humidity data. </w:t>
      </w:r>
      <w:r w:rsidR="00463D48" w:rsidRPr="003E5563">
        <w:rPr>
          <w:sz w:val="24"/>
        </w:rPr>
        <w:t>The ORDER BY clause ensures data are returned in data and time order.</w:t>
      </w:r>
    </w:p>
    <w:p w14:paraId="610FC87B" w14:textId="77777777" w:rsidR="006B170D" w:rsidRPr="003E5563" w:rsidRDefault="006B170D" w:rsidP="006B170D">
      <w:pPr>
        <w:pStyle w:val="ListParagraph"/>
        <w:numPr>
          <w:ilvl w:val="0"/>
          <w:numId w:val="43"/>
        </w:numPr>
        <w:rPr>
          <w:sz w:val="24"/>
        </w:rPr>
      </w:pPr>
      <w:r w:rsidRPr="003E5563">
        <w:rPr>
          <w:sz w:val="24"/>
        </w:rPr>
        <w:t xml:space="preserve">To create a smaller data set for easier analysis, only the first half of the rows retrieved from the database are processed; this is done by slicing the list of rows. </w:t>
      </w:r>
    </w:p>
    <w:p w14:paraId="2FA725EE" w14:textId="77777777" w:rsidR="006B170D" w:rsidRPr="003E5563" w:rsidRDefault="00B74311" w:rsidP="006B170D">
      <w:pPr>
        <w:pStyle w:val="ListParagraph"/>
        <w:numPr>
          <w:ilvl w:val="0"/>
          <w:numId w:val="43"/>
        </w:numPr>
        <w:rPr>
          <w:sz w:val="24"/>
        </w:rPr>
      </w:pPr>
      <w:r w:rsidRPr="003E5563">
        <w:rPr>
          <w:sz w:val="24"/>
        </w:rPr>
        <w:t xml:space="preserve">The program transforms the data by converting the temperature from degrees Celsius to degrees Fahrenheit. </w:t>
      </w:r>
    </w:p>
    <w:p w14:paraId="66FB4135" w14:textId="358AFA0A" w:rsidR="000D550A" w:rsidRPr="003E5563" w:rsidRDefault="00B74311" w:rsidP="006B170D">
      <w:pPr>
        <w:pStyle w:val="ListParagraph"/>
        <w:numPr>
          <w:ilvl w:val="0"/>
          <w:numId w:val="43"/>
        </w:numPr>
        <w:rPr>
          <w:sz w:val="24"/>
        </w:rPr>
      </w:pPr>
      <w:r w:rsidRPr="003E5563">
        <w:rPr>
          <w:sz w:val="24"/>
        </w:rPr>
        <w:t xml:space="preserve">It also cleanses the data by using if-else structures to ensure missing or invalid values (indicated by NULL values in the database and by </w:t>
      </w:r>
      <w:proofErr w:type="gramStart"/>
      <w:r w:rsidRPr="003E5563">
        <w:rPr>
          <w:sz w:val="24"/>
        </w:rPr>
        <w:t>None</w:t>
      </w:r>
      <w:proofErr w:type="gramEnd"/>
      <w:r w:rsidRPr="003E5563">
        <w:rPr>
          <w:sz w:val="24"/>
        </w:rPr>
        <w:t xml:space="preserve"> in Python) are not written to the file.</w:t>
      </w:r>
    </w:p>
    <w:p w14:paraId="074FFA39" w14:textId="77777777" w:rsidR="006B170D" w:rsidRDefault="006B170D" w:rsidP="00487C34"/>
    <w:p w14:paraId="61596E82" w14:textId="77777777" w:rsidR="000D550A" w:rsidRDefault="000D550A" w:rsidP="00487C34"/>
    <w:p w14:paraId="3C8C5FD8" w14:textId="77777777" w:rsidR="00463D48" w:rsidRPr="003E5563" w:rsidRDefault="00463D48" w:rsidP="00463D48">
      <w:pPr>
        <w:rPr>
          <w:b/>
          <w:i/>
          <w:sz w:val="24"/>
        </w:rPr>
      </w:pPr>
      <w:r w:rsidRPr="003E5563">
        <w:rPr>
          <w:b/>
          <w:i/>
          <w:sz w:val="24"/>
        </w:rPr>
        <w:t>#Purpose: Extract temperature, humidity data from weather database into CSV file</w:t>
      </w:r>
    </w:p>
    <w:p w14:paraId="7045B7B5" w14:textId="77777777" w:rsidR="00463D48" w:rsidRPr="003E5563" w:rsidRDefault="00463D48" w:rsidP="00463D48">
      <w:pPr>
        <w:rPr>
          <w:b/>
          <w:i/>
          <w:sz w:val="24"/>
        </w:rPr>
      </w:pPr>
      <w:r w:rsidRPr="003E5563">
        <w:rPr>
          <w:b/>
          <w:i/>
          <w:sz w:val="24"/>
        </w:rPr>
        <w:t>#Name: Your name</w:t>
      </w:r>
    </w:p>
    <w:p w14:paraId="3DA59D94" w14:textId="77777777" w:rsidR="00463D48" w:rsidRPr="003E5563" w:rsidRDefault="00463D48" w:rsidP="00463D48">
      <w:pPr>
        <w:rPr>
          <w:b/>
          <w:i/>
          <w:sz w:val="24"/>
        </w:rPr>
      </w:pPr>
      <w:r w:rsidRPr="003E5563">
        <w:rPr>
          <w:b/>
          <w:i/>
          <w:sz w:val="24"/>
        </w:rPr>
        <w:t>#Date: Your date</w:t>
      </w:r>
    </w:p>
    <w:p w14:paraId="159B164D" w14:textId="77777777" w:rsidR="00463D48" w:rsidRPr="003E5563" w:rsidRDefault="00463D48" w:rsidP="00463D48">
      <w:pPr>
        <w:rPr>
          <w:b/>
          <w:i/>
          <w:sz w:val="24"/>
        </w:rPr>
      </w:pPr>
      <w:r w:rsidRPr="003E5563">
        <w:rPr>
          <w:b/>
          <w:i/>
          <w:sz w:val="24"/>
        </w:rPr>
        <w:t>#   Run BuildWeatherDB.py to build weather database before running this program</w:t>
      </w:r>
    </w:p>
    <w:p w14:paraId="79B35226" w14:textId="77777777" w:rsidR="00463D48" w:rsidRPr="003E5563" w:rsidRDefault="00463D48" w:rsidP="00463D48">
      <w:pPr>
        <w:rPr>
          <w:b/>
          <w:i/>
          <w:sz w:val="24"/>
        </w:rPr>
      </w:pPr>
    </w:p>
    <w:p w14:paraId="6F637543" w14:textId="77777777" w:rsidR="00463D48" w:rsidRPr="003E5563" w:rsidRDefault="00463D48" w:rsidP="00463D48">
      <w:pPr>
        <w:rPr>
          <w:b/>
          <w:i/>
          <w:sz w:val="24"/>
        </w:rPr>
      </w:pPr>
      <w:proofErr w:type="gramStart"/>
      <w:r w:rsidRPr="003E5563">
        <w:rPr>
          <w:b/>
          <w:i/>
          <w:sz w:val="24"/>
        </w:rPr>
        <w:t>import</w:t>
      </w:r>
      <w:proofErr w:type="gramEnd"/>
      <w:r w:rsidRPr="003E5563">
        <w:rPr>
          <w:b/>
          <w:i/>
          <w:sz w:val="24"/>
        </w:rPr>
        <w:t xml:space="preserve"> sqlite3</w:t>
      </w:r>
    </w:p>
    <w:p w14:paraId="5596761D" w14:textId="77777777" w:rsidR="00463D48" w:rsidRPr="003E5563" w:rsidRDefault="00463D48" w:rsidP="00463D48">
      <w:pPr>
        <w:rPr>
          <w:b/>
          <w:i/>
          <w:sz w:val="24"/>
        </w:rPr>
      </w:pPr>
    </w:p>
    <w:p w14:paraId="083E0A3C" w14:textId="77777777" w:rsidR="00463D48" w:rsidRPr="003E5563" w:rsidRDefault="00463D48" w:rsidP="00463D48">
      <w:pPr>
        <w:rPr>
          <w:b/>
          <w:i/>
          <w:sz w:val="24"/>
        </w:rPr>
      </w:pPr>
      <w:r w:rsidRPr="003E5563">
        <w:rPr>
          <w:b/>
          <w:i/>
          <w:sz w:val="24"/>
        </w:rPr>
        <w:t>#convert Celsius temperature to Fahrenheit</w:t>
      </w:r>
    </w:p>
    <w:p w14:paraId="4F1B4F27" w14:textId="77777777" w:rsidR="00463D48" w:rsidRPr="003E5563" w:rsidRDefault="00463D48" w:rsidP="00463D48">
      <w:pPr>
        <w:rPr>
          <w:b/>
          <w:i/>
          <w:sz w:val="24"/>
        </w:rPr>
      </w:pPr>
      <w:proofErr w:type="spellStart"/>
      <w:proofErr w:type="gramStart"/>
      <w:r w:rsidRPr="003E5563">
        <w:rPr>
          <w:b/>
          <w:i/>
          <w:sz w:val="24"/>
        </w:rPr>
        <w:t>def</w:t>
      </w:r>
      <w:proofErr w:type="spellEnd"/>
      <w:proofErr w:type="gramEnd"/>
      <w:r w:rsidRPr="003E5563">
        <w:rPr>
          <w:b/>
          <w:i/>
          <w:sz w:val="24"/>
        </w:rPr>
        <w:t xml:space="preserve"> </w:t>
      </w:r>
      <w:proofErr w:type="spellStart"/>
      <w:r w:rsidRPr="003E5563">
        <w:rPr>
          <w:b/>
          <w:i/>
          <w:sz w:val="24"/>
        </w:rPr>
        <w:t>convertCtoF</w:t>
      </w:r>
      <w:proofErr w:type="spellEnd"/>
      <w:r w:rsidRPr="003E5563">
        <w:rPr>
          <w:b/>
          <w:i/>
          <w:sz w:val="24"/>
        </w:rPr>
        <w:t>(</w:t>
      </w:r>
      <w:proofErr w:type="spellStart"/>
      <w:r w:rsidRPr="003E5563">
        <w:rPr>
          <w:b/>
          <w:i/>
          <w:sz w:val="24"/>
        </w:rPr>
        <w:t>tempC</w:t>
      </w:r>
      <w:proofErr w:type="spellEnd"/>
      <w:r w:rsidRPr="003E5563">
        <w:rPr>
          <w:b/>
          <w:i/>
          <w:sz w:val="24"/>
        </w:rPr>
        <w:t>):</w:t>
      </w:r>
    </w:p>
    <w:p w14:paraId="65B85D36" w14:textId="77777777" w:rsidR="00463D48" w:rsidRPr="003E5563" w:rsidRDefault="00463D48" w:rsidP="00463D48">
      <w:pPr>
        <w:rPr>
          <w:b/>
          <w:i/>
          <w:sz w:val="24"/>
        </w:rPr>
      </w:pPr>
      <w:r w:rsidRPr="003E5563">
        <w:rPr>
          <w:b/>
          <w:i/>
          <w:sz w:val="24"/>
        </w:rPr>
        <w:t xml:space="preserve">    </w:t>
      </w:r>
      <w:proofErr w:type="gramStart"/>
      <w:r w:rsidRPr="003E5563">
        <w:rPr>
          <w:b/>
          <w:i/>
          <w:sz w:val="24"/>
        </w:rPr>
        <w:t>return</w:t>
      </w:r>
      <w:proofErr w:type="gramEnd"/>
      <w:r w:rsidRPr="003E5563">
        <w:rPr>
          <w:b/>
          <w:i/>
          <w:sz w:val="24"/>
        </w:rPr>
        <w:t xml:space="preserve"> (</w:t>
      </w:r>
      <w:proofErr w:type="spellStart"/>
      <w:r w:rsidRPr="003E5563">
        <w:rPr>
          <w:b/>
          <w:i/>
          <w:sz w:val="24"/>
        </w:rPr>
        <w:t>tempC</w:t>
      </w:r>
      <w:proofErr w:type="spellEnd"/>
      <w:r w:rsidRPr="003E5563">
        <w:rPr>
          <w:b/>
          <w:i/>
          <w:sz w:val="24"/>
        </w:rPr>
        <w:t>*9.0/5.0) + 32.0</w:t>
      </w:r>
    </w:p>
    <w:p w14:paraId="6CDCDCD9" w14:textId="77777777" w:rsidR="00463D48" w:rsidRPr="003E5563" w:rsidRDefault="00463D48" w:rsidP="00463D48">
      <w:pPr>
        <w:rPr>
          <w:b/>
          <w:i/>
          <w:sz w:val="24"/>
        </w:rPr>
      </w:pPr>
    </w:p>
    <w:p w14:paraId="701150D0" w14:textId="77777777" w:rsidR="00463D48" w:rsidRPr="003E5563" w:rsidRDefault="00463D48" w:rsidP="00463D48">
      <w:pPr>
        <w:rPr>
          <w:b/>
          <w:i/>
          <w:sz w:val="24"/>
        </w:rPr>
      </w:pPr>
      <w:r w:rsidRPr="003E5563">
        <w:rPr>
          <w:b/>
          <w:i/>
          <w:sz w:val="24"/>
        </w:rPr>
        <w:t>#file names for database and output file</w:t>
      </w:r>
    </w:p>
    <w:p w14:paraId="63562FA0" w14:textId="77777777" w:rsidR="00463D48" w:rsidRPr="003E5563" w:rsidRDefault="00463D48" w:rsidP="00463D48">
      <w:pPr>
        <w:rPr>
          <w:b/>
          <w:i/>
          <w:sz w:val="24"/>
        </w:rPr>
      </w:pPr>
      <w:proofErr w:type="spellStart"/>
      <w:proofErr w:type="gramStart"/>
      <w:r w:rsidRPr="003E5563">
        <w:rPr>
          <w:b/>
          <w:i/>
          <w:sz w:val="24"/>
        </w:rPr>
        <w:t>dbFile</w:t>
      </w:r>
      <w:proofErr w:type="spellEnd"/>
      <w:proofErr w:type="gramEnd"/>
      <w:r w:rsidRPr="003E5563">
        <w:rPr>
          <w:b/>
          <w:i/>
          <w:sz w:val="24"/>
        </w:rPr>
        <w:t xml:space="preserve"> = "</w:t>
      </w:r>
      <w:proofErr w:type="spellStart"/>
      <w:r w:rsidRPr="003E5563">
        <w:rPr>
          <w:b/>
          <w:i/>
          <w:sz w:val="24"/>
        </w:rPr>
        <w:t>weather.db</w:t>
      </w:r>
      <w:proofErr w:type="spellEnd"/>
      <w:r w:rsidRPr="003E5563">
        <w:rPr>
          <w:b/>
          <w:i/>
          <w:sz w:val="24"/>
        </w:rPr>
        <w:t>"</w:t>
      </w:r>
    </w:p>
    <w:p w14:paraId="7C6DF4E6" w14:textId="77777777" w:rsidR="00463D48" w:rsidRPr="003E5563" w:rsidRDefault="00463D48" w:rsidP="00463D48">
      <w:pPr>
        <w:rPr>
          <w:b/>
          <w:i/>
          <w:sz w:val="24"/>
        </w:rPr>
      </w:pPr>
      <w:proofErr w:type="spellStart"/>
      <w:r w:rsidRPr="003E5563">
        <w:rPr>
          <w:b/>
          <w:i/>
          <w:sz w:val="24"/>
        </w:rPr>
        <w:t>output_file_name</w:t>
      </w:r>
      <w:proofErr w:type="spellEnd"/>
      <w:r w:rsidRPr="003E5563">
        <w:rPr>
          <w:b/>
          <w:i/>
          <w:sz w:val="24"/>
        </w:rPr>
        <w:t>='formatdata.csv'</w:t>
      </w:r>
    </w:p>
    <w:p w14:paraId="21590B5A" w14:textId="77777777" w:rsidR="00463D48" w:rsidRPr="003E5563" w:rsidRDefault="00463D48" w:rsidP="00463D48">
      <w:pPr>
        <w:rPr>
          <w:b/>
          <w:i/>
          <w:sz w:val="24"/>
        </w:rPr>
      </w:pPr>
    </w:p>
    <w:p w14:paraId="70152F78" w14:textId="77777777" w:rsidR="00463D48" w:rsidRPr="003E5563" w:rsidRDefault="00463D48" w:rsidP="00463D48">
      <w:pPr>
        <w:rPr>
          <w:b/>
          <w:i/>
          <w:sz w:val="24"/>
        </w:rPr>
      </w:pPr>
      <w:r w:rsidRPr="003E5563">
        <w:rPr>
          <w:b/>
          <w:i/>
          <w:sz w:val="24"/>
        </w:rPr>
        <w:t xml:space="preserve">#connect to and query weather database and </w:t>
      </w:r>
    </w:p>
    <w:p w14:paraId="77CAFC23" w14:textId="77777777" w:rsidR="00463D48" w:rsidRPr="003E5563" w:rsidRDefault="00463D48" w:rsidP="00463D48">
      <w:pPr>
        <w:rPr>
          <w:b/>
          <w:i/>
          <w:sz w:val="24"/>
        </w:rPr>
      </w:pPr>
      <w:proofErr w:type="spellStart"/>
      <w:proofErr w:type="gramStart"/>
      <w:r w:rsidRPr="003E5563">
        <w:rPr>
          <w:b/>
          <w:i/>
          <w:sz w:val="24"/>
        </w:rPr>
        <w:t>dbFile</w:t>
      </w:r>
      <w:proofErr w:type="spellEnd"/>
      <w:proofErr w:type="gramEnd"/>
      <w:r w:rsidRPr="003E5563">
        <w:rPr>
          <w:b/>
          <w:i/>
          <w:sz w:val="24"/>
        </w:rPr>
        <w:t xml:space="preserve"> = "</w:t>
      </w:r>
      <w:proofErr w:type="spellStart"/>
      <w:r w:rsidRPr="003E5563">
        <w:rPr>
          <w:b/>
          <w:i/>
          <w:sz w:val="24"/>
        </w:rPr>
        <w:t>weather.db</w:t>
      </w:r>
      <w:proofErr w:type="spellEnd"/>
      <w:r w:rsidRPr="003E5563">
        <w:rPr>
          <w:b/>
          <w:i/>
          <w:sz w:val="24"/>
        </w:rPr>
        <w:t>"</w:t>
      </w:r>
    </w:p>
    <w:p w14:paraId="4137BA22" w14:textId="77777777" w:rsidR="00463D48" w:rsidRPr="003E5563" w:rsidRDefault="00463D48" w:rsidP="00463D48">
      <w:pPr>
        <w:rPr>
          <w:b/>
          <w:i/>
          <w:sz w:val="24"/>
        </w:rPr>
      </w:pPr>
      <w:proofErr w:type="gramStart"/>
      <w:r w:rsidRPr="003E5563">
        <w:rPr>
          <w:b/>
          <w:i/>
          <w:sz w:val="24"/>
        </w:rPr>
        <w:t>conn</w:t>
      </w:r>
      <w:proofErr w:type="gramEnd"/>
      <w:r w:rsidRPr="003E5563">
        <w:rPr>
          <w:b/>
          <w:i/>
          <w:sz w:val="24"/>
        </w:rPr>
        <w:t xml:space="preserve"> = sqlite3.connect(</w:t>
      </w:r>
      <w:proofErr w:type="spellStart"/>
      <w:r w:rsidRPr="003E5563">
        <w:rPr>
          <w:b/>
          <w:i/>
          <w:sz w:val="24"/>
        </w:rPr>
        <w:t>dbFile</w:t>
      </w:r>
      <w:proofErr w:type="spellEnd"/>
      <w:r w:rsidRPr="003E5563">
        <w:rPr>
          <w:b/>
          <w:i/>
          <w:sz w:val="24"/>
        </w:rPr>
        <w:t>)</w:t>
      </w:r>
    </w:p>
    <w:p w14:paraId="11EC8817" w14:textId="77777777" w:rsidR="00463D48" w:rsidRPr="003E5563" w:rsidRDefault="00463D48" w:rsidP="00463D48">
      <w:pPr>
        <w:rPr>
          <w:b/>
          <w:i/>
          <w:sz w:val="24"/>
        </w:rPr>
      </w:pPr>
      <w:r w:rsidRPr="003E5563">
        <w:rPr>
          <w:b/>
          <w:i/>
          <w:sz w:val="24"/>
        </w:rPr>
        <w:t>#create cursor to execute SQL commands</w:t>
      </w:r>
    </w:p>
    <w:p w14:paraId="3A2D96C0" w14:textId="77777777" w:rsidR="00463D48" w:rsidRPr="003E5563" w:rsidRDefault="00463D48" w:rsidP="00463D48">
      <w:pPr>
        <w:rPr>
          <w:b/>
          <w:i/>
          <w:sz w:val="24"/>
        </w:rPr>
      </w:pPr>
      <w:proofErr w:type="gramStart"/>
      <w:r w:rsidRPr="003E5563">
        <w:rPr>
          <w:b/>
          <w:i/>
          <w:sz w:val="24"/>
        </w:rPr>
        <w:t>cur</w:t>
      </w:r>
      <w:proofErr w:type="gramEnd"/>
      <w:r w:rsidRPr="003E5563">
        <w:rPr>
          <w:b/>
          <w:i/>
          <w:sz w:val="24"/>
        </w:rPr>
        <w:t xml:space="preserve"> = </w:t>
      </w:r>
      <w:proofErr w:type="spellStart"/>
      <w:r w:rsidRPr="003E5563">
        <w:rPr>
          <w:b/>
          <w:i/>
          <w:sz w:val="24"/>
        </w:rPr>
        <w:t>conn.cursor</w:t>
      </w:r>
      <w:proofErr w:type="spellEnd"/>
      <w:r w:rsidRPr="003E5563">
        <w:rPr>
          <w:b/>
          <w:i/>
          <w:sz w:val="24"/>
        </w:rPr>
        <w:t>()</w:t>
      </w:r>
    </w:p>
    <w:p w14:paraId="01FD06AA" w14:textId="77777777" w:rsidR="00463D48" w:rsidRPr="003E5563" w:rsidRDefault="00463D48" w:rsidP="00463D48">
      <w:pPr>
        <w:rPr>
          <w:b/>
          <w:i/>
          <w:sz w:val="24"/>
        </w:rPr>
      </w:pPr>
      <w:proofErr w:type="spellStart"/>
      <w:proofErr w:type="gramStart"/>
      <w:r w:rsidRPr="003E5563">
        <w:rPr>
          <w:b/>
          <w:i/>
          <w:sz w:val="24"/>
        </w:rPr>
        <w:t>selectCmd</w:t>
      </w:r>
      <w:proofErr w:type="spellEnd"/>
      <w:proofErr w:type="gramEnd"/>
      <w:r w:rsidRPr="003E5563">
        <w:rPr>
          <w:b/>
          <w:i/>
          <w:sz w:val="24"/>
        </w:rPr>
        <w:t xml:space="preserve"> = """ SELECT temperature, </w:t>
      </w:r>
      <w:proofErr w:type="spellStart"/>
      <w:r w:rsidRPr="003E5563">
        <w:rPr>
          <w:b/>
          <w:i/>
          <w:sz w:val="24"/>
        </w:rPr>
        <w:t>relativeHumidity</w:t>
      </w:r>
      <w:proofErr w:type="spellEnd"/>
      <w:r w:rsidRPr="003E5563">
        <w:rPr>
          <w:b/>
          <w:i/>
          <w:sz w:val="24"/>
        </w:rPr>
        <w:t xml:space="preserve"> FROM observations</w:t>
      </w:r>
    </w:p>
    <w:p w14:paraId="62F56319" w14:textId="77777777" w:rsidR="00463D48" w:rsidRPr="003E5563" w:rsidRDefault="00463D48" w:rsidP="00463D48">
      <w:pPr>
        <w:rPr>
          <w:b/>
          <w:i/>
          <w:sz w:val="24"/>
        </w:rPr>
      </w:pPr>
      <w:r w:rsidRPr="003E5563">
        <w:rPr>
          <w:b/>
          <w:i/>
          <w:sz w:val="24"/>
        </w:rPr>
        <w:t xml:space="preserve">                ORDER BY timestamp; """</w:t>
      </w:r>
    </w:p>
    <w:p w14:paraId="7AE7B0E3" w14:textId="77777777" w:rsidR="00463D48" w:rsidRPr="003E5563" w:rsidRDefault="00463D48" w:rsidP="00463D48">
      <w:pPr>
        <w:rPr>
          <w:b/>
          <w:i/>
          <w:sz w:val="24"/>
        </w:rPr>
      </w:pPr>
      <w:proofErr w:type="spellStart"/>
      <w:proofErr w:type="gramStart"/>
      <w:r w:rsidRPr="003E5563">
        <w:rPr>
          <w:b/>
          <w:i/>
          <w:sz w:val="24"/>
        </w:rPr>
        <w:t>cur.execute</w:t>
      </w:r>
      <w:proofErr w:type="spellEnd"/>
      <w:r w:rsidRPr="003E5563">
        <w:rPr>
          <w:b/>
          <w:i/>
          <w:sz w:val="24"/>
        </w:rPr>
        <w:t>(</w:t>
      </w:r>
      <w:proofErr w:type="spellStart"/>
      <w:proofErr w:type="gramEnd"/>
      <w:r w:rsidRPr="003E5563">
        <w:rPr>
          <w:b/>
          <w:i/>
          <w:sz w:val="24"/>
        </w:rPr>
        <w:t>selectCmd</w:t>
      </w:r>
      <w:proofErr w:type="spellEnd"/>
      <w:r w:rsidRPr="003E5563">
        <w:rPr>
          <w:b/>
          <w:i/>
          <w:sz w:val="24"/>
        </w:rPr>
        <w:t>)</w:t>
      </w:r>
    </w:p>
    <w:p w14:paraId="257A0082" w14:textId="77777777" w:rsidR="00463D48" w:rsidRPr="003E5563" w:rsidRDefault="00463D48" w:rsidP="00463D48">
      <w:pPr>
        <w:rPr>
          <w:b/>
          <w:i/>
          <w:sz w:val="24"/>
        </w:rPr>
      </w:pPr>
      <w:proofErr w:type="spellStart"/>
      <w:proofErr w:type="gramStart"/>
      <w:r w:rsidRPr="003E5563">
        <w:rPr>
          <w:b/>
          <w:i/>
          <w:sz w:val="24"/>
        </w:rPr>
        <w:t>allRows</w:t>
      </w:r>
      <w:proofErr w:type="spellEnd"/>
      <w:proofErr w:type="gramEnd"/>
      <w:r w:rsidRPr="003E5563">
        <w:rPr>
          <w:b/>
          <w:i/>
          <w:sz w:val="24"/>
        </w:rPr>
        <w:t xml:space="preserve"> = </w:t>
      </w:r>
      <w:proofErr w:type="spellStart"/>
      <w:r w:rsidRPr="003E5563">
        <w:rPr>
          <w:b/>
          <w:i/>
          <w:sz w:val="24"/>
        </w:rPr>
        <w:t>cur.fetchall</w:t>
      </w:r>
      <w:proofErr w:type="spellEnd"/>
      <w:r w:rsidRPr="003E5563">
        <w:rPr>
          <w:b/>
          <w:i/>
          <w:sz w:val="24"/>
        </w:rPr>
        <w:t>()</w:t>
      </w:r>
    </w:p>
    <w:p w14:paraId="5472416F" w14:textId="77777777" w:rsidR="00463D48" w:rsidRPr="003E5563" w:rsidRDefault="00463D48" w:rsidP="00463D48">
      <w:pPr>
        <w:rPr>
          <w:b/>
          <w:i/>
          <w:sz w:val="24"/>
        </w:rPr>
      </w:pPr>
      <w:r w:rsidRPr="003E5563">
        <w:rPr>
          <w:b/>
          <w:i/>
          <w:sz w:val="24"/>
        </w:rPr>
        <w:t>#limit the number of rows output to half</w:t>
      </w:r>
    </w:p>
    <w:p w14:paraId="3E4520BB" w14:textId="77777777" w:rsidR="00463D48" w:rsidRPr="003E5563" w:rsidRDefault="00463D48" w:rsidP="00463D48">
      <w:pPr>
        <w:rPr>
          <w:b/>
          <w:i/>
          <w:sz w:val="24"/>
        </w:rPr>
      </w:pPr>
      <w:proofErr w:type="spellStart"/>
      <w:proofErr w:type="gramStart"/>
      <w:r w:rsidRPr="003E5563">
        <w:rPr>
          <w:b/>
          <w:i/>
          <w:sz w:val="24"/>
        </w:rPr>
        <w:t>rowCount</w:t>
      </w:r>
      <w:proofErr w:type="spellEnd"/>
      <w:proofErr w:type="gramEnd"/>
      <w:r w:rsidRPr="003E5563">
        <w:rPr>
          <w:b/>
          <w:i/>
          <w:sz w:val="24"/>
        </w:rPr>
        <w:t xml:space="preserve"> = </w:t>
      </w:r>
      <w:proofErr w:type="spellStart"/>
      <w:r w:rsidRPr="003E5563">
        <w:rPr>
          <w:b/>
          <w:i/>
          <w:sz w:val="24"/>
        </w:rPr>
        <w:t>len</w:t>
      </w:r>
      <w:proofErr w:type="spellEnd"/>
      <w:r w:rsidRPr="003E5563">
        <w:rPr>
          <w:b/>
          <w:i/>
          <w:sz w:val="24"/>
        </w:rPr>
        <w:t>(</w:t>
      </w:r>
      <w:proofErr w:type="spellStart"/>
      <w:r w:rsidRPr="003E5563">
        <w:rPr>
          <w:b/>
          <w:i/>
          <w:sz w:val="24"/>
        </w:rPr>
        <w:t>allRows</w:t>
      </w:r>
      <w:proofErr w:type="spellEnd"/>
      <w:r w:rsidRPr="003E5563">
        <w:rPr>
          <w:b/>
          <w:i/>
          <w:sz w:val="24"/>
        </w:rPr>
        <w:t>)//2 # double slash does integer division</w:t>
      </w:r>
    </w:p>
    <w:p w14:paraId="7D0584DD" w14:textId="77777777" w:rsidR="00463D48" w:rsidRPr="003E5563" w:rsidRDefault="00463D48" w:rsidP="00463D48">
      <w:pPr>
        <w:rPr>
          <w:b/>
          <w:i/>
          <w:sz w:val="24"/>
        </w:rPr>
      </w:pPr>
      <w:proofErr w:type="gramStart"/>
      <w:r w:rsidRPr="003E5563">
        <w:rPr>
          <w:b/>
          <w:i/>
          <w:sz w:val="24"/>
        </w:rPr>
        <w:t>rows</w:t>
      </w:r>
      <w:proofErr w:type="gramEnd"/>
      <w:r w:rsidRPr="003E5563">
        <w:rPr>
          <w:b/>
          <w:i/>
          <w:sz w:val="24"/>
        </w:rPr>
        <w:t xml:space="preserve"> = </w:t>
      </w:r>
      <w:proofErr w:type="spellStart"/>
      <w:r w:rsidRPr="003E5563">
        <w:rPr>
          <w:b/>
          <w:i/>
          <w:sz w:val="24"/>
        </w:rPr>
        <w:t>allRows</w:t>
      </w:r>
      <w:proofErr w:type="spellEnd"/>
      <w:r w:rsidRPr="003E5563">
        <w:rPr>
          <w:b/>
          <w:i/>
          <w:sz w:val="24"/>
        </w:rPr>
        <w:t>[:</w:t>
      </w:r>
      <w:proofErr w:type="spellStart"/>
      <w:r w:rsidRPr="003E5563">
        <w:rPr>
          <w:b/>
          <w:i/>
          <w:sz w:val="24"/>
        </w:rPr>
        <w:t>rowCount</w:t>
      </w:r>
      <w:proofErr w:type="spellEnd"/>
      <w:r w:rsidRPr="003E5563">
        <w:rPr>
          <w:b/>
          <w:i/>
          <w:sz w:val="24"/>
        </w:rPr>
        <w:t>]</w:t>
      </w:r>
    </w:p>
    <w:p w14:paraId="57C717CE" w14:textId="77777777" w:rsidR="00463D48" w:rsidRPr="003E5563" w:rsidRDefault="00463D48" w:rsidP="00463D48">
      <w:pPr>
        <w:rPr>
          <w:b/>
          <w:i/>
          <w:sz w:val="24"/>
        </w:rPr>
      </w:pPr>
    </w:p>
    <w:p w14:paraId="0BE92E0E" w14:textId="77777777" w:rsidR="00463D48" w:rsidRPr="003E5563" w:rsidRDefault="00463D48" w:rsidP="00463D48">
      <w:pPr>
        <w:rPr>
          <w:b/>
          <w:i/>
          <w:sz w:val="24"/>
        </w:rPr>
      </w:pPr>
      <w:r w:rsidRPr="003E5563">
        <w:rPr>
          <w:b/>
          <w:i/>
          <w:sz w:val="24"/>
        </w:rPr>
        <w:t>#write data to output file</w:t>
      </w:r>
    </w:p>
    <w:p w14:paraId="0B987800" w14:textId="77777777" w:rsidR="00463D48" w:rsidRPr="003E5563" w:rsidRDefault="00463D48" w:rsidP="00463D48">
      <w:pPr>
        <w:rPr>
          <w:b/>
          <w:i/>
          <w:sz w:val="24"/>
        </w:rPr>
      </w:pPr>
      <w:proofErr w:type="gramStart"/>
      <w:r w:rsidRPr="003E5563">
        <w:rPr>
          <w:b/>
          <w:i/>
          <w:sz w:val="24"/>
        </w:rPr>
        <w:t>with</w:t>
      </w:r>
      <w:proofErr w:type="gramEnd"/>
      <w:r w:rsidRPr="003E5563">
        <w:rPr>
          <w:b/>
          <w:i/>
          <w:sz w:val="24"/>
        </w:rPr>
        <w:t xml:space="preserve"> open(</w:t>
      </w:r>
      <w:proofErr w:type="spellStart"/>
      <w:r w:rsidRPr="003E5563">
        <w:rPr>
          <w:b/>
          <w:i/>
          <w:sz w:val="24"/>
        </w:rPr>
        <w:t>output_file_name,"w</w:t>
      </w:r>
      <w:proofErr w:type="spellEnd"/>
      <w:r w:rsidRPr="003E5563">
        <w:rPr>
          <w:b/>
          <w:i/>
          <w:sz w:val="24"/>
        </w:rPr>
        <w:t xml:space="preserve">+") as </w:t>
      </w:r>
      <w:proofErr w:type="spellStart"/>
      <w:r w:rsidRPr="003E5563">
        <w:rPr>
          <w:b/>
          <w:i/>
          <w:sz w:val="24"/>
        </w:rPr>
        <w:t>outf</w:t>
      </w:r>
      <w:proofErr w:type="spellEnd"/>
      <w:r w:rsidRPr="003E5563">
        <w:rPr>
          <w:b/>
          <w:i/>
          <w:sz w:val="24"/>
        </w:rPr>
        <w:t>:</w:t>
      </w:r>
    </w:p>
    <w:p w14:paraId="73405237"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w:t>
      </w:r>
      <w:proofErr w:type="spellStart"/>
      <w:r w:rsidRPr="003E5563">
        <w:rPr>
          <w:b/>
          <w:i/>
          <w:sz w:val="24"/>
        </w:rPr>
        <w:t>Celsius,Fahrenheit,Humidity</w:t>
      </w:r>
      <w:proofErr w:type="spellEnd"/>
      <w:r w:rsidRPr="003E5563">
        <w:rPr>
          <w:b/>
          <w:i/>
          <w:sz w:val="24"/>
        </w:rPr>
        <w:t>')</w:t>
      </w:r>
    </w:p>
    <w:p w14:paraId="059F0D5B"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'\n')</w:t>
      </w:r>
    </w:p>
    <w:p w14:paraId="41D01BD3" w14:textId="77777777" w:rsidR="00463D48" w:rsidRPr="003E5563" w:rsidRDefault="00463D48" w:rsidP="00463D48">
      <w:pPr>
        <w:rPr>
          <w:b/>
          <w:i/>
          <w:sz w:val="24"/>
        </w:rPr>
      </w:pPr>
      <w:r w:rsidRPr="003E5563">
        <w:rPr>
          <w:b/>
          <w:i/>
          <w:sz w:val="24"/>
        </w:rPr>
        <w:t xml:space="preserve">    </w:t>
      </w:r>
      <w:proofErr w:type="gramStart"/>
      <w:r w:rsidRPr="003E5563">
        <w:rPr>
          <w:b/>
          <w:i/>
          <w:sz w:val="24"/>
        </w:rPr>
        <w:t>for</w:t>
      </w:r>
      <w:proofErr w:type="gramEnd"/>
      <w:r w:rsidRPr="003E5563">
        <w:rPr>
          <w:b/>
          <w:i/>
          <w:sz w:val="24"/>
        </w:rPr>
        <w:t xml:space="preserve"> row in rows:</w:t>
      </w:r>
    </w:p>
    <w:p w14:paraId="67C8373B"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tempC</w:t>
      </w:r>
      <w:proofErr w:type="spellEnd"/>
      <w:proofErr w:type="gramEnd"/>
      <w:r w:rsidRPr="003E5563">
        <w:rPr>
          <w:b/>
          <w:i/>
          <w:sz w:val="24"/>
        </w:rPr>
        <w:t xml:space="preserve"> = row[0]</w:t>
      </w:r>
    </w:p>
    <w:p w14:paraId="06FBBA83" w14:textId="77777777" w:rsidR="00463D48" w:rsidRPr="003E5563" w:rsidRDefault="00463D48" w:rsidP="00463D48">
      <w:pPr>
        <w:rPr>
          <w:b/>
          <w:i/>
          <w:sz w:val="24"/>
        </w:rPr>
      </w:pPr>
      <w:r w:rsidRPr="003E5563">
        <w:rPr>
          <w:b/>
          <w:i/>
          <w:sz w:val="24"/>
        </w:rPr>
        <w:t xml:space="preserve">        </w:t>
      </w:r>
      <w:proofErr w:type="gramStart"/>
      <w:r w:rsidRPr="003E5563">
        <w:rPr>
          <w:b/>
          <w:i/>
          <w:sz w:val="24"/>
        </w:rPr>
        <w:t>if</w:t>
      </w:r>
      <w:proofErr w:type="gramEnd"/>
      <w:r w:rsidRPr="003E5563">
        <w:rPr>
          <w:b/>
          <w:i/>
          <w:sz w:val="24"/>
        </w:rPr>
        <w:t xml:space="preserve"> </w:t>
      </w:r>
      <w:proofErr w:type="spellStart"/>
      <w:r w:rsidRPr="003E5563">
        <w:rPr>
          <w:b/>
          <w:i/>
          <w:sz w:val="24"/>
        </w:rPr>
        <w:t>tempC</w:t>
      </w:r>
      <w:proofErr w:type="spellEnd"/>
      <w:r w:rsidRPr="003E5563">
        <w:rPr>
          <w:b/>
          <w:i/>
          <w:sz w:val="24"/>
        </w:rPr>
        <w:t xml:space="preserve"> is None:       #handle missing temperature value</w:t>
      </w:r>
    </w:p>
    <w:p w14:paraId="022EF289" w14:textId="77777777" w:rsidR="00463D48" w:rsidRPr="003E5563" w:rsidRDefault="00463D48" w:rsidP="00463D48">
      <w:pPr>
        <w:rPr>
          <w:b/>
          <w:i/>
          <w:sz w:val="24"/>
        </w:rPr>
      </w:pPr>
      <w:r w:rsidRPr="003E5563">
        <w:rPr>
          <w:b/>
          <w:i/>
          <w:sz w:val="24"/>
        </w:rPr>
        <w:lastRenderedPageBreak/>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w:t>
      </w:r>
    </w:p>
    <w:p w14:paraId="5E1B150F" w14:textId="77777777" w:rsidR="00463D48" w:rsidRPr="003E5563" w:rsidRDefault="00463D48" w:rsidP="00463D48">
      <w:pPr>
        <w:rPr>
          <w:b/>
          <w:i/>
          <w:sz w:val="24"/>
        </w:rPr>
      </w:pPr>
      <w:r w:rsidRPr="003E5563">
        <w:rPr>
          <w:b/>
          <w:i/>
          <w:sz w:val="24"/>
        </w:rPr>
        <w:t xml:space="preserve">        </w:t>
      </w:r>
      <w:proofErr w:type="gramStart"/>
      <w:r w:rsidRPr="003E5563">
        <w:rPr>
          <w:b/>
          <w:i/>
          <w:sz w:val="24"/>
        </w:rPr>
        <w:t>else</w:t>
      </w:r>
      <w:proofErr w:type="gramEnd"/>
      <w:r w:rsidRPr="003E5563">
        <w:rPr>
          <w:b/>
          <w:i/>
          <w:sz w:val="24"/>
        </w:rPr>
        <w:t xml:space="preserve">:            </w:t>
      </w:r>
    </w:p>
    <w:p w14:paraId="5003CF7F"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tempF</w:t>
      </w:r>
      <w:proofErr w:type="spellEnd"/>
      <w:proofErr w:type="gramEnd"/>
      <w:r w:rsidRPr="003E5563">
        <w:rPr>
          <w:b/>
          <w:i/>
          <w:sz w:val="24"/>
        </w:rPr>
        <w:t xml:space="preserve"> = </w:t>
      </w:r>
      <w:proofErr w:type="spellStart"/>
      <w:r w:rsidRPr="003E5563">
        <w:rPr>
          <w:b/>
          <w:i/>
          <w:sz w:val="24"/>
        </w:rPr>
        <w:t>convertCtoF</w:t>
      </w:r>
      <w:proofErr w:type="spellEnd"/>
      <w:r w:rsidRPr="003E5563">
        <w:rPr>
          <w:b/>
          <w:i/>
          <w:sz w:val="24"/>
        </w:rPr>
        <w:t>(</w:t>
      </w:r>
      <w:proofErr w:type="spellStart"/>
      <w:r w:rsidRPr="003E5563">
        <w:rPr>
          <w:b/>
          <w:i/>
          <w:sz w:val="24"/>
        </w:rPr>
        <w:t>tempC</w:t>
      </w:r>
      <w:proofErr w:type="spellEnd"/>
      <w:r w:rsidRPr="003E5563">
        <w:rPr>
          <w:b/>
          <w:i/>
          <w:sz w:val="24"/>
        </w:rPr>
        <w:t>)</w:t>
      </w:r>
    </w:p>
    <w:p w14:paraId="3D3C0CF5"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w:t>
      </w:r>
      <w:proofErr w:type="spellStart"/>
      <w:r w:rsidRPr="003E5563">
        <w:rPr>
          <w:b/>
          <w:i/>
          <w:sz w:val="24"/>
        </w:rPr>
        <w:t>tempC</w:t>
      </w:r>
      <w:proofErr w:type="spellEnd"/>
      <w:r w:rsidRPr="003E5563">
        <w:rPr>
          <w:b/>
          <w:i/>
          <w:sz w:val="24"/>
        </w:rPr>
        <w:t>)+',')</w:t>
      </w:r>
    </w:p>
    <w:p w14:paraId="43C9FA55"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w:t>
      </w:r>
      <w:proofErr w:type="spellStart"/>
      <w:r w:rsidRPr="003E5563">
        <w:rPr>
          <w:b/>
          <w:i/>
          <w:sz w:val="24"/>
        </w:rPr>
        <w:t>tempF</w:t>
      </w:r>
      <w:proofErr w:type="spellEnd"/>
      <w:r w:rsidRPr="003E5563">
        <w:rPr>
          <w:b/>
          <w:i/>
          <w:sz w:val="24"/>
        </w:rPr>
        <w:t>)+',')</w:t>
      </w:r>
    </w:p>
    <w:p w14:paraId="369554DD" w14:textId="77777777" w:rsidR="00463D48" w:rsidRPr="003E5563" w:rsidRDefault="00463D48" w:rsidP="00463D48">
      <w:pPr>
        <w:rPr>
          <w:b/>
          <w:i/>
          <w:sz w:val="24"/>
        </w:rPr>
      </w:pPr>
      <w:r w:rsidRPr="003E5563">
        <w:rPr>
          <w:b/>
          <w:i/>
          <w:sz w:val="24"/>
        </w:rPr>
        <w:t xml:space="preserve">        </w:t>
      </w:r>
      <w:proofErr w:type="gramStart"/>
      <w:r w:rsidRPr="003E5563">
        <w:rPr>
          <w:b/>
          <w:i/>
          <w:sz w:val="24"/>
        </w:rPr>
        <w:t>humidity</w:t>
      </w:r>
      <w:proofErr w:type="gramEnd"/>
      <w:r w:rsidRPr="003E5563">
        <w:rPr>
          <w:b/>
          <w:i/>
          <w:sz w:val="24"/>
        </w:rPr>
        <w:t xml:space="preserve"> = row[1]</w:t>
      </w:r>
    </w:p>
    <w:p w14:paraId="19E56ECA" w14:textId="77777777" w:rsidR="00463D48" w:rsidRPr="003E5563" w:rsidRDefault="00463D48" w:rsidP="00463D48">
      <w:pPr>
        <w:rPr>
          <w:b/>
          <w:i/>
          <w:sz w:val="24"/>
        </w:rPr>
      </w:pPr>
      <w:r w:rsidRPr="003E5563">
        <w:rPr>
          <w:b/>
          <w:i/>
          <w:sz w:val="24"/>
        </w:rPr>
        <w:t xml:space="preserve">        </w:t>
      </w:r>
      <w:proofErr w:type="gramStart"/>
      <w:r w:rsidRPr="003E5563">
        <w:rPr>
          <w:b/>
          <w:i/>
          <w:sz w:val="24"/>
        </w:rPr>
        <w:t>if</w:t>
      </w:r>
      <w:proofErr w:type="gramEnd"/>
      <w:r w:rsidRPr="003E5563">
        <w:rPr>
          <w:b/>
          <w:i/>
          <w:sz w:val="24"/>
        </w:rPr>
        <w:t xml:space="preserve"> humidity is None:   #handle missing humidity value</w:t>
      </w:r>
    </w:p>
    <w:p w14:paraId="11D80052"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'\n')</w:t>
      </w:r>
    </w:p>
    <w:p w14:paraId="26910176" w14:textId="77777777" w:rsidR="00463D48" w:rsidRPr="003E5563" w:rsidRDefault="00463D48" w:rsidP="00463D48">
      <w:pPr>
        <w:rPr>
          <w:b/>
          <w:i/>
          <w:sz w:val="24"/>
        </w:rPr>
      </w:pPr>
      <w:r w:rsidRPr="003E5563">
        <w:rPr>
          <w:b/>
          <w:i/>
          <w:sz w:val="24"/>
        </w:rPr>
        <w:t xml:space="preserve">        </w:t>
      </w:r>
      <w:proofErr w:type="gramStart"/>
      <w:r w:rsidRPr="003E5563">
        <w:rPr>
          <w:b/>
          <w:i/>
          <w:sz w:val="24"/>
        </w:rPr>
        <w:t>else</w:t>
      </w:r>
      <w:proofErr w:type="gramEnd"/>
      <w:r w:rsidRPr="003E5563">
        <w:rPr>
          <w:b/>
          <w:i/>
          <w:sz w:val="24"/>
        </w:rPr>
        <w:t>:</w:t>
      </w:r>
    </w:p>
    <w:p w14:paraId="53B39CA8" w14:textId="23F1E422" w:rsidR="003A6AD9"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(humidity)+'\n') #print data to file separated by commas</w:t>
      </w:r>
    </w:p>
    <w:p w14:paraId="3F3E5476" w14:textId="2887C0C9" w:rsidR="0076564D" w:rsidRPr="003E5563" w:rsidRDefault="0076564D" w:rsidP="00487C34">
      <w:pPr>
        <w:rPr>
          <w:b/>
          <w:i/>
          <w:sz w:val="24"/>
        </w:rPr>
      </w:pPr>
    </w:p>
    <w:p w14:paraId="665EC0C3" w14:textId="77777777" w:rsidR="00A95299" w:rsidRPr="003E5563" w:rsidRDefault="00A95299" w:rsidP="00A95299">
      <w:pPr>
        <w:rPr>
          <w:sz w:val="24"/>
        </w:rPr>
      </w:pPr>
      <w:r w:rsidRPr="003E5563">
        <w:rPr>
          <w:sz w:val="24"/>
        </w:rPr>
        <w:t xml:space="preserve">Copy and paste this code into </w:t>
      </w:r>
      <w:proofErr w:type="spellStart"/>
      <w:r w:rsidRPr="003E5563">
        <w:rPr>
          <w:sz w:val="24"/>
        </w:rPr>
        <w:t>Spyder</w:t>
      </w:r>
      <w:proofErr w:type="spellEnd"/>
      <w:r w:rsidRPr="003E5563">
        <w:rPr>
          <w:sz w:val="24"/>
        </w:rPr>
        <w:t xml:space="preserve">, put your own name and the dates in the comments, and save it into your CEIS110 folder as ExtractTempHumidity.py. To work, the program must be saved into the same folder where your </w:t>
      </w:r>
      <w:proofErr w:type="spellStart"/>
      <w:r w:rsidRPr="003E5563">
        <w:rPr>
          <w:sz w:val="24"/>
        </w:rPr>
        <w:t>weather.db</w:t>
      </w:r>
      <w:proofErr w:type="spellEnd"/>
      <w:r w:rsidRPr="003E5563">
        <w:rPr>
          <w:sz w:val="24"/>
        </w:rPr>
        <w:t xml:space="preserve"> database file is located. </w:t>
      </w:r>
    </w:p>
    <w:p w14:paraId="25372D84" w14:textId="77777777" w:rsidR="00A95299" w:rsidRPr="003E5563" w:rsidRDefault="00A95299" w:rsidP="00A95299">
      <w:pPr>
        <w:rPr>
          <w:sz w:val="24"/>
        </w:rPr>
      </w:pPr>
    </w:p>
    <w:p w14:paraId="2DF80F12" w14:textId="70127895" w:rsidR="00A95299" w:rsidRPr="003E5563" w:rsidRDefault="00A95299" w:rsidP="00A95299">
      <w:pPr>
        <w:rPr>
          <w:sz w:val="24"/>
        </w:rPr>
      </w:pPr>
      <w:r w:rsidRPr="003E5563">
        <w:rPr>
          <w:sz w:val="24"/>
        </w:rPr>
        <w:t xml:space="preserve">Run the program.  </w:t>
      </w:r>
      <w:r w:rsidR="00CC5C7E" w:rsidRPr="003E5563">
        <w:rPr>
          <w:sz w:val="24"/>
        </w:rPr>
        <w:t>It will create an output file named formatdata.csv in the same folder as the program file, containing the extracted, transformed, and cleansed temperature and humidity data.</w:t>
      </w:r>
    </w:p>
    <w:p w14:paraId="50D9E67C" w14:textId="77777777" w:rsidR="00A95299" w:rsidRDefault="00A95299" w:rsidP="00A95299"/>
    <w:p w14:paraId="7AFBA4C6" w14:textId="5B0A1C99" w:rsidR="0076736F" w:rsidRPr="0076736F" w:rsidRDefault="0076736F" w:rsidP="00A95299">
      <w:pPr>
        <w:rPr>
          <w:b/>
          <w:i/>
        </w:rPr>
      </w:pPr>
    </w:p>
    <w:p w14:paraId="122E1885" w14:textId="078415A3" w:rsidR="00A262C1" w:rsidRDefault="00CC5C7E" w:rsidP="00A262C1">
      <w:pPr>
        <w:keepNext/>
      </w:pPr>
      <w:r>
        <w:rPr>
          <w:noProof/>
        </w:rPr>
        <w:drawing>
          <wp:inline distT="0" distB="0" distL="0" distR="0" wp14:anchorId="713EBC25" wp14:editId="3C79FE98">
            <wp:extent cx="5532120" cy="2231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120" cy="2231136"/>
                    </a:xfrm>
                    <a:prstGeom prst="rect">
                      <a:avLst/>
                    </a:prstGeom>
                  </pic:spPr>
                </pic:pic>
              </a:graphicData>
            </a:graphic>
          </wp:inline>
        </w:drawing>
      </w:r>
    </w:p>
    <w:p w14:paraId="366A370D" w14:textId="49B95017" w:rsidR="00766975" w:rsidRDefault="00A262C1" w:rsidP="00A262C1">
      <w:pPr>
        <w:pStyle w:val="Caption"/>
      </w:pPr>
      <w:r>
        <w:t>Figure</w:t>
      </w:r>
      <w:r w:rsidR="006F1A84">
        <w:rPr>
          <w:noProof/>
        </w:rPr>
        <w:t xml:space="preserve"> </w:t>
      </w:r>
      <w:r w:rsidR="00CC5C7E">
        <w:rPr>
          <w:noProof/>
        </w:rPr>
        <w:t>2</w:t>
      </w:r>
      <w:r>
        <w:t xml:space="preserve">: Formatdata.csv in </w:t>
      </w:r>
      <w:r w:rsidR="00CC5C7E">
        <w:t>W</w:t>
      </w:r>
      <w:r>
        <w:t xml:space="preserve">indows </w:t>
      </w:r>
      <w:r w:rsidR="00CC5C7E">
        <w:t>E</w:t>
      </w:r>
      <w:r>
        <w:t>xplorer</w:t>
      </w:r>
    </w:p>
    <w:p w14:paraId="0891EADD" w14:textId="60EBD449" w:rsidR="00F36CBC" w:rsidRDefault="00F36CBC" w:rsidP="00766975"/>
    <w:p w14:paraId="523BD09B" w14:textId="5963313C" w:rsidR="00F36CBC" w:rsidRPr="003E5563" w:rsidRDefault="008704C9" w:rsidP="00766975">
      <w:pPr>
        <w:rPr>
          <w:sz w:val="24"/>
        </w:rPr>
      </w:pPr>
      <w:r w:rsidRPr="003E5563">
        <w:rPr>
          <w:sz w:val="24"/>
        </w:rPr>
        <w:t xml:space="preserve">Double click on the formatdata.csv file. It should open in Excel. </w:t>
      </w:r>
      <w:r w:rsidR="00FB4F0E" w:rsidRPr="003E5563">
        <w:rPr>
          <w:sz w:val="24"/>
        </w:rPr>
        <w:t xml:space="preserve">Choose </w:t>
      </w:r>
      <w:r w:rsidR="00CC5C7E" w:rsidRPr="003E5563">
        <w:rPr>
          <w:b/>
          <w:sz w:val="24"/>
        </w:rPr>
        <w:t>File &gt; S</w:t>
      </w:r>
      <w:r w:rsidRPr="003E5563">
        <w:rPr>
          <w:b/>
          <w:sz w:val="24"/>
        </w:rPr>
        <w:t>ave as</w:t>
      </w:r>
      <w:r w:rsidRPr="003E5563">
        <w:rPr>
          <w:sz w:val="24"/>
        </w:rPr>
        <w:t xml:space="preserve"> and be sure to choose</w:t>
      </w:r>
      <w:r w:rsidR="00CC5C7E" w:rsidRPr="003E5563">
        <w:rPr>
          <w:sz w:val="24"/>
        </w:rPr>
        <w:t xml:space="preserve"> the</w:t>
      </w:r>
      <w:r w:rsidRPr="003E5563">
        <w:rPr>
          <w:sz w:val="24"/>
        </w:rPr>
        <w:t xml:space="preserve"> .</w:t>
      </w:r>
      <w:proofErr w:type="spellStart"/>
      <w:r w:rsidRPr="003E5563">
        <w:rPr>
          <w:sz w:val="24"/>
        </w:rPr>
        <w:t>xlsx</w:t>
      </w:r>
      <w:proofErr w:type="spellEnd"/>
      <w:r w:rsidRPr="003E5563">
        <w:rPr>
          <w:sz w:val="24"/>
        </w:rPr>
        <w:t xml:space="preserve"> file type</w:t>
      </w:r>
      <w:r w:rsidR="00CC5C7E" w:rsidRPr="003E5563">
        <w:rPr>
          <w:sz w:val="24"/>
        </w:rPr>
        <w:t>. Also</w:t>
      </w:r>
      <w:r w:rsidRPr="003E5563">
        <w:rPr>
          <w:sz w:val="24"/>
        </w:rPr>
        <w:t xml:space="preserve"> be sure you remember where it is stored</w:t>
      </w:r>
      <w:r w:rsidR="00A262C1" w:rsidRPr="003E5563">
        <w:rPr>
          <w:sz w:val="24"/>
        </w:rPr>
        <w:t xml:space="preserve"> or ensure that it is saved in the same directory as the formatdata.csv</w:t>
      </w:r>
      <w:r w:rsidRPr="003E5563">
        <w:rPr>
          <w:sz w:val="24"/>
        </w:rPr>
        <w:t xml:space="preserve">. </w:t>
      </w:r>
    </w:p>
    <w:p w14:paraId="4D64AA41" w14:textId="77777777" w:rsidR="00CC5C7E" w:rsidRPr="003E5563" w:rsidRDefault="00CC5C7E" w:rsidP="00766975">
      <w:pPr>
        <w:rPr>
          <w:sz w:val="24"/>
        </w:rPr>
      </w:pPr>
    </w:p>
    <w:p w14:paraId="1BA7FDF7" w14:textId="7B4C5D75" w:rsidR="00A262C1" w:rsidRDefault="008704C9" w:rsidP="003E5563">
      <w:pPr>
        <w:keepNext/>
        <w:ind w:left="720"/>
      </w:pPr>
      <w:r>
        <w:rPr>
          <w:noProof/>
        </w:rPr>
        <w:lastRenderedPageBreak/>
        <w:drawing>
          <wp:inline distT="0" distB="0" distL="0" distR="0" wp14:anchorId="7684147A" wp14:editId="2F28D66D">
            <wp:extent cx="3840480" cy="2843784"/>
            <wp:effectExtent l="0" t="0" r="762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401" t="9599" r="20192" b="44456"/>
                    <a:stretch/>
                  </pic:blipFill>
                  <pic:spPr bwMode="auto">
                    <a:xfrm>
                      <a:off x="0" y="0"/>
                      <a:ext cx="3840480" cy="2843784"/>
                    </a:xfrm>
                    <a:prstGeom prst="rect">
                      <a:avLst/>
                    </a:prstGeom>
                    <a:ln>
                      <a:noFill/>
                    </a:ln>
                    <a:extLst>
                      <a:ext uri="{53640926-AAD7-44D8-BBD7-CCE9431645EC}">
                        <a14:shadowObscured xmlns:a14="http://schemas.microsoft.com/office/drawing/2010/main"/>
                      </a:ext>
                    </a:extLst>
                  </pic:spPr>
                </pic:pic>
              </a:graphicData>
            </a:graphic>
          </wp:inline>
        </w:drawing>
      </w:r>
    </w:p>
    <w:p w14:paraId="5AE6DE61" w14:textId="1D0D2C2D" w:rsidR="008704C9" w:rsidRDefault="00A262C1" w:rsidP="00A262C1">
      <w:pPr>
        <w:pStyle w:val="Caption"/>
      </w:pPr>
      <w:r>
        <w:t xml:space="preserve">Figure </w:t>
      </w:r>
      <w:r w:rsidR="002D2C1A">
        <w:rPr>
          <w:noProof/>
        </w:rPr>
        <w:t>3</w:t>
      </w:r>
      <w:r>
        <w:t>: Save file as Excel workbook</w:t>
      </w:r>
    </w:p>
    <w:p w14:paraId="39F4C9E1" w14:textId="1C33D6D7" w:rsidR="00A262C1" w:rsidRDefault="00463D48" w:rsidP="00A262C1">
      <w:pPr>
        <w:keepNext/>
      </w:pPr>
      <w:r>
        <w:rPr>
          <w:noProof/>
        </w:rPr>
        <w:drawing>
          <wp:inline distT="0" distB="0" distL="0" distR="0" wp14:anchorId="0BC5B0C7" wp14:editId="3B3A80E0">
            <wp:extent cx="5844845" cy="3291472"/>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5465" cy="3297452"/>
                    </a:xfrm>
                    <a:prstGeom prst="rect">
                      <a:avLst/>
                    </a:prstGeom>
                  </pic:spPr>
                </pic:pic>
              </a:graphicData>
            </a:graphic>
          </wp:inline>
        </w:drawing>
      </w:r>
    </w:p>
    <w:p w14:paraId="20215BF0" w14:textId="5A223980" w:rsidR="008704C9" w:rsidRDefault="00A262C1" w:rsidP="00A262C1">
      <w:pPr>
        <w:pStyle w:val="Caption"/>
      </w:pPr>
      <w:r>
        <w:t xml:space="preserve">Figure </w:t>
      </w:r>
      <w:r w:rsidR="002D2C1A">
        <w:rPr>
          <w:noProof/>
        </w:rPr>
        <w:t>4</w:t>
      </w:r>
      <w:r>
        <w:t xml:space="preserve">: Open </w:t>
      </w:r>
      <w:proofErr w:type="spellStart"/>
      <w:r w:rsidR="002D2C1A">
        <w:t>formatdata</w:t>
      </w:r>
      <w:proofErr w:type="spellEnd"/>
      <w:r>
        <w:t xml:space="preserve"> file in Excel</w:t>
      </w:r>
    </w:p>
    <w:p w14:paraId="33E19FC2" w14:textId="16BAB906" w:rsidR="00760425" w:rsidRPr="003E5563" w:rsidRDefault="00760425" w:rsidP="00766975">
      <w:pPr>
        <w:rPr>
          <w:sz w:val="24"/>
        </w:rPr>
      </w:pPr>
      <w:r w:rsidRPr="003E5563">
        <w:rPr>
          <w:sz w:val="24"/>
        </w:rPr>
        <w:t xml:space="preserve">Select all data </w:t>
      </w:r>
      <w:r w:rsidR="00FB4F0E" w:rsidRPr="003E5563">
        <w:rPr>
          <w:sz w:val="24"/>
        </w:rPr>
        <w:t xml:space="preserve">(it may be </w:t>
      </w:r>
      <w:r w:rsidR="002D2C1A" w:rsidRPr="003E5563">
        <w:rPr>
          <w:sz w:val="24"/>
        </w:rPr>
        <w:t>from A1: C</w:t>
      </w:r>
      <w:r w:rsidR="006B170D" w:rsidRPr="003E5563">
        <w:rPr>
          <w:sz w:val="24"/>
        </w:rPr>
        <w:t>22</w:t>
      </w:r>
      <w:r w:rsidRPr="003E5563">
        <w:rPr>
          <w:sz w:val="24"/>
        </w:rPr>
        <w:t>1</w:t>
      </w:r>
      <w:r w:rsidR="002D2C1A" w:rsidRPr="003E5563">
        <w:rPr>
          <w:sz w:val="24"/>
        </w:rPr>
        <w:t>--the number of rows in your data set may be different</w:t>
      </w:r>
      <w:r w:rsidR="00FB4F0E" w:rsidRPr="003E5563">
        <w:rPr>
          <w:sz w:val="24"/>
        </w:rPr>
        <w:t>)</w:t>
      </w:r>
      <w:r w:rsidRPr="003E5563">
        <w:rPr>
          <w:sz w:val="24"/>
        </w:rPr>
        <w:t xml:space="preserve"> and create a line chart with a Chart Title of “Temperature and Humidity”</w:t>
      </w:r>
      <w:r w:rsidR="002D2C1A" w:rsidRPr="003E5563">
        <w:rPr>
          <w:sz w:val="24"/>
        </w:rPr>
        <w:t xml:space="preserve"> Go to Insert </w:t>
      </w:r>
      <w:r w:rsidR="00A262C1" w:rsidRPr="003E5563">
        <w:rPr>
          <w:sz w:val="24"/>
        </w:rPr>
        <w:t>&gt; Line chart</w:t>
      </w:r>
      <w:r w:rsidR="002D2C1A" w:rsidRPr="003E5563">
        <w:rPr>
          <w:sz w:val="24"/>
        </w:rPr>
        <w:t xml:space="preserve"> and select the first option for a 2-D line chart</w:t>
      </w:r>
      <w:r w:rsidR="00FB4F0E" w:rsidRPr="003E5563">
        <w:rPr>
          <w:sz w:val="24"/>
        </w:rPr>
        <w:t>. Change the name of the chart to “Temperature and Humidity” by clicking on the Chart Title.</w:t>
      </w:r>
    </w:p>
    <w:p w14:paraId="5504D6D2" w14:textId="21FF67D0" w:rsidR="00760425" w:rsidRDefault="00463D48" w:rsidP="00766975">
      <w:r>
        <w:rPr>
          <w:noProof/>
        </w:rPr>
        <w:lastRenderedPageBreak/>
        <w:drawing>
          <wp:inline distT="0" distB="0" distL="0" distR="0" wp14:anchorId="72D7F1AD" wp14:editId="41F9AA19">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8C4C5D9" w14:textId="433F3222" w:rsidR="00651DCD" w:rsidRDefault="00651DCD" w:rsidP="00766975"/>
    <w:p w14:paraId="6A732CAC" w14:textId="0850C08E" w:rsidR="00480A38" w:rsidRPr="003E5563" w:rsidRDefault="00480A38" w:rsidP="00766975">
      <w:pPr>
        <w:rPr>
          <w:sz w:val="24"/>
        </w:rPr>
      </w:pPr>
      <w:r w:rsidRPr="003E5563">
        <w:rPr>
          <w:sz w:val="24"/>
        </w:rPr>
        <w:t>This data represents the first half of the rows in your weather data set (probably about one week of weather data). To get a second file containing the other half of the data (for the following week), make the changes to the code that are highlighted below,  and run the program again to create a second ou</w:t>
      </w:r>
      <w:r w:rsidR="003B017C" w:rsidRPr="003E5563">
        <w:rPr>
          <w:sz w:val="24"/>
        </w:rPr>
        <w:t>tput file named formatdata2.csv. You can also create another line chart for this data and compare them.</w:t>
      </w:r>
    </w:p>
    <w:p w14:paraId="1926FE7A" w14:textId="77777777" w:rsidR="00463D48" w:rsidRPr="003E5563" w:rsidRDefault="00463D48" w:rsidP="00463D48">
      <w:pPr>
        <w:rPr>
          <w:sz w:val="24"/>
        </w:rPr>
      </w:pPr>
    </w:p>
    <w:p w14:paraId="33BAFAAE" w14:textId="53F5D631" w:rsidR="00463D48" w:rsidRPr="003E5563" w:rsidRDefault="00463D48" w:rsidP="00463D48">
      <w:pPr>
        <w:rPr>
          <w:b/>
          <w:i/>
          <w:sz w:val="24"/>
        </w:rPr>
      </w:pPr>
      <w:r w:rsidRPr="003E5563">
        <w:rPr>
          <w:b/>
          <w:i/>
          <w:sz w:val="24"/>
        </w:rPr>
        <w:t>#Purpose: Extract temperature, humidity data from weather database into CSV file</w:t>
      </w:r>
    </w:p>
    <w:p w14:paraId="272FA401" w14:textId="77777777" w:rsidR="00463D48" w:rsidRPr="003E5563" w:rsidRDefault="00463D48" w:rsidP="00463D48">
      <w:pPr>
        <w:rPr>
          <w:b/>
          <w:i/>
          <w:sz w:val="24"/>
        </w:rPr>
      </w:pPr>
      <w:r w:rsidRPr="003E5563">
        <w:rPr>
          <w:b/>
          <w:i/>
          <w:sz w:val="24"/>
        </w:rPr>
        <w:t>#Name: Your name</w:t>
      </w:r>
    </w:p>
    <w:p w14:paraId="69B37614" w14:textId="77777777" w:rsidR="00463D48" w:rsidRPr="003E5563" w:rsidRDefault="00463D48" w:rsidP="00463D48">
      <w:pPr>
        <w:rPr>
          <w:b/>
          <w:i/>
          <w:sz w:val="24"/>
        </w:rPr>
      </w:pPr>
      <w:r w:rsidRPr="003E5563">
        <w:rPr>
          <w:b/>
          <w:i/>
          <w:sz w:val="24"/>
        </w:rPr>
        <w:t>#Date: Your date</w:t>
      </w:r>
    </w:p>
    <w:p w14:paraId="24C5D48E" w14:textId="77777777" w:rsidR="00463D48" w:rsidRPr="003E5563" w:rsidRDefault="00463D48" w:rsidP="00463D48">
      <w:pPr>
        <w:rPr>
          <w:b/>
          <w:i/>
          <w:sz w:val="24"/>
        </w:rPr>
      </w:pPr>
      <w:r w:rsidRPr="003E5563">
        <w:rPr>
          <w:b/>
          <w:i/>
          <w:sz w:val="24"/>
        </w:rPr>
        <w:t>#   Run BuildWeatherDB.py to build weather database before running this program</w:t>
      </w:r>
    </w:p>
    <w:p w14:paraId="547805A8" w14:textId="77777777" w:rsidR="00463D48" w:rsidRPr="003E5563" w:rsidRDefault="00463D48" w:rsidP="00463D48">
      <w:pPr>
        <w:rPr>
          <w:b/>
          <w:i/>
          <w:sz w:val="24"/>
        </w:rPr>
      </w:pPr>
    </w:p>
    <w:p w14:paraId="1B7DCF1B" w14:textId="77777777" w:rsidR="00463D48" w:rsidRPr="003E5563" w:rsidRDefault="00463D48" w:rsidP="00463D48">
      <w:pPr>
        <w:rPr>
          <w:b/>
          <w:i/>
          <w:sz w:val="24"/>
        </w:rPr>
      </w:pPr>
      <w:proofErr w:type="gramStart"/>
      <w:r w:rsidRPr="003E5563">
        <w:rPr>
          <w:b/>
          <w:i/>
          <w:sz w:val="24"/>
        </w:rPr>
        <w:t>import</w:t>
      </w:r>
      <w:proofErr w:type="gramEnd"/>
      <w:r w:rsidRPr="003E5563">
        <w:rPr>
          <w:b/>
          <w:i/>
          <w:sz w:val="24"/>
        </w:rPr>
        <w:t xml:space="preserve"> sqlite3</w:t>
      </w:r>
    </w:p>
    <w:p w14:paraId="447F06D1" w14:textId="77777777" w:rsidR="00463D48" w:rsidRPr="003E5563" w:rsidRDefault="00463D48" w:rsidP="00463D48">
      <w:pPr>
        <w:rPr>
          <w:b/>
          <w:i/>
          <w:sz w:val="24"/>
        </w:rPr>
      </w:pPr>
    </w:p>
    <w:p w14:paraId="583548C1" w14:textId="77777777" w:rsidR="00463D48" w:rsidRPr="003E5563" w:rsidRDefault="00463D48" w:rsidP="00463D48">
      <w:pPr>
        <w:rPr>
          <w:b/>
          <w:i/>
          <w:sz w:val="24"/>
        </w:rPr>
      </w:pPr>
      <w:r w:rsidRPr="003E5563">
        <w:rPr>
          <w:b/>
          <w:i/>
          <w:sz w:val="24"/>
        </w:rPr>
        <w:t>#convert Celsius temperature to Fahrenheit</w:t>
      </w:r>
    </w:p>
    <w:p w14:paraId="0F35033C" w14:textId="77777777" w:rsidR="00463D48" w:rsidRPr="003E5563" w:rsidRDefault="00463D48" w:rsidP="00463D48">
      <w:pPr>
        <w:rPr>
          <w:b/>
          <w:i/>
          <w:sz w:val="24"/>
        </w:rPr>
      </w:pPr>
      <w:proofErr w:type="spellStart"/>
      <w:proofErr w:type="gramStart"/>
      <w:r w:rsidRPr="003E5563">
        <w:rPr>
          <w:b/>
          <w:i/>
          <w:sz w:val="24"/>
        </w:rPr>
        <w:t>def</w:t>
      </w:r>
      <w:proofErr w:type="spellEnd"/>
      <w:proofErr w:type="gramEnd"/>
      <w:r w:rsidRPr="003E5563">
        <w:rPr>
          <w:b/>
          <w:i/>
          <w:sz w:val="24"/>
        </w:rPr>
        <w:t xml:space="preserve"> </w:t>
      </w:r>
      <w:proofErr w:type="spellStart"/>
      <w:r w:rsidRPr="003E5563">
        <w:rPr>
          <w:b/>
          <w:i/>
          <w:sz w:val="24"/>
        </w:rPr>
        <w:t>convertCtoF</w:t>
      </w:r>
      <w:proofErr w:type="spellEnd"/>
      <w:r w:rsidRPr="003E5563">
        <w:rPr>
          <w:b/>
          <w:i/>
          <w:sz w:val="24"/>
        </w:rPr>
        <w:t>(</w:t>
      </w:r>
      <w:proofErr w:type="spellStart"/>
      <w:r w:rsidRPr="003E5563">
        <w:rPr>
          <w:b/>
          <w:i/>
          <w:sz w:val="24"/>
        </w:rPr>
        <w:t>tempC</w:t>
      </w:r>
      <w:proofErr w:type="spellEnd"/>
      <w:r w:rsidRPr="003E5563">
        <w:rPr>
          <w:b/>
          <w:i/>
          <w:sz w:val="24"/>
        </w:rPr>
        <w:t>):</w:t>
      </w:r>
    </w:p>
    <w:p w14:paraId="7FC9D695" w14:textId="77777777" w:rsidR="00463D48" w:rsidRPr="003E5563" w:rsidRDefault="00463D48" w:rsidP="00463D48">
      <w:pPr>
        <w:rPr>
          <w:b/>
          <w:i/>
          <w:sz w:val="24"/>
        </w:rPr>
      </w:pPr>
      <w:r w:rsidRPr="003E5563">
        <w:rPr>
          <w:b/>
          <w:i/>
          <w:sz w:val="24"/>
        </w:rPr>
        <w:t xml:space="preserve">    </w:t>
      </w:r>
      <w:proofErr w:type="gramStart"/>
      <w:r w:rsidRPr="003E5563">
        <w:rPr>
          <w:b/>
          <w:i/>
          <w:sz w:val="24"/>
        </w:rPr>
        <w:t>return</w:t>
      </w:r>
      <w:proofErr w:type="gramEnd"/>
      <w:r w:rsidRPr="003E5563">
        <w:rPr>
          <w:b/>
          <w:i/>
          <w:sz w:val="24"/>
        </w:rPr>
        <w:t xml:space="preserve"> (</w:t>
      </w:r>
      <w:proofErr w:type="spellStart"/>
      <w:r w:rsidRPr="003E5563">
        <w:rPr>
          <w:b/>
          <w:i/>
          <w:sz w:val="24"/>
        </w:rPr>
        <w:t>tempC</w:t>
      </w:r>
      <w:proofErr w:type="spellEnd"/>
      <w:r w:rsidRPr="003E5563">
        <w:rPr>
          <w:b/>
          <w:i/>
          <w:sz w:val="24"/>
        </w:rPr>
        <w:t>*9.0/5.0) + 32.0</w:t>
      </w:r>
    </w:p>
    <w:p w14:paraId="7D39FE66" w14:textId="77777777" w:rsidR="00463D48" w:rsidRPr="003E5563" w:rsidRDefault="00463D48" w:rsidP="00463D48">
      <w:pPr>
        <w:rPr>
          <w:b/>
          <w:i/>
          <w:sz w:val="24"/>
        </w:rPr>
      </w:pPr>
    </w:p>
    <w:p w14:paraId="34E17B07" w14:textId="77777777" w:rsidR="00463D48" w:rsidRPr="003E5563" w:rsidRDefault="00463D48" w:rsidP="00463D48">
      <w:pPr>
        <w:rPr>
          <w:b/>
          <w:i/>
          <w:sz w:val="24"/>
        </w:rPr>
      </w:pPr>
      <w:r w:rsidRPr="003E5563">
        <w:rPr>
          <w:b/>
          <w:i/>
          <w:sz w:val="24"/>
        </w:rPr>
        <w:t>#file names for database and output file</w:t>
      </w:r>
    </w:p>
    <w:p w14:paraId="49398BA4" w14:textId="77777777" w:rsidR="00463D48" w:rsidRPr="003E5563" w:rsidRDefault="00463D48" w:rsidP="00463D48">
      <w:pPr>
        <w:rPr>
          <w:b/>
          <w:i/>
          <w:sz w:val="24"/>
        </w:rPr>
      </w:pPr>
      <w:proofErr w:type="spellStart"/>
      <w:proofErr w:type="gramStart"/>
      <w:r w:rsidRPr="003E5563">
        <w:rPr>
          <w:b/>
          <w:i/>
          <w:sz w:val="24"/>
        </w:rPr>
        <w:t>dbFile</w:t>
      </w:r>
      <w:proofErr w:type="spellEnd"/>
      <w:proofErr w:type="gramEnd"/>
      <w:r w:rsidRPr="003E5563">
        <w:rPr>
          <w:b/>
          <w:i/>
          <w:sz w:val="24"/>
        </w:rPr>
        <w:t xml:space="preserve"> = "</w:t>
      </w:r>
      <w:proofErr w:type="spellStart"/>
      <w:r w:rsidRPr="003E5563">
        <w:rPr>
          <w:b/>
          <w:i/>
          <w:sz w:val="24"/>
        </w:rPr>
        <w:t>weather.db</w:t>
      </w:r>
      <w:proofErr w:type="spellEnd"/>
      <w:r w:rsidRPr="003E5563">
        <w:rPr>
          <w:b/>
          <w:i/>
          <w:sz w:val="24"/>
        </w:rPr>
        <w:t>"</w:t>
      </w:r>
    </w:p>
    <w:p w14:paraId="3FAEF316" w14:textId="77777777" w:rsidR="00463D48" w:rsidRPr="003E5563" w:rsidRDefault="00463D48" w:rsidP="00463D48">
      <w:pPr>
        <w:rPr>
          <w:b/>
          <w:i/>
          <w:sz w:val="24"/>
        </w:rPr>
      </w:pPr>
      <w:proofErr w:type="spellStart"/>
      <w:r w:rsidRPr="003E5563">
        <w:rPr>
          <w:b/>
          <w:i/>
          <w:sz w:val="24"/>
          <w:highlight w:val="yellow"/>
        </w:rPr>
        <w:t>output_file_name</w:t>
      </w:r>
      <w:proofErr w:type="spellEnd"/>
      <w:r w:rsidRPr="003E5563">
        <w:rPr>
          <w:b/>
          <w:i/>
          <w:sz w:val="24"/>
          <w:highlight w:val="yellow"/>
        </w:rPr>
        <w:t>='formatdata2.csv' #add 2 to file name for 2nd data set</w:t>
      </w:r>
    </w:p>
    <w:p w14:paraId="35B06B09" w14:textId="77777777" w:rsidR="00463D48" w:rsidRPr="003E5563" w:rsidRDefault="00463D48" w:rsidP="00463D48">
      <w:pPr>
        <w:rPr>
          <w:b/>
          <w:i/>
          <w:sz w:val="24"/>
        </w:rPr>
      </w:pPr>
    </w:p>
    <w:p w14:paraId="4C06FC27" w14:textId="77777777" w:rsidR="00463D48" w:rsidRPr="003E5563" w:rsidRDefault="00463D48" w:rsidP="00463D48">
      <w:pPr>
        <w:rPr>
          <w:b/>
          <w:i/>
          <w:sz w:val="24"/>
        </w:rPr>
      </w:pPr>
      <w:r w:rsidRPr="003E5563">
        <w:rPr>
          <w:b/>
          <w:i/>
          <w:sz w:val="24"/>
        </w:rPr>
        <w:t xml:space="preserve">#connect to and query weather database and </w:t>
      </w:r>
    </w:p>
    <w:p w14:paraId="430453BD" w14:textId="77777777" w:rsidR="00463D48" w:rsidRPr="003E5563" w:rsidRDefault="00463D48" w:rsidP="00463D48">
      <w:pPr>
        <w:rPr>
          <w:b/>
          <w:i/>
          <w:sz w:val="24"/>
        </w:rPr>
      </w:pPr>
      <w:proofErr w:type="spellStart"/>
      <w:proofErr w:type="gramStart"/>
      <w:r w:rsidRPr="003E5563">
        <w:rPr>
          <w:b/>
          <w:i/>
          <w:sz w:val="24"/>
        </w:rPr>
        <w:t>dbFile</w:t>
      </w:r>
      <w:proofErr w:type="spellEnd"/>
      <w:proofErr w:type="gramEnd"/>
      <w:r w:rsidRPr="003E5563">
        <w:rPr>
          <w:b/>
          <w:i/>
          <w:sz w:val="24"/>
        </w:rPr>
        <w:t xml:space="preserve"> = "</w:t>
      </w:r>
      <w:proofErr w:type="spellStart"/>
      <w:r w:rsidRPr="003E5563">
        <w:rPr>
          <w:b/>
          <w:i/>
          <w:sz w:val="24"/>
        </w:rPr>
        <w:t>weather.db</w:t>
      </w:r>
      <w:proofErr w:type="spellEnd"/>
      <w:r w:rsidRPr="003E5563">
        <w:rPr>
          <w:b/>
          <w:i/>
          <w:sz w:val="24"/>
        </w:rPr>
        <w:t>"</w:t>
      </w:r>
    </w:p>
    <w:p w14:paraId="180D3EE6" w14:textId="77777777" w:rsidR="00463D48" w:rsidRPr="003E5563" w:rsidRDefault="00463D48" w:rsidP="00463D48">
      <w:pPr>
        <w:rPr>
          <w:b/>
          <w:i/>
          <w:sz w:val="24"/>
        </w:rPr>
      </w:pPr>
      <w:proofErr w:type="gramStart"/>
      <w:r w:rsidRPr="003E5563">
        <w:rPr>
          <w:b/>
          <w:i/>
          <w:sz w:val="24"/>
        </w:rPr>
        <w:t>conn</w:t>
      </w:r>
      <w:proofErr w:type="gramEnd"/>
      <w:r w:rsidRPr="003E5563">
        <w:rPr>
          <w:b/>
          <w:i/>
          <w:sz w:val="24"/>
        </w:rPr>
        <w:t xml:space="preserve"> = sqlite3.connect(</w:t>
      </w:r>
      <w:proofErr w:type="spellStart"/>
      <w:r w:rsidRPr="003E5563">
        <w:rPr>
          <w:b/>
          <w:i/>
          <w:sz w:val="24"/>
        </w:rPr>
        <w:t>dbFile</w:t>
      </w:r>
      <w:proofErr w:type="spellEnd"/>
      <w:r w:rsidRPr="003E5563">
        <w:rPr>
          <w:b/>
          <w:i/>
          <w:sz w:val="24"/>
        </w:rPr>
        <w:t>)</w:t>
      </w:r>
    </w:p>
    <w:p w14:paraId="4F32AABC" w14:textId="77777777" w:rsidR="00463D48" w:rsidRPr="003E5563" w:rsidRDefault="00463D48" w:rsidP="00463D48">
      <w:pPr>
        <w:rPr>
          <w:b/>
          <w:i/>
          <w:sz w:val="24"/>
        </w:rPr>
      </w:pPr>
      <w:r w:rsidRPr="003E5563">
        <w:rPr>
          <w:b/>
          <w:i/>
          <w:sz w:val="24"/>
        </w:rPr>
        <w:t>#create cursor to execute SQL commands</w:t>
      </w:r>
    </w:p>
    <w:p w14:paraId="65CCDC71" w14:textId="77777777" w:rsidR="00463D48" w:rsidRPr="003E5563" w:rsidRDefault="00463D48" w:rsidP="00463D48">
      <w:pPr>
        <w:rPr>
          <w:b/>
          <w:i/>
          <w:sz w:val="24"/>
        </w:rPr>
      </w:pPr>
      <w:proofErr w:type="gramStart"/>
      <w:r w:rsidRPr="003E5563">
        <w:rPr>
          <w:b/>
          <w:i/>
          <w:sz w:val="24"/>
        </w:rPr>
        <w:t>cur</w:t>
      </w:r>
      <w:proofErr w:type="gramEnd"/>
      <w:r w:rsidRPr="003E5563">
        <w:rPr>
          <w:b/>
          <w:i/>
          <w:sz w:val="24"/>
        </w:rPr>
        <w:t xml:space="preserve"> = </w:t>
      </w:r>
      <w:proofErr w:type="spellStart"/>
      <w:r w:rsidRPr="003E5563">
        <w:rPr>
          <w:b/>
          <w:i/>
          <w:sz w:val="24"/>
        </w:rPr>
        <w:t>conn.cursor</w:t>
      </w:r>
      <w:proofErr w:type="spellEnd"/>
      <w:r w:rsidRPr="003E5563">
        <w:rPr>
          <w:b/>
          <w:i/>
          <w:sz w:val="24"/>
        </w:rPr>
        <w:t>()</w:t>
      </w:r>
    </w:p>
    <w:p w14:paraId="7F31B556" w14:textId="77777777" w:rsidR="00463D48" w:rsidRPr="003E5563" w:rsidRDefault="00463D48" w:rsidP="00463D48">
      <w:pPr>
        <w:rPr>
          <w:b/>
          <w:i/>
          <w:sz w:val="24"/>
        </w:rPr>
      </w:pPr>
      <w:proofErr w:type="spellStart"/>
      <w:proofErr w:type="gramStart"/>
      <w:r w:rsidRPr="003E5563">
        <w:rPr>
          <w:b/>
          <w:i/>
          <w:sz w:val="24"/>
        </w:rPr>
        <w:t>selectCmd</w:t>
      </w:r>
      <w:proofErr w:type="spellEnd"/>
      <w:proofErr w:type="gramEnd"/>
      <w:r w:rsidRPr="003E5563">
        <w:rPr>
          <w:b/>
          <w:i/>
          <w:sz w:val="24"/>
        </w:rPr>
        <w:t xml:space="preserve"> = """ SELECT temperature, </w:t>
      </w:r>
      <w:proofErr w:type="spellStart"/>
      <w:r w:rsidRPr="003E5563">
        <w:rPr>
          <w:b/>
          <w:i/>
          <w:sz w:val="24"/>
        </w:rPr>
        <w:t>relativeHumidity</w:t>
      </w:r>
      <w:proofErr w:type="spellEnd"/>
      <w:r w:rsidRPr="003E5563">
        <w:rPr>
          <w:b/>
          <w:i/>
          <w:sz w:val="24"/>
        </w:rPr>
        <w:t xml:space="preserve"> FROM observations</w:t>
      </w:r>
    </w:p>
    <w:p w14:paraId="31069FBA" w14:textId="77777777" w:rsidR="00463D48" w:rsidRPr="003E5563" w:rsidRDefault="00463D48" w:rsidP="00463D48">
      <w:pPr>
        <w:rPr>
          <w:b/>
          <w:i/>
          <w:sz w:val="24"/>
        </w:rPr>
      </w:pPr>
      <w:r w:rsidRPr="003E5563">
        <w:rPr>
          <w:b/>
          <w:i/>
          <w:sz w:val="24"/>
        </w:rPr>
        <w:t xml:space="preserve">                ORDER BY timestamp; """</w:t>
      </w:r>
    </w:p>
    <w:p w14:paraId="662A633B" w14:textId="77777777" w:rsidR="00463D48" w:rsidRPr="003E5563" w:rsidRDefault="00463D48" w:rsidP="00463D48">
      <w:pPr>
        <w:rPr>
          <w:b/>
          <w:i/>
          <w:sz w:val="24"/>
        </w:rPr>
      </w:pPr>
      <w:proofErr w:type="spellStart"/>
      <w:proofErr w:type="gramStart"/>
      <w:r w:rsidRPr="003E5563">
        <w:rPr>
          <w:b/>
          <w:i/>
          <w:sz w:val="24"/>
        </w:rPr>
        <w:t>cur.execute</w:t>
      </w:r>
      <w:proofErr w:type="spellEnd"/>
      <w:r w:rsidRPr="003E5563">
        <w:rPr>
          <w:b/>
          <w:i/>
          <w:sz w:val="24"/>
        </w:rPr>
        <w:t>(</w:t>
      </w:r>
      <w:proofErr w:type="spellStart"/>
      <w:proofErr w:type="gramEnd"/>
      <w:r w:rsidRPr="003E5563">
        <w:rPr>
          <w:b/>
          <w:i/>
          <w:sz w:val="24"/>
        </w:rPr>
        <w:t>selectCmd</w:t>
      </w:r>
      <w:proofErr w:type="spellEnd"/>
      <w:r w:rsidRPr="003E5563">
        <w:rPr>
          <w:b/>
          <w:i/>
          <w:sz w:val="24"/>
        </w:rPr>
        <w:t>)</w:t>
      </w:r>
    </w:p>
    <w:p w14:paraId="032DC546" w14:textId="77777777" w:rsidR="00463D48" w:rsidRPr="003E5563" w:rsidRDefault="00463D48" w:rsidP="00463D48">
      <w:pPr>
        <w:rPr>
          <w:b/>
          <w:i/>
          <w:sz w:val="24"/>
        </w:rPr>
      </w:pPr>
      <w:proofErr w:type="spellStart"/>
      <w:proofErr w:type="gramStart"/>
      <w:r w:rsidRPr="003E5563">
        <w:rPr>
          <w:b/>
          <w:i/>
          <w:sz w:val="24"/>
        </w:rPr>
        <w:t>allRows</w:t>
      </w:r>
      <w:proofErr w:type="spellEnd"/>
      <w:proofErr w:type="gramEnd"/>
      <w:r w:rsidRPr="003E5563">
        <w:rPr>
          <w:b/>
          <w:i/>
          <w:sz w:val="24"/>
        </w:rPr>
        <w:t xml:space="preserve"> = </w:t>
      </w:r>
      <w:proofErr w:type="spellStart"/>
      <w:r w:rsidRPr="003E5563">
        <w:rPr>
          <w:b/>
          <w:i/>
          <w:sz w:val="24"/>
        </w:rPr>
        <w:t>cur.fetchall</w:t>
      </w:r>
      <w:proofErr w:type="spellEnd"/>
      <w:r w:rsidRPr="003E5563">
        <w:rPr>
          <w:b/>
          <w:i/>
          <w:sz w:val="24"/>
        </w:rPr>
        <w:t>()</w:t>
      </w:r>
    </w:p>
    <w:p w14:paraId="0DF5C50E" w14:textId="77777777" w:rsidR="00463D48" w:rsidRPr="003E5563" w:rsidRDefault="00463D48" w:rsidP="00463D48">
      <w:pPr>
        <w:rPr>
          <w:b/>
          <w:i/>
          <w:sz w:val="24"/>
        </w:rPr>
      </w:pPr>
      <w:r w:rsidRPr="003E5563">
        <w:rPr>
          <w:b/>
          <w:i/>
          <w:sz w:val="24"/>
        </w:rPr>
        <w:lastRenderedPageBreak/>
        <w:t>#limit the number of rows output to half</w:t>
      </w:r>
    </w:p>
    <w:p w14:paraId="28956D87" w14:textId="77777777" w:rsidR="00463D48" w:rsidRPr="003E5563" w:rsidRDefault="00463D48" w:rsidP="00463D48">
      <w:pPr>
        <w:rPr>
          <w:b/>
          <w:i/>
          <w:sz w:val="24"/>
        </w:rPr>
      </w:pPr>
      <w:proofErr w:type="spellStart"/>
      <w:proofErr w:type="gramStart"/>
      <w:r w:rsidRPr="003E5563">
        <w:rPr>
          <w:b/>
          <w:i/>
          <w:sz w:val="24"/>
        </w:rPr>
        <w:t>rowCount</w:t>
      </w:r>
      <w:proofErr w:type="spellEnd"/>
      <w:proofErr w:type="gramEnd"/>
      <w:r w:rsidRPr="003E5563">
        <w:rPr>
          <w:b/>
          <w:i/>
          <w:sz w:val="24"/>
        </w:rPr>
        <w:t xml:space="preserve"> = </w:t>
      </w:r>
      <w:proofErr w:type="spellStart"/>
      <w:r w:rsidRPr="003E5563">
        <w:rPr>
          <w:b/>
          <w:i/>
          <w:sz w:val="24"/>
        </w:rPr>
        <w:t>len</w:t>
      </w:r>
      <w:proofErr w:type="spellEnd"/>
      <w:r w:rsidRPr="003E5563">
        <w:rPr>
          <w:b/>
          <w:i/>
          <w:sz w:val="24"/>
        </w:rPr>
        <w:t>(</w:t>
      </w:r>
      <w:proofErr w:type="spellStart"/>
      <w:r w:rsidRPr="003E5563">
        <w:rPr>
          <w:b/>
          <w:i/>
          <w:sz w:val="24"/>
        </w:rPr>
        <w:t>allRows</w:t>
      </w:r>
      <w:proofErr w:type="spellEnd"/>
      <w:r w:rsidRPr="003E5563">
        <w:rPr>
          <w:b/>
          <w:i/>
          <w:sz w:val="24"/>
        </w:rPr>
        <w:t>)//2 # double slash does integer division</w:t>
      </w:r>
    </w:p>
    <w:p w14:paraId="07978A72" w14:textId="77777777" w:rsidR="00463D48" w:rsidRPr="003E5563" w:rsidRDefault="00463D48" w:rsidP="00463D48">
      <w:pPr>
        <w:rPr>
          <w:b/>
          <w:i/>
          <w:sz w:val="24"/>
        </w:rPr>
      </w:pPr>
      <w:proofErr w:type="gramStart"/>
      <w:r w:rsidRPr="003E5563">
        <w:rPr>
          <w:b/>
          <w:i/>
          <w:sz w:val="24"/>
          <w:highlight w:val="yellow"/>
        </w:rPr>
        <w:t>rows</w:t>
      </w:r>
      <w:proofErr w:type="gramEnd"/>
      <w:r w:rsidRPr="003E5563">
        <w:rPr>
          <w:b/>
          <w:i/>
          <w:sz w:val="24"/>
          <w:highlight w:val="yellow"/>
        </w:rPr>
        <w:t xml:space="preserve"> = </w:t>
      </w:r>
      <w:proofErr w:type="spellStart"/>
      <w:r w:rsidRPr="003E5563">
        <w:rPr>
          <w:b/>
          <w:i/>
          <w:sz w:val="24"/>
          <w:highlight w:val="yellow"/>
        </w:rPr>
        <w:t>allRows</w:t>
      </w:r>
      <w:proofErr w:type="spellEnd"/>
      <w:r w:rsidRPr="003E5563">
        <w:rPr>
          <w:b/>
          <w:i/>
          <w:sz w:val="24"/>
          <w:highlight w:val="yellow"/>
        </w:rPr>
        <w:t>[</w:t>
      </w:r>
      <w:proofErr w:type="spellStart"/>
      <w:r w:rsidRPr="003E5563">
        <w:rPr>
          <w:b/>
          <w:i/>
          <w:sz w:val="24"/>
          <w:highlight w:val="yellow"/>
        </w:rPr>
        <w:t>rowCount</w:t>
      </w:r>
      <w:proofErr w:type="spellEnd"/>
      <w:r w:rsidRPr="003E5563">
        <w:rPr>
          <w:b/>
          <w:i/>
          <w:sz w:val="24"/>
          <w:highlight w:val="yellow"/>
        </w:rPr>
        <w:t>:] #use [</w:t>
      </w:r>
      <w:proofErr w:type="spellStart"/>
      <w:r w:rsidRPr="003E5563">
        <w:rPr>
          <w:b/>
          <w:i/>
          <w:sz w:val="24"/>
          <w:highlight w:val="yellow"/>
        </w:rPr>
        <w:t>rowCount</w:t>
      </w:r>
      <w:proofErr w:type="spellEnd"/>
      <w:r w:rsidRPr="003E5563">
        <w:rPr>
          <w:b/>
          <w:i/>
          <w:sz w:val="24"/>
          <w:highlight w:val="yellow"/>
        </w:rPr>
        <w:t>:] instead of [:</w:t>
      </w:r>
      <w:proofErr w:type="spellStart"/>
      <w:r w:rsidRPr="003E5563">
        <w:rPr>
          <w:b/>
          <w:i/>
          <w:sz w:val="24"/>
          <w:highlight w:val="yellow"/>
        </w:rPr>
        <w:t>rowCount</w:t>
      </w:r>
      <w:proofErr w:type="spellEnd"/>
      <w:r w:rsidRPr="003E5563">
        <w:rPr>
          <w:b/>
          <w:i/>
          <w:sz w:val="24"/>
          <w:highlight w:val="yellow"/>
        </w:rPr>
        <w:t>] for 2nd data set</w:t>
      </w:r>
    </w:p>
    <w:p w14:paraId="5BA6E5F1" w14:textId="77777777" w:rsidR="00463D48" w:rsidRPr="003E5563" w:rsidRDefault="00463D48" w:rsidP="00463D48">
      <w:pPr>
        <w:rPr>
          <w:b/>
          <w:i/>
          <w:sz w:val="24"/>
        </w:rPr>
      </w:pPr>
    </w:p>
    <w:p w14:paraId="2CD04709" w14:textId="77777777" w:rsidR="00463D48" w:rsidRPr="003E5563" w:rsidRDefault="00463D48" w:rsidP="00463D48">
      <w:pPr>
        <w:rPr>
          <w:b/>
          <w:i/>
          <w:sz w:val="24"/>
        </w:rPr>
      </w:pPr>
      <w:r w:rsidRPr="003E5563">
        <w:rPr>
          <w:b/>
          <w:i/>
          <w:sz w:val="24"/>
        </w:rPr>
        <w:t>#write data to output file</w:t>
      </w:r>
    </w:p>
    <w:p w14:paraId="4D42011B" w14:textId="77777777" w:rsidR="00463D48" w:rsidRPr="003E5563" w:rsidRDefault="00463D48" w:rsidP="00463D48">
      <w:pPr>
        <w:rPr>
          <w:b/>
          <w:i/>
          <w:sz w:val="24"/>
        </w:rPr>
      </w:pPr>
      <w:proofErr w:type="gramStart"/>
      <w:r w:rsidRPr="003E5563">
        <w:rPr>
          <w:b/>
          <w:i/>
          <w:sz w:val="24"/>
        </w:rPr>
        <w:t>with</w:t>
      </w:r>
      <w:proofErr w:type="gramEnd"/>
      <w:r w:rsidRPr="003E5563">
        <w:rPr>
          <w:b/>
          <w:i/>
          <w:sz w:val="24"/>
        </w:rPr>
        <w:t xml:space="preserve"> open(</w:t>
      </w:r>
      <w:proofErr w:type="spellStart"/>
      <w:r w:rsidRPr="003E5563">
        <w:rPr>
          <w:b/>
          <w:i/>
          <w:sz w:val="24"/>
        </w:rPr>
        <w:t>output_file_name,"w</w:t>
      </w:r>
      <w:proofErr w:type="spellEnd"/>
      <w:r w:rsidRPr="003E5563">
        <w:rPr>
          <w:b/>
          <w:i/>
          <w:sz w:val="24"/>
        </w:rPr>
        <w:t xml:space="preserve">+") as </w:t>
      </w:r>
      <w:proofErr w:type="spellStart"/>
      <w:r w:rsidRPr="003E5563">
        <w:rPr>
          <w:b/>
          <w:i/>
          <w:sz w:val="24"/>
        </w:rPr>
        <w:t>outf</w:t>
      </w:r>
      <w:proofErr w:type="spellEnd"/>
      <w:r w:rsidRPr="003E5563">
        <w:rPr>
          <w:b/>
          <w:i/>
          <w:sz w:val="24"/>
        </w:rPr>
        <w:t>:</w:t>
      </w:r>
    </w:p>
    <w:p w14:paraId="783144AB"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w:t>
      </w:r>
      <w:proofErr w:type="spellStart"/>
      <w:r w:rsidRPr="003E5563">
        <w:rPr>
          <w:b/>
          <w:i/>
          <w:sz w:val="24"/>
        </w:rPr>
        <w:t>Celsius,Fahrenheit,Humidity</w:t>
      </w:r>
      <w:proofErr w:type="spellEnd"/>
      <w:r w:rsidRPr="003E5563">
        <w:rPr>
          <w:b/>
          <w:i/>
          <w:sz w:val="24"/>
        </w:rPr>
        <w:t>')</w:t>
      </w:r>
    </w:p>
    <w:p w14:paraId="1524487D"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'\n')</w:t>
      </w:r>
    </w:p>
    <w:p w14:paraId="2BFD9A56" w14:textId="77777777" w:rsidR="00463D48" w:rsidRPr="003E5563" w:rsidRDefault="00463D48" w:rsidP="00463D48">
      <w:pPr>
        <w:rPr>
          <w:b/>
          <w:i/>
          <w:sz w:val="24"/>
        </w:rPr>
      </w:pPr>
      <w:r w:rsidRPr="003E5563">
        <w:rPr>
          <w:b/>
          <w:i/>
          <w:sz w:val="24"/>
        </w:rPr>
        <w:t xml:space="preserve">    </w:t>
      </w:r>
      <w:proofErr w:type="gramStart"/>
      <w:r w:rsidRPr="003E5563">
        <w:rPr>
          <w:b/>
          <w:i/>
          <w:sz w:val="24"/>
        </w:rPr>
        <w:t>for</w:t>
      </w:r>
      <w:proofErr w:type="gramEnd"/>
      <w:r w:rsidRPr="003E5563">
        <w:rPr>
          <w:b/>
          <w:i/>
          <w:sz w:val="24"/>
        </w:rPr>
        <w:t xml:space="preserve"> row in rows:</w:t>
      </w:r>
    </w:p>
    <w:p w14:paraId="3B168E30"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tempC</w:t>
      </w:r>
      <w:proofErr w:type="spellEnd"/>
      <w:proofErr w:type="gramEnd"/>
      <w:r w:rsidRPr="003E5563">
        <w:rPr>
          <w:b/>
          <w:i/>
          <w:sz w:val="24"/>
        </w:rPr>
        <w:t xml:space="preserve"> = row[0]</w:t>
      </w:r>
    </w:p>
    <w:p w14:paraId="6B59A313" w14:textId="77777777" w:rsidR="00463D48" w:rsidRPr="003E5563" w:rsidRDefault="00463D48" w:rsidP="00463D48">
      <w:pPr>
        <w:rPr>
          <w:b/>
          <w:i/>
          <w:sz w:val="24"/>
        </w:rPr>
      </w:pPr>
      <w:r w:rsidRPr="003E5563">
        <w:rPr>
          <w:b/>
          <w:i/>
          <w:sz w:val="24"/>
        </w:rPr>
        <w:t xml:space="preserve">        </w:t>
      </w:r>
      <w:proofErr w:type="gramStart"/>
      <w:r w:rsidRPr="003E5563">
        <w:rPr>
          <w:b/>
          <w:i/>
          <w:sz w:val="24"/>
        </w:rPr>
        <w:t>if</w:t>
      </w:r>
      <w:proofErr w:type="gramEnd"/>
      <w:r w:rsidRPr="003E5563">
        <w:rPr>
          <w:b/>
          <w:i/>
          <w:sz w:val="24"/>
        </w:rPr>
        <w:t xml:space="preserve"> </w:t>
      </w:r>
      <w:proofErr w:type="spellStart"/>
      <w:r w:rsidRPr="003E5563">
        <w:rPr>
          <w:b/>
          <w:i/>
          <w:sz w:val="24"/>
        </w:rPr>
        <w:t>tempC</w:t>
      </w:r>
      <w:proofErr w:type="spellEnd"/>
      <w:r w:rsidRPr="003E5563">
        <w:rPr>
          <w:b/>
          <w:i/>
          <w:sz w:val="24"/>
        </w:rPr>
        <w:t xml:space="preserve"> is None:       #handle missing temperature value</w:t>
      </w:r>
    </w:p>
    <w:p w14:paraId="68D1EF5C"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w:t>
      </w:r>
    </w:p>
    <w:p w14:paraId="58D88625" w14:textId="77777777" w:rsidR="00463D48" w:rsidRPr="003E5563" w:rsidRDefault="00463D48" w:rsidP="00463D48">
      <w:pPr>
        <w:rPr>
          <w:b/>
          <w:i/>
          <w:sz w:val="24"/>
        </w:rPr>
      </w:pPr>
      <w:r w:rsidRPr="003E5563">
        <w:rPr>
          <w:b/>
          <w:i/>
          <w:sz w:val="24"/>
        </w:rPr>
        <w:t xml:space="preserve">        </w:t>
      </w:r>
      <w:proofErr w:type="gramStart"/>
      <w:r w:rsidRPr="003E5563">
        <w:rPr>
          <w:b/>
          <w:i/>
          <w:sz w:val="24"/>
        </w:rPr>
        <w:t>else</w:t>
      </w:r>
      <w:proofErr w:type="gramEnd"/>
      <w:r w:rsidRPr="003E5563">
        <w:rPr>
          <w:b/>
          <w:i/>
          <w:sz w:val="24"/>
        </w:rPr>
        <w:t xml:space="preserve">:            </w:t>
      </w:r>
    </w:p>
    <w:p w14:paraId="059F1E99"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tempF</w:t>
      </w:r>
      <w:proofErr w:type="spellEnd"/>
      <w:proofErr w:type="gramEnd"/>
      <w:r w:rsidRPr="003E5563">
        <w:rPr>
          <w:b/>
          <w:i/>
          <w:sz w:val="24"/>
        </w:rPr>
        <w:t xml:space="preserve"> = </w:t>
      </w:r>
      <w:proofErr w:type="spellStart"/>
      <w:r w:rsidRPr="003E5563">
        <w:rPr>
          <w:b/>
          <w:i/>
          <w:sz w:val="24"/>
        </w:rPr>
        <w:t>convertCtoF</w:t>
      </w:r>
      <w:proofErr w:type="spellEnd"/>
      <w:r w:rsidRPr="003E5563">
        <w:rPr>
          <w:b/>
          <w:i/>
          <w:sz w:val="24"/>
        </w:rPr>
        <w:t>(</w:t>
      </w:r>
      <w:proofErr w:type="spellStart"/>
      <w:r w:rsidRPr="003E5563">
        <w:rPr>
          <w:b/>
          <w:i/>
          <w:sz w:val="24"/>
        </w:rPr>
        <w:t>tempC</w:t>
      </w:r>
      <w:proofErr w:type="spellEnd"/>
      <w:r w:rsidRPr="003E5563">
        <w:rPr>
          <w:b/>
          <w:i/>
          <w:sz w:val="24"/>
        </w:rPr>
        <w:t>)</w:t>
      </w:r>
    </w:p>
    <w:p w14:paraId="44658F4D"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w:t>
      </w:r>
      <w:proofErr w:type="spellStart"/>
      <w:r w:rsidRPr="003E5563">
        <w:rPr>
          <w:b/>
          <w:i/>
          <w:sz w:val="24"/>
        </w:rPr>
        <w:t>tempC</w:t>
      </w:r>
      <w:proofErr w:type="spellEnd"/>
      <w:r w:rsidRPr="003E5563">
        <w:rPr>
          <w:b/>
          <w:i/>
          <w:sz w:val="24"/>
        </w:rPr>
        <w:t>)+',')</w:t>
      </w:r>
    </w:p>
    <w:p w14:paraId="07374DE6"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w:t>
      </w:r>
      <w:proofErr w:type="spellStart"/>
      <w:r w:rsidRPr="003E5563">
        <w:rPr>
          <w:b/>
          <w:i/>
          <w:sz w:val="24"/>
        </w:rPr>
        <w:t>tempF</w:t>
      </w:r>
      <w:proofErr w:type="spellEnd"/>
      <w:r w:rsidRPr="003E5563">
        <w:rPr>
          <w:b/>
          <w:i/>
          <w:sz w:val="24"/>
        </w:rPr>
        <w:t>)+',')</w:t>
      </w:r>
    </w:p>
    <w:p w14:paraId="6FB42A9F" w14:textId="77777777" w:rsidR="00463D48" w:rsidRPr="003E5563" w:rsidRDefault="00463D48" w:rsidP="00463D48">
      <w:pPr>
        <w:rPr>
          <w:b/>
          <w:i/>
          <w:sz w:val="24"/>
        </w:rPr>
      </w:pPr>
      <w:r w:rsidRPr="003E5563">
        <w:rPr>
          <w:b/>
          <w:i/>
          <w:sz w:val="24"/>
        </w:rPr>
        <w:t xml:space="preserve">        </w:t>
      </w:r>
      <w:proofErr w:type="gramStart"/>
      <w:r w:rsidRPr="003E5563">
        <w:rPr>
          <w:b/>
          <w:i/>
          <w:sz w:val="24"/>
        </w:rPr>
        <w:t>humidity</w:t>
      </w:r>
      <w:proofErr w:type="gramEnd"/>
      <w:r w:rsidRPr="003E5563">
        <w:rPr>
          <w:b/>
          <w:i/>
          <w:sz w:val="24"/>
        </w:rPr>
        <w:t xml:space="preserve"> = row[1]</w:t>
      </w:r>
    </w:p>
    <w:p w14:paraId="6DD40D32" w14:textId="77777777" w:rsidR="00463D48" w:rsidRPr="003E5563" w:rsidRDefault="00463D48" w:rsidP="00463D48">
      <w:pPr>
        <w:rPr>
          <w:b/>
          <w:i/>
          <w:sz w:val="24"/>
        </w:rPr>
      </w:pPr>
      <w:r w:rsidRPr="003E5563">
        <w:rPr>
          <w:b/>
          <w:i/>
          <w:sz w:val="24"/>
        </w:rPr>
        <w:t xml:space="preserve">        </w:t>
      </w:r>
      <w:proofErr w:type="gramStart"/>
      <w:r w:rsidRPr="003E5563">
        <w:rPr>
          <w:b/>
          <w:i/>
          <w:sz w:val="24"/>
        </w:rPr>
        <w:t>if</w:t>
      </w:r>
      <w:proofErr w:type="gramEnd"/>
      <w:r w:rsidRPr="003E5563">
        <w:rPr>
          <w:b/>
          <w:i/>
          <w:sz w:val="24"/>
        </w:rPr>
        <w:t xml:space="preserve"> humidity is None:   #handle missing humidity value</w:t>
      </w:r>
    </w:p>
    <w:p w14:paraId="7B0B25AE" w14:textId="77777777"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gramEnd"/>
      <w:r w:rsidRPr="003E5563">
        <w:rPr>
          <w:b/>
          <w:i/>
          <w:sz w:val="24"/>
        </w:rPr>
        <w:t>'\n')</w:t>
      </w:r>
    </w:p>
    <w:p w14:paraId="75B1816A" w14:textId="77777777" w:rsidR="00463D48" w:rsidRPr="003E5563" w:rsidRDefault="00463D48" w:rsidP="00463D48">
      <w:pPr>
        <w:rPr>
          <w:b/>
          <w:i/>
          <w:sz w:val="24"/>
        </w:rPr>
      </w:pPr>
      <w:r w:rsidRPr="003E5563">
        <w:rPr>
          <w:b/>
          <w:i/>
          <w:sz w:val="24"/>
        </w:rPr>
        <w:t xml:space="preserve">        </w:t>
      </w:r>
      <w:proofErr w:type="gramStart"/>
      <w:r w:rsidRPr="003E5563">
        <w:rPr>
          <w:b/>
          <w:i/>
          <w:sz w:val="24"/>
        </w:rPr>
        <w:t>else</w:t>
      </w:r>
      <w:proofErr w:type="gramEnd"/>
      <w:r w:rsidRPr="003E5563">
        <w:rPr>
          <w:b/>
          <w:i/>
          <w:sz w:val="24"/>
        </w:rPr>
        <w:t>:</w:t>
      </w:r>
    </w:p>
    <w:p w14:paraId="16D6515E" w14:textId="35BEAD6E" w:rsidR="00463D48" w:rsidRPr="003E5563" w:rsidRDefault="00463D48" w:rsidP="00463D48">
      <w:pPr>
        <w:rPr>
          <w:b/>
          <w:i/>
          <w:sz w:val="24"/>
        </w:rPr>
      </w:pPr>
      <w:r w:rsidRPr="003E5563">
        <w:rPr>
          <w:b/>
          <w:i/>
          <w:sz w:val="24"/>
        </w:rPr>
        <w:t xml:space="preserve">            </w:t>
      </w:r>
      <w:proofErr w:type="spellStart"/>
      <w:proofErr w:type="gramStart"/>
      <w:r w:rsidRPr="003E5563">
        <w:rPr>
          <w:b/>
          <w:i/>
          <w:sz w:val="24"/>
        </w:rPr>
        <w:t>outf.write</w:t>
      </w:r>
      <w:proofErr w:type="spellEnd"/>
      <w:r w:rsidRPr="003E5563">
        <w:rPr>
          <w:b/>
          <w:i/>
          <w:sz w:val="24"/>
        </w:rPr>
        <w:t>(</w:t>
      </w:r>
      <w:proofErr w:type="spellStart"/>
      <w:proofErr w:type="gramEnd"/>
      <w:r w:rsidRPr="003E5563">
        <w:rPr>
          <w:b/>
          <w:i/>
          <w:sz w:val="24"/>
        </w:rPr>
        <w:t>str</w:t>
      </w:r>
      <w:proofErr w:type="spellEnd"/>
      <w:r w:rsidRPr="003E5563">
        <w:rPr>
          <w:b/>
          <w:i/>
          <w:sz w:val="24"/>
        </w:rPr>
        <w:t>(humidity)+'\n') #print data to file separated by commas</w:t>
      </w:r>
    </w:p>
    <w:p w14:paraId="4B708E7C" w14:textId="401EC989" w:rsidR="00BE5504" w:rsidRDefault="00BE5504" w:rsidP="00BE5504">
      <w:pPr>
        <w:pStyle w:val="Heading1"/>
      </w:pPr>
      <w:bookmarkStart w:id="0" w:name="_GoBack"/>
      <w:bookmarkEnd w:id="0"/>
      <w:r>
        <w:t xml:space="preserve">Deliverables </w:t>
      </w:r>
      <w:r w:rsidR="006F1A84">
        <w:t>Module 5</w:t>
      </w:r>
    </w:p>
    <w:p w14:paraId="3816FF7E" w14:textId="738E6D6E" w:rsidR="00BE5504" w:rsidRPr="003E5563" w:rsidRDefault="00BE5504" w:rsidP="00BE5504">
      <w:pPr>
        <w:pStyle w:val="ListParagraph"/>
        <w:numPr>
          <w:ilvl w:val="0"/>
          <w:numId w:val="25"/>
        </w:numPr>
        <w:rPr>
          <w:sz w:val="24"/>
        </w:rPr>
      </w:pPr>
      <w:r w:rsidRPr="003E5563">
        <w:rPr>
          <w:sz w:val="24"/>
        </w:rPr>
        <w:t xml:space="preserve">Complete the Course Project </w:t>
      </w:r>
      <w:r w:rsidR="006F1A84" w:rsidRPr="003E5563">
        <w:rPr>
          <w:sz w:val="24"/>
        </w:rPr>
        <w:t>Presentation Deliverable</w:t>
      </w:r>
    </w:p>
    <w:p w14:paraId="738C8EC2" w14:textId="429A6378" w:rsidR="002D2C1A" w:rsidRPr="003E5563" w:rsidRDefault="002D2C1A" w:rsidP="00BE5504">
      <w:pPr>
        <w:pStyle w:val="ListParagraph"/>
        <w:numPr>
          <w:ilvl w:val="0"/>
          <w:numId w:val="25"/>
        </w:numPr>
        <w:rPr>
          <w:sz w:val="24"/>
        </w:rPr>
      </w:pPr>
      <w:r w:rsidRPr="003E5563">
        <w:rPr>
          <w:sz w:val="24"/>
        </w:rPr>
        <w:t>Include a screenshot of your Python code with your name and date in the comments</w:t>
      </w:r>
    </w:p>
    <w:p w14:paraId="65545372" w14:textId="70EDC09B" w:rsidR="00BE5504" w:rsidRPr="003E5563" w:rsidRDefault="002D2C1A" w:rsidP="00BE5504">
      <w:pPr>
        <w:pStyle w:val="ListParagraph"/>
        <w:numPr>
          <w:ilvl w:val="0"/>
          <w:numId w:val="25"/>
        </w:numPr>
        <w:rPr>
          <w:sz w:val="24"/>
        </w:rPr>
      </w:pPr>
      <w:r w:rsidRPr="003E5563">
        <w:rPr>
          <w:sz w:val="24"/>
        </w:rPr>
        <w:t xml:space="preserve">Include </w:t>
      </w:r>
      <w:r w:rsidR="00837C79" w:rsidRPr="003E5563">
        <w:rPr>
          <w:sz w:val="24"/>
        </w:rPr>
        <w:t>screenshots</w:t>
      </w:r>
      <w:r w:rsidRPr="003E5563">
        <w:rPr>
          <w:sz w:val="24"/>
        </w:rPr>
        <w:t xml:space="preserve"> of your </w:t>
      </w:r>
      <w:r w:rsidR="00760425" w:rsidRPr="003E5563">
        <w:rPr>
          <w:sz w:val="24"/>
        </w:rPr>
        <w:t xml:space="preserve">Excel spreadsheet </w:t>
      </w:r>
      <w:r w:rsidR="00837C79" w:rsidRPr="003E5563">
        <w:rPr>
          <w:sz w:val="24"/>
        </w:rPr>
        <w:t>showing</w:t>
      </w:r>
      <w:r w:rsidR="00760425" w:rsidRPr="003E5563">
        <w:rPr>
          <w:sz w:val="24"/>
        </w:rPr>
        <w:t xml:space="preserve"> the </w:t>
      </w:r>
      <w:r w:rsidR="00837C79" w:rsidRPr="003E5563">
        <w:rPr>
          <w:sz w:val="24"/>
        </w:rPr>
        <w:t>data and the chart</w:t>
      </w:r>
    </w:p>
    <w:p w14:paraId="294FFFE7" w14:textId="31160E13" w:rsidR="000E789B" w:rsidRDefault="000E789B" w:rsidP="000E789B"/>
    <w:sectPr w:rsidR="000E789B"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4" w15:restartNumberingAfterBreak="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47806"/>
    <w:multiLevelType w:val="hybridMultilevel"/>
    <w:tmpl w:val="AB6AB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7239F"/>
    <w:multiLevelType w:val="hybridMultilevel"/>
    <w:tmpl w:val="7382A6BE"/>
    <w:lvl w:ilvl="0" w:tplc="B35C858A">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D0C38EB"/>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C5A47"/>
    <w:multiLevelType w:val="hybridMultilevel"/>
    <w:tmpl w:val="1806F2E0"/>
    <w:lvl w:ilvl="0" w:tplc="8C9E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5862F1"/>
    <w:multiLevelType w:val="hybridMultilevel"/>
    <w:tmpl w:val="7740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91268"/>
    <w:multiLevelType w:val="hybridMultilevel"/>
    <w:tmpl w:val="A224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FF7F23"/>
    <w:multiLevelType w:val="hybridMultilevel"/>
    <w:tmpl w:val="18D05804"/>
    <w:lvl w:ilvl="0" w:tplc="04090011">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77861"/>
    <w:multiLevelType w:val="hybridMultilevel"/>
    <w:tmpl w:val="5134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2284F"/>
    <w:multiLevelType w:val="hybridMultilevel"/>
    <w:tmpl w:val="38C43E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7049C"/>
    <w:multiLevelType w:val="hybridMultilevel"/>
    <w:tmpl w:val="08B0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D0951"/>
    <w:multiLevelType w:val="hybridMultilevel"/>
    <w:tmpl w:val="4450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54B47"/>
    <w:multiLevelType w:val="hybridMultilevel"/>
    <w:tmpl w:val="39E4442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36994823"/>
    <w:multiLevelType w:val="hybridMultilevel"/>
    <w:tmpl w:val="BA88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A87D19"/>
    <w:multiLevelType w:val="hybridMultilevel"/>
    <w:tmpl w:val="052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F469D2"/>
    <w:multiLevelType w:val="hybridMultilevel"/>
    <w:tmpl w:val="D854C9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DB2CB3"/>
    <w:multiLevelType w:val="hybridMultilevel"/>
    <w:tmpl w:val="679E7EC6"/>
    <w:lvl w:ilvl="0" w:tplc="25C44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985472"/>
    <w:multiLevelType w:val="hybridMultilevel"/>
    <w:tmpl w:val="E27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EF30E7A"/>
    <w:multiLevelType w:val="hybridMultilevel"/>
    <w:tmpl w:val="9108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C2B4A"/>
    <w:multiLevelType w:val="hybridMultilevel"/>
    <w:tmpl w:val="A898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B4B47"/>
    <w:multiLevelType w:val="hybridMultilevel"/>
    <w:tmpl w:val="D2A4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06732"/>
    <w:multiLevelType w:val="hybridMultilevel"/>
    <w:tmpl w:val="52A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757C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217BE"/>
    <w:multiLevelType w:val="hybridMultilevel"/>
    <w:tmpl w:val="3156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5185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44D1E"/>
    <w:multiLevelType w:val="hybridMultilevel"/>
    <w:tmpl w:val="B59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00B14"/>
    <w:multiLevelType w:val="hybridMultilevel"/>
    <w:tmpl w:val="65A2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F38A8"/>
    <w:multiLevelType w:val="hybridMultilevel"/>
    <w:tmpl w:val="B662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CC3469"/>
    <w:multiLevelType w:val="hybridMultilevel"/>
    <w:tmpl w:val="B2DA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4"/>
  </w:num>
  <w:num w:numId="3">
    <w:abstractNumId w:val="26"/>
  </w:num>
  <w:num w:numId="4">
    <w:abstractNumId w:val="4"/>
  </w:num>
  <w:num w:numId="5">
    <w:abstractNumId w:val="35"/>
  </w:num>
  <w:num w:numId="6">
    <w:abstractNumId w:val="38"/>
  </w:num>
  <w:num w:numId="7">
    <w:abstractNumId w:val="15"/>
  </w:num>
  <w:num w:numId="8">
    <w:abstractNumId w:val="31"/>
  </w:num>
  <w:num w:numId="9">
    <w:abstractNumId w:val="37"/>
  </w:num>
  <w:num w:numId="10">
    <w:abstractNumId w:val="36"/>
  </w:num>
  <w:num w:numId="11">
    <w:abstractNumId w:val="5"/>
  </w:num>
  <w:num w:numId="12">
    <w:abstractNumId w:val="41"/>
  </w:num>
  <w:num w:numId="13">
    <w:abstractNumId w:val="25"/>
  </w:num>
  <w:num w:numId="14">
    <w:abstractNumId w:val="30"/>
  </w:num>
  <w:num w:numId="15">
    <w:abstractNumId w:val="32"/>
  </w:num>
  <w:num w:numId="16">
    <w:abstractNumId w:val="0"/>
  </w:num>
  <w:num w:numId="17">
    <w:abstractNumId w:val="1"/>
  </w:num>
  <w:num w:numId="18">
    <w:abstractNumId w:val="2"/>
  </w:num>
  <w:num w:numId="19">
    <w:abstractNumId w:val="3"/>
  </w:num>
  <w:num w:numId="20">
    <w:abstractNumId w:val="7"/>
  </w:num>
  <w:num w:numId="21">
    <w:abstractNumId w:val="9"/>
  </w:num>
  <w:num w:numId="22">
    <w:abstractNumId w:val="39"/>
  </w:num>
  <w:num w:numId="23">
    <w:abstractNumId w:val="8"/>
  </w:num>
  <w:num w:numId="24">
    <w:abstractNumId w:val="6"/>
  </w:num>
  <w:num w:numId="25">
    <w:abstractNumId w:val="28"/>
  </w:num>
  <w:num w:numId="26">
    <w:abstractNumId w:val="13"/>
  </w:num>
  <w:num w:numId="27">
    <w:abstractNumId w:val="12"/>
  </w:num>
  <w:num w:numId="28">
    <w:abstractNumId w:val="21"/>
  </w:num>
  <w:num w:numId="29">
    <w:abstractNumId w:val="11"/>
  </w:num>
  <w:num w:numId="30">
    <w:abstractNumId w:val="24"/>
  </w:num>
  <w:num w:numId="31">
    <w:abstractNumId w:val="17"/>
  </w:num>
  <w:num w:numId="32">
    <w:abstractNumId w:val="22"/>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19"/>
  </w:num>
  <w:num w:numId="36">
    <w:abstractNumId w:val="14"/>
  </w:num>
  <w:num w:numId="37">
    <w:abstractNumId w:val="16"/>
  </w:num>
  <w:num w:numId="38">
    <w:abstractNumId w:val="29"/>
  </w:num>
  <w:num w:numId="39">
    <w:abstractNumId w:val="18"/>
  </w:num>
  <w:num w:numId="40">
    <w:abstractNumId w:val="33"/>
  </w:num>
  <w:num w:numId="41">
    <w:abstractNumId w:val="40"/>
  </w:num>
  <w:num w:numId="42">
    <w:abstractNumId w:val="27"/>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BF"/>
    <w:rsid w:val="0000073E"/>
    <w:rsid w:val="00001B45"/>
    <w:rsid w:val="0000767B"/>
    <w:rsid w:val="00010EA2"/>
    <w:rsid w:val="00021918"/>
    <w:rsid w:val="00022EB9"/>
    <w:rsid w:val="0003097F"/>
    <w:rsid w:val="000334EF"/>
    <w:rsid w:val="000349E9"/>
    <w:rsid w:val="00034BDA"/>
    <w:rsid w:val="00041FF3"/>
    <w:rsid w:val="0004270E"/>
    <w:rsid w:val="00046E61"/>
    <w:rsid w:val="000508C5"/>
    <w:rsid w:val="00050DFD"/>
    <w:rsid w:val="000516E6"/>
    <w:rsid w:val="0005240B"/>
    <w:rsid w:val="00053512"/>
    <w:rsid w:val="00081D56"/>
    <w:rsid w:val="00083504"/>
    <w:rsid w:val="00083AD2"/>
    <w:rsid w:val="00087299"/>
    <w:rsid w:val="00087CF9"/>
    <w:rsid w:val="00091ED5"/>
    <w:rsid w:val="00092E14"/>
    <w:rsid w:val="000974EB"/>
    <w:rsid w:val="000C161E"/>
    <w:rsid w:val="000D550A"/>
    <w:rsid w:val="000D6798"/>
    <w:rsid w:val="000E4CB9"/>
    <w:rsid w:val="000E789B"/>
    <w:rsid w:val="000F1DDC"/>
    <w:rsid w:val="000F3E83"/>
    <w:rsid w:val="00100CBC"/>
    <w:rsid w:val="001034C3"/>
    <w:rsid w:val="001070F8"/>
    <w:rsid w:val="00110967"/>
    <w:rsid w:val="001168D3"/>
    <w:rsid w:val="0012298A"/>
    <w:rsid w:val="00126EB2"/>
    <w:rsid w:val="00142640"/>
    <w:rsid w:val="00157BE7"/>
    <w:rsid w:val="00160E3A"/>
    <w:rsid w:val="001622F6"/>
    <w:rsid w:val="0019615A"/>
    <w:rsid w:val="001A76C3"/>
    <w:rsid w:val="001B5A66"/>
    <w:rsid w:val="001B6C65"/>
    <w:rsid w:val="001C5BE5"/>
    <w:rsid w:val="001D38D3"/>
    <w:rsid w:val="001F5CE7"/>
    <w:rsid w:val="0020109C"/>
    <w:rsid w:val="00203DE6"/>
    <w:rsid w:val="0020455D"/>
    <w:rsid w:val="0021031E"/>
    <w:rsid w:val="002105D0"/>
    <w:rsid w:val="00212D1F"/>
    <w:rsid w:val="00216386"/>
    <w:rsid w:val="00222482"/>
    <w:rsid w:val="00223EB6"/>
    <w:rsid w:val="00226384"/>
    <w:rsid w:val="00232CCE"/>
    <w:rsid w:val="00237D18"/>
    <w:rsid w:val="00241247"/>
    <w:rsid w:val="00242F8E"/>
    <w:rsid w:val="0025189B"/>
    <w:rsid w:val="00274F88"/>
    <w:rsid w:val="00281767"/>
    <w:rsid w:val="00292EF1"/>
    <w:rsid w:val="00294856"/>
    <w:rsid w:val="002A05D4"/>
    <w:rsid w:val="002A1E09"/>
    <w:rsid w:val="002A5189"/>
    <w:rsid w:val="002B03C4"/>
    <w:rsid w:val="002B102A"/>
    <w:rsid w:val="002B1B03"/>
    <w:rsid w:val="002B4082"/>
    <w:rsid w:val="002B57E3"/>
    <w:rsid w:val="002B7678"/>
    <w:rsid w:val="002C051C"/>
    <w:rsid w:val="002C4E92"/>
    <w:rsid w:val="002C6543"/>
    <w:rsid w:val="002D11F5"/>
    <w:rsid w:val="002D2C1A"/>
    <w:rsid w:val="002D3038"/>
    <w:rsid w:val="002D3871"/>
    <w:rsid w:val="002D5C92"/>
    <w:rsid w:val="002E0412"/>
    <w:rsid w:val="002E4535"/>
    <w:rsid w:val="002F4479"/>
    <w:rsid w:val="003006D9"/>
    <w:rsid w:val="00303A05"/>
    <w:rsid w:val="00305165"/>
    <w:rsid w:val="0030683E"/>
    <w:rsid w:val="00332434"/>
    <w:rsid w:val="00335B74"/>
    <w:rsid w:val="0034796B"/>
    <w:rsid w:val="00347EFE"/>
    <w:rsid w:val="00351751"/>
    <w:rsid w:val="00353D86"/>
    <w:rsid w:val="00362EF6"/>
    <w:rsid w:val="00384970"/>
    <w:rsid w:val="00384EC8"/>
    <w:rsid w:val="003919E7"/>
    <w:rsid w:val="00392CF1"/>
    <w:rsid w:val="003A3BD2"/>
    <w:rsid w:val="003A6AD9"/>
    <w:rsid w:val="003B017C"/>
    <w:rsid w:val="003B045B"/>
    <w:rsid w:val="003B2522"/>
    <w:rsid w:val="003B2D95"/>
    <w:rsid w:val="003B7453"/>
    <w:rsid w:val="003D0A96"/>
    <w:rsid w:val="003D18FA"/>
    <w:rsid w:val="003D560C"/>
    <w:rsid w:val="003D62D2"/>
    <w:rsid w:val="003D6CE6"/>
    <w:rsid w:val="003D78AC"/>
    <w:rsid w:val="003E03FD"/>
    <w:rsid w:val="003E5563"/>
    <w:rsid w:val="003F1705"/>
    <w:rsid w:val="003F2C34"/>
    <w:rsid w:val="00433630"/>
    <w:rsid w:val="00433AC7"/>
    <w:rsid w:val="00437219"/>
    <w:rsid w:val="00437BEC"/>
    <w:rsid w:val="00440617"/>
    <w:rsid w:val="00463D48"/>
    <w:rsid w:val="00465C1C"/>
    <w:rsid w:val="00472AC5"/>
    <w:rsid w:val="00474B12"/>
    <w:rsid w:val="00480A38"/>
    <w:rsid w:val="004830A9"/>
    <w:rsid w:val="00487C34"/>
    <w:rsid w:val="00493B98"/>
    <w:rsid w:val="004A0785"/>
    <w:rsid w:val="004A1C9D"/>
    <w:rsid w:val="004A61FE"/>
    <w:rsid w:val="004B4B0F"/>
    <w:rsid w:val="004C60BE"/>
    <w:rsid w:val="004C6415"/>
    <w:rsid w:val="004C7A35"/>
    <w:rsid w:val="004D3069"/>
    <w:rsid w:val="004D3F6B"/>
    <w:rsid w:val="004E1E57"/>
    <w:rsid w:val="004E32C8"/>
    <w:rsid w:val="004F01ED"/>
    <w:rsid w:val="004F498B"/>
    <w:rsid w:val="00506087"/>
    <w:rsid w:val="00507C2C"/>
    <w:rsid w:val="00516C57"/>
    <w:rsid w:val="005269F6"/>
    <w:rsid w:val="00533566"/>
    <w:rsid w:val="005365C6"/>
    <w:rsid w:val="00537EF6"/>
    <w:rsid w:val="00545162"/>
    <w:rsid w:val="00550ECD"/>
    <w:rsid w:val="00555A15"/>
    <w:rsid w:val="005632A3"/>
    <w:rsid w:val="00565CE7"/>
    <w:rsid w:val="00576028"/>
    <w:rsid w:val="00581285"/>
    <w:rsid w:val="005819F9"/>
    <w:rsid w:val="005851FD"/>
    <w:rsid w:val="00593038"/>
    <w:rsid w:val="00595F41"/>
    <w:rsid w:val="00596870"/>
    <w:rsid w:val="005A1D28"/>
    <w:rsid w:val="005A5BA4"/>
    <w:rsid w:val="005B2561"/>
    <w:rsid w:val="005B34F3"/>
    <w:rsid w:val="005B60EE"/>
    <w:rsid w:val="005D2577"/>
    <w:rsid w:val="005D600C"/>
    <w:rsid w:val="005D7682"/>
    <w:rsid w:val="005E1B94"/>
    <w:rsid w:val="005E59D7"/>
    <w:rsid w:val="005E6201"/>
    <w:rsid w:val="005F16C5"/>
    <w:rsid w:val="005F2287"/>
    <w:rsid w:val="005F7212"/>
    <w:rsid w:val="00600105"/>
    <w:rsid w:val="006029AF"/>
    <w:rsid w:val="00604BE5"/>
    <w:rsid w:val="00620CB9"/>
    <w:rsid w:val="00623A72"/>
    <w:rsid w:val="00626C95"/>
    <w:rsid w:val="00627574"/>
    <w:rsid w:val="00643228"/>
    <w:rsid w:val="006438C4"/>
    <w:rsid w:val="00651DCD"/>
    <w:rsid w:val="00652347"/>
    <w:rsid w:val="006626A6"/>
    <w:rsid w:val="00667BD3"/>
    <w:rsid w:val="006736ED"/>
    <w:rsid w:val="006745B6"/>
    <w:rsid w:val="006779A9"/>
    <w:rsid w:val="00677E25"/>
    <w:rsid w:val="0068392A"/>
    <w:rsid w:val="0069342A"/>
    <w:rsid w:val="00697D93"/>
    <w:rsid w:val="006A0AD9"/>
    <w:rsid w:val="006B170D"/>
    <w:rsid w:val="006B5BD3"/>
    <w:rsid w:val="006B7703"/>
    <w:rsid w:val="006C766D"/>
    <w:rsid w:val="006D347A"/>
    <w:rsid w:val="006D78A2"/>
    <w:rsid w:val="006E266A"/>
    <w:rsid w:val="006E395E"/>
    <w:rsid w:val="006F1A84"/>
    <w:rsid w:val="006F1D66"/>
    <w:rsid w:val="006F27BD"/>
    <w:rsid w:val="006F506A"/>
    <w:rsid w:val="00704258"/>
    <w:rsid w:val="00704E60"/>
    <w:rsid w:val="00706161"/>
    <w:rsid w:val="00706625"/>
    <w:rsid w:val="00712414"/>
    <w:rsid w:val="00712919"/>
    <w:rsid w:val="007206D5"/>
    <w:rsid w:val="0072503D"/>
    <w:rsid w:val="00730762"/>
    <w:rsid w:val="00743630"/>
    <w:rsid w:val="0074607E"/>
    <w:rsid w:val="00752D3D"/>
    <w:rsid w:val="00760425"/>
    <w:rsid w:val="0076564D"/>
    <w:rsid w:val="00766975"/>
    <w:rsid w:val="0076736F"/>
    <w:rsid w:val="00771DE7"/>
    <w:rsid w:val="00772315"/>
    <w:rsid w:val="00772C52"/>
    <w:rsid w:val="0077407D"/>
    <w:rsid w:val="00777939"/>
    <w:rsid w:val="00781534"/>
    <w:rsid w:val="00783A2F"/>
    <w:rsid w:val="00785183"/>
    <w:rsid w:val="00785242"/>
    <w:rsid w:val="007902E7"/>
    <w:rsid w:val="007A0258"/>
    <w:rsid w:val="007A270C"/>
    <w:rsid w:val="007A34AB"/>
    <w:rsid w:val="007A3A5D"/>
    <w:rsid w:val="007B7AC4"/>
    <w:rsid w:val="007C0415"/>
    <w:rsid w:val="007D0356"/>
    <w:rsid w:val="007D3585"/>
    <w:rsid w:val="007E4460"/>
    <w:rsid w:val="007F4C22"/>
    <w:rsid w:val="00802B4F"/>
    <w:rsid w:val="00803A33"/>
    <w:rsid w:val="0082409F"/>
    <w:rsid w:val="008304F7"/>
    <w:rsid w:val="008336EE"/>
    <w:rsid w:val="00836616"/>
    <w:rsid w:val="00837C79"/>
    <w:rsid w:val="008470EF"/>
    <w:rsid w:val="00850783"/>
    <w:rsid w:val="0085109D"/>
    <w:rsid w:val="00854A96"/>
    <w:rsid w:val="008704C9"/>
    <w:rsid w:val="00870E0F"/>
    <w:rsid w:val="00881D2C"/>
    <w:rsid w:val="008852DA"/>
    <w:rsid w:val="00887DE7"/>
    <w:rsid w:val="00895409"/>
    <w:rsid w:val="008A2A0E"/>
    <w:rsid w:val="008A70E4"/>
    <w:rsid w:val="008B0EE6"/>
    <w:rsid w:val="008B5C2D"/>
    <w:rsid w:val="008B70EA"/>
    <w:rsid w:val="008D005B"/>
    <w:rsid w:val="008D71F9"/>
    <w:rsid w:val="008F6A82"/>
    <w:rsid w:val="009036EC"/>
    <w:rsid w:val="00907DF0"/>
    <w:rsid w:val="009136D8"/>
    <w:rsid w:val="009166EF"/>
    <w:rsid w:val="00920FBB"/>
    <w:rsid w:val="00922E3A"/>
    <w:rsid w:val="00923DF4"/>
    <w:rsid w:val="00924D12"/>
    <w:rsid w:val="009263DC"/>
    <w:rsid w:val="00930D53"/>
    <w:rsid w:val="00932849"/>
    <w:rsid w:val="00932C2C"/>
    <w:rsid w:val="00933B63"/>
    <w:rsid w:val="00937F1D"/>
    <w:rsid w:val="009453C3"/>
    <w:rsid w:val="0095038A"/>
    <w:rsid w:val="00952CC3"/>
    <w:rsid w:val="00981D91"/>
    <w:rsid w:val="00983F9C"/>
    <w:rsid w:val="00992462"/>
    <w:rsid w:val="0099748C"/>
    <w:rsid w:val="009A0E57"/>
    <w:rsid w:val="009A63CA"/>
    <w:rsid w:val="009C0C0F"/>
    <w:rsid w:val="009C15BF"/>
    <w:rsid w:val="009C2383"/>
    <w:rsid w:val="009C3C2B"/>
    <w:rsid w:val="009D449D"/>
    <w:rsid w:val="009E616A"/>
    <w:rsid w:val="009E7950"/>
    <w:rsid w:val="009F4E65"/>
    <w:rsid w:val="009F58DC"/>
    <w:rsid w:val="00A03CA6"/>
    <w:rsid w:val="00A03E77"/>
    <w:rsid w:val="00A06639"/>
    <w:rsid w:val="00A1503F"/>
    <w:rsid w:val="00A164A4"/>
    <w:rsid w:val="00A231C6"/>
    <w:rsid w:val="00A2606E"/>
    <w:rsid w:val="00A262C1"/>
    <w:rsid w:val="00A26542"/>
    <w:rsid w:val="00A31F7E"/>
    <w:rsid w:val="00A46767"/>
    <w:rsid w:val="00A51D94"/>
    <w:rsid w:val="00A52132"/>
    <w:rsid w:val="00A6119D"/>
    <w:rsid w:val="00A62C39"/>
    <w:rsid w:val="00A63245"/>
    <w:rsid w:val="00A86CE1"/>
    <w:rsid w:val="00A86D33"/>
    <w:rsid w:val="00A86FE4"/>
    <w:rsid w:val="00A907FA"/>
    <w:rsid w:val="00A95299"/>
    <w:rsid w:val="00AB1BF9"/>
    <w:rsid w:val="00AB36C5"/>
    <w:rsid w:val="00AC03DB"/>
    <w:rsid w:val="00AC1627"/>
    <w:rsid w:val="00AD1BD7"/>
    <w:rsid w:val="00AD677F"/>
    <w:rsid w:val="00AE0007"/>
    <w:rsid w:val="00AE37DF"/>
    <w:rsid w:val="00AE516D"/>
    <w:rsid w:val="00AF2596"/>
    <w:rsid w:val="00AF55BA"/>
    <w:rsid w:val="00AF6D28"/>
    <w:rsid w:val="00B02503"/>
    <w:rsid w:val="00B1779C"/>
    <w:rsid w:val="00B205FC"/>
    <w:rsid w:val="00B232ED"/>
    <w:rsid w:val="00B32869"/>
    <w:rsid w:val="00B35CE9"/>
    <w:rsid w:val="00B364F5"/>
    <w:rsid w:val="00B41BA1"/>
    <w:rsid w:val="00B44C20"/>
    <w:rsid w:val="00B51868"/>
    <w:rsid w:val="00B74311"/>
    <w:rsid w:val="00B82374"/>
    <w:rsid w:val="00B83E56"/>
    <w:rsid w:val="00B85DC6"/>
    <w:rsid w:val="00B90EC0"/>
    <w:rsid w:val="00B94127"/>
    <w:rsid w:val="00BB0F93"/>
    <w:rsid w:val="00BB356B"/>
    <w:rsid w:val="00BB6B08"/>
    <w:rsid w:val="00BC3980"/>
    <w:rsid w:val="00BE172A"/>
    <w:rsid w:val="00BE5504"/>
    <w:rsid w:val="00BF49F6"/>
    <w:rsid w:val="00BF4E80"/>
    <w:rsid w:val="00C04184"/>
    <w:rsid w:val="00C130F7"/>
    <w:rsid w:val="00C137DC"/>
    <w:rsid w:val="00C17177"/>
    <w:rsid w:val="00C201D6"/>
    <w:rsid w:val="00C2351C"/>
    <w:rsid w:val="00C238E3"/>
    <w:rsid w:val="00C27612"/>
    <w:rsid w:val="00C520D4"/>
    <w:rsid w:val="00C62EBF"/>
    <w:rsid w:val="00C678AB"/>
    <w:rsid w:val="00C74603"/>
    <w:rsid w:val="00C74634"/>
    <w:rsid w:val="00C77E4D"/>
    <w:rsid w:val="00C8459C"/>
    <w:rsid w:val="00C84F36"/>
    <w:rsid w:val="00C9233A"/>
    <w:rsid w:val="00C955BA"/>
    <w:rsid w:val="00C96C9F"/>
    <w:rsid w:val="00C97912"/>
    <w:rsid w:val="00CA3C7D"/>
    <w:rsid w:val="00CA4D15"/>
    <w:rsid w:val="00CB2A81"/>
    <w:rsid w:val="00CC374E"/>
    <w:rsid w:val="00CC5C7E"/>
    <w:rsid w:val="00CD034E"/>
    <w:rsid w:val="00CD0E65"/>
    <w:rsid w:val="00CD7B14"/>
    <w:rsid w:val="00CE0064"/>
    <w:rsid w:val="00CE2A59"/>
    <w:rsid w:val="00CE7747"/>
    <w:rsid w:val="00D04944"/>
    <w:rsid w:val="00D236DE"/>
    <w:rsid w:val="00D40F4C"/>
    <w:rsid w:val="00D55192"/>
    <w:rsid w:val="00D57A9B"/>
    <w:rsid w:val="00D60115"/>
    <w:rsid w:val="00D60867"/>
    <w:rsid w:val="00D638EE"/>
    <w:rsid w:val="00D64182"/>
    <w:rsid w:val="00D6581F"/>
    <w:rsid w:val="00D711F9"/>
    <w:rsid w:val="00D90783"/>
    <w:rsid w:val="00DA0056"/>
    <w:rsid w:val="00DA29EF"/>
    <w:rsid w:val="00DB1AC2"/>
    <w:rsid w:val="00DB1E94"/>
    <w:rsid w:val="00DB26DE"/>
    <w:rsid w:val="00DC0627"/>
    <w:rsid w:val="00DE156D"/>
    <w:rsid w:val="00DF4D19"/>
    <w:rsid w:val="00DF7FC7"/>
    <w:rsid w:val="00E04961"/>
    <w:rsid w:val="00E05177"/>
    <w:rsid w:val="00E14566"/>
    <w:rsid w:val="00E169F8"/>
    <w:rsid w:val="00E272A0"/>
    <w:rsid w:val="00E303D3"/>
    <w:rsid w:val="00E317B0"/>
    <w:rsid w:val="00E41233"/>
    <w:rsid w:val="00E43094"/>
    <w:rsid w:val="00E516AB"/>
    <w:rsid w:val="00E66022"/>
    <w:rsid w:val="00E72054"/>
    <w:rsid w:val="00E83EFC"/>
    <w:rsid w:val="00E84A06"/>
    <w:rsid w:val="00E9154C"/>
    <w:rsid w:val="00E92D2A"/>
    <w:rsid w:val="00EA1270"/>
    <w:rsid w:val="00EA734F"/>
    <w:rsid w:val="00EA7B52"/>
    <w:rsid w:val="00EB0BC4"/>
    <w:rsid w:val="00ED1A67"/>
    <w:rsid w:val="00ED3A7D"/>
    <w:rsid w:val="00ED54C9"/>
    <w:rsid w:val="00EE023D"/>
    <w:rsid w:val="00EE3C3E"/>
    <w:rsid w:val="00EF0CBD"/>
    <w:rsid w:val="00EF3D5A"/>
    <w:rsid w:val="00EF5DBE"/>
    <w:rsid w:val="00EF6AE3"/>
    <w:rsid w:val="00F01BD4"/>
    <w:rsid w:val="00F01C91"/>
    <w:rsid w:val="00F07D11"/>
    <w:rsid w:val="00F23E09"/>
    <w:rsid w:val="00F36CBC"/>
    <w:rsid w:val="00F43855"/>
    <w:rsid w:val="00F47D7F"/>
    <w:rsid w:val="00F52F5B"/>
    <w:rsid w:val="00F57C4B"/>
    <w:rsid w:val="00F60E3F"/>
    <w:rsid w:val="00F63420"/>
    <w:rsid w:val="00F66757"/>
    <w:rsid w:val="00F70A3C"/>
    <w:rsid w:val="00F7687E"/>
    <w:rsid w:val="00F9024A"/>
    <w:rsid w:val="00F94362"/>
    <w:rsid w:val="00F974B8"/>
    <w:rsid w:val="00F977D0"/>
    <w:rsid w:val="00FA74EA"/>
    <w:rsid w:val="00FB0262"/>
    <w:rsid w:val="00FB4F0E"/>
    <w:rsid w:val="00FB5343"/>
    <w:rsid w:val="00FB68D7"/>
    <w:rsid w:val="00FB7950"/>
    <w:rsid w:val="00FC0320"/>
    <w:rsid w:val="00FC3645"/>
    <w:rsid w:val="00FC4BCF"/>
    <w:rsid w:val="00FC4C03"/>
    <w:rsid w:val="00FC6A39"/>
    <w:rsid w:val="00FE03C7"/>
    <w:rsid w:val="00FE1E72"/>
    <w:rsid w:val="00FE7A9F"/>
    <w:rsid w:val="00FF207A"/>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02B"/>
  <w15:docId w15:val="{A33CE354-7D82-447B-B33C-7D0192B8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AC03DB"/>
    <w:pPr>
      <w:spacing w:after="240"/>
      <w:ind w:firstLine="720"/>
    </w:pPr>
    <w:rPr>
      <w:b/>
      <w:bCs/>
      <w:sz w:val="18"/>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uiPriority w:val="59"/>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uiPriority w:val="9"/>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semiHidden/>
    <w:unhideWhenUsed/>
    <w:rsid w:val="00F23E09"/>
    <w:pPr>
      <w:spacing w:after="120"/>
      <w:ind w:left="360"/>
    </w:pPr>
  </w:style>
  <w:style w:type="character" w:customStyle="1" w:styleId="BodyTextIndentChar">
    <w:name w:val="Body Text Indent Char"/>
    <w:basedOn w:val="DefaultParagraphFont"/>
    <w:link w:val="BodyTextIndent"/>
    <w:uiPriority w:val="99"/>
    <w:semiHidden/>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StepHead">
    <w:name w:val="Step Head"/>
    <w:basedOn w:val="Heading2"/>
    <w:next w:val="BodyTextL25"/>
    <w:qFormat/>
    <w:rsid w:val="001622F6"/>
    <w:pPr>
      <w:keepLines/>
      <w:numPr>
        <w:ilvl w:val="1"/>
        <w:numId w:val="26"/>
      </w:numPr>
      <w:spacing w:before="240" w:after="120" w:line="276" w:lineRule="auto"/>
    </w:pPr>
    <w:rPr>
      <w:rFonts w:ascii="Arial" w:hAnsi="Arial"/>
      <w:bCs/>
      <w:sz w:val="22"/>
      <w:szCs w:val="26"/>
    </w:rPr>
  </w:style>
  <w:style w:type="paragraph" w:customStyle="1" w:styleId="BodyText1">
    <w:name w:val="Body Text1"/>
    <w:basedOn w:val="Normal"/>
    <w:qFormat/>
    <w:rsid w:val="001622F6"/>
    <w:pPr>
      <w:spacing w:before="60" w:after="60"/>
    </w:pPr>
    <w:rPr>
      <w:rFonts w:ascii="Arial" w:eastAsia="Calibri" w:hAnsi="Arial"/>
      <w:szCs w:val="22"/>
    </w:rPr>
  </w:style>
  <w:style w:type="paragraph" w:customStyle="1" w:styleId="PartHead">
    <w:name w:val="Part Head"/>
    <w:basedOn w:val="Heading1"/>
    <w:next w:val="BodyTextL25"/>
    <w:autoRedefine/>
    <w:qFormat/>
    <w:rsid w:val="001622F6"/>
    <w:pPr>
      <w:numPr>
        <w:numId w:val="26"/>
      </w:numPr>
      <w:spacing w:after="200" w:line="276" w:lineRule="auto"/>
      <w:contextualSpacing/>
    </w:pPr>
    <w:rPr>
      <w:rFonts w:ascii="Arial" w:eastAsia="Times New Roman" w:hAnsi="Arial" w:cs="Times New Roman"/>
      <w:b/>
      <w:bCs/>
      <w:color w:val="auto"/>
      <w:sz w:val="28"/>
      <w:szCs w:val="28"/>
    </w:rPr>
  </w:style>
  <w:style w:type="paragraph" w:customStyle="1" w:styleId="SubStepAlpha">
    <w:name w:val="SubStep Alpha"/>
    <w:basedOn w:val="Normal"/>
    <w:qFormat/>
    <w:rsid w:val="001622F6"/>
    <w:pPr>
      <w:numPr>
        <w:ilvl w:val="2"/>
        <w:numId w:val="26"/>
      </w:numPr>
      <w:spacing w:before="120" w:after="120"/>
    </w:pPr>
    <w:rPr>
      <w:rFonts w:ascii="Arial" w:eastAsia="Calibri" w:hAnsi="Arial"/>
      <w:szCs w:val="22"/>
    </w:rPr>
  </w:style>
  <w:style w:type="paragraph" w:customStyle="1" w:styleId="BodyTextL25">
    <w:name w:val="Body Text L25"/>
    <w:basedOn w:val="Normal"/>
    <w:qFormat/>
    <w:rsid w:val="001622F6"/>
    <w:pPr>
      <w:spacing w:before="120" w:after="120"/>
      <w:ind w:left="360"/>
    </w:pPr>
    <w:rPr>
      <w:rFonts w:ascii="Arial" w:eastAsia="Calibri" w:hAnsi="Arial"/>
      <w:szCs w:val="22"/>
    </w:rPr>
  </w:style>
  <w:style w:type="paragraph" w:customStyle="1" w:styleId="SubStepNum">
    <w:name w:val="SubStep Num"/>
    <w:basedOn w:val="SubStepAlpha"/>
    <w:qFormat/>
    <w:rsid w:val="001622F6"/>
    <w:pPr>
      <w:numPr>
        <w:ilvl w:val="3"/>
      </w:numPr>
    </w:pPr>
    <w:rPr>
      <w:rFonts w:cs="Courier New"/>
    </w:rPr>
  </w:style>
  <w:style w:type="numbering" w:customStyle="1" w:styleId="PartStepSubStepList">
    <w:name w:val="Part_Step_SubStep_List"/>
    <w:basedOn w:val="NoList"/>
    <w:uiPriority w:val="99"/>
    <w:rsid w:val="001622F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963077811">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 w:id="1217619851">
      <w:bodyDiv w:val="1"/>
      <w:marLeft w:val="0"/>
      <w:marRight w:val="0"/>
      <w:marTop w:val="0"/>
      <w:marBottom w:val="0"/>
      <w:divBdr>
        <w:top w:val="none" w:sz="0" w:space="0" w:color="auto"/>
        <w:left w:val="none" w:sz="0" w:space="0" w:color="auto"/>
        <w:bottom w:val="none" w:sz="0" w:space="0" w:color="auto"/>
        <w:right w:val="none" w:sz="0" w:space="0" w:color="auto"/>
      </w:divBdr>
    </w:div>
    <w:div w:id="1533883908">
      <w:bodyDiv w:val="1"/>
      <w:marLeft w:val="0"/>
      <w:marRight w:val="0"/>
      <w:marTop w:val="0"/>
      <w:marBottom w:val="0"/>
      <w:divBdr>
        <w:top w:val="none" w:sz="0" w:space="0" w:color="auto"/>
        <w:left w:val="none" w:sz="0" w:space="0" w:color="auto"/>
        <w:bottom w:val="none" w:sz="0" w:space="0" w:color="auto"/>
        <w:right w:val="none" w:sz="0" w:space="0" w:color="auto"/>
      </w:divBdr>
      <w:divsChild>
        <w:div w:id="1352536024">
          <w:marLeft w:val="0"/>
          <w:marRight w:val="0"/>
          <w:marTop w:val="0"/>
          <w:marBottom w:val="0"/>
          <w:divBdr>
            <w:top w:val="none" w:sz="0" w:space="0" w:color="auto"/>
            <w:left w:val="none" w:sz="0" w:space="0" w:color="auto"/>
            <w:bottom w:val="none" w:sz="0" w:space="0" w:color="auto"/>
            <w:right w:val="none" w:sz="0" w:space="0" w:color="auto"/>
          </w:divBdr>
          <w:divsChild>
            <w:div w:id="1316488995">
              <w:marLeft w:val="0"/>
              <w:marRight w:val="0"/>
              <w:marTop w:val="0"/>
              <w:marBottom w:val="0"/>
              <w:divBdr>
                <w:top w:val="none" w:sz="0" w:space="0" w:color="auto"/>
                <w:left w:val="none" w:sz="0" w:space="0" w:color="auto"/>
                <w:bottom w:val="none" w:sz="0" w:space="0" w:color="auto"/>
                <w:right w:val="none" w:sz="0" w:space="0" w:color="auto"/>
              </w:divBdr>
              <w:divsChild>
                <w:div w:id="1713647111">
                  <w:marLeft w:val="0"/>
                  <w:marRight w:val="0"/>
                  <w:marTop w:val="0"/>
                  <w:marBottom w:val="0"/>
                  <w:divBdr>
                    <w:top w:val="none" w:sz="0" w:space="0" w:color="auto"/>
                    <w:left w:val="none" w:sz="0" w:space="0" w:color="auto"/>
                    <w:bottom w:val="none" w:sz="0" w:space="0" w:color="auto"/>
                    <w:right w:val="none" w:sz="0" w:space="0" w:color="auto"/>
                  </w:divBdr>
                  <w:divsChild>
                    <w:div w:id="397360031">
                      <w:marLeft w:val="0"/>
                      <w:marRight w:val="0"/>
                      <w:marTop w:val="0"/>
                      <w:marBottom w:val="0"/>
                      <w:divBdr>
                        <w:top w:val="none" w:sz="0" w:space="0" w:color="auto"/>
                        <w:left w:val="none" w:sz="0" w:space="0" w:color="auto"/>
                        <w:bottom w:val="none" w:sz="0" w:space="0" w:color="auto"/>
                        <w:right w:val="none" w:sz="0" w:space="0" w:color="auto"/>
                      </w:divBdr>
                      <w:divsChild>
                        <w:div w:id="2071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FF29DAF2B2474CAA0976D75413A80B" ma:contentTypeVersion="20" ma:contentTypeDescription="Create a new document." ma:contentTypeScope="" ma:versionID="314f5115828daf0c4e327a7ceb175bac">
  <xsd:schema xmlns:xsd="http://www.w3.org/2001/XMLSchema" xmlns:xs="http://www.w3.org/2001/XMLSchema" xmlns:p="http://schemas.microsoft.com/office/2006/metadata/properties" xmlns:ns1="http://schemas.microsoft.com/sharepoint/v3" xmlns:ns3="f681fcbd-d5a2-4336-a092-82e7af704741" xmlns:ns4="c9140fa4-d231-4bf2-8e30-bda3cfa5fa06" targetNamespace="http://schemas.microsoft.com/office/2006/metadata/properties" ma:root="true" ma:fieldsID="2a49fc5c146fc6182b9741a3aab5d00c" ns1:_="" ns3:_="" ns4:_="">
    <xsd:import namespace="http://schemas.microsoft.com/sharepoint/v3"/>
    <xsd:import namespace="f681fcbd-d5a2-4336-a092-82e7af704741"/>
    <xsd:import namespace="c9140fa4-d231-4bf2-8e30-bda3cfa5fa06"/>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81fcbd-d5a2-4336-a092-82e7af70474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Location" ma:index="2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140fa4-d231-4bf2-8e30-bda3cfa5fa0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s xmlns="f681fcbd-d5a2-4336-a092-82e7af704741" xsi:nil="true"/>
    <_ip_UnifiedCompliancePolicyUIAction xmlns="http://schemas.microsoft.com/sharepoint/v3" xsi:nil="true"/>
    <MigrationWizIdDocumentLibraryPermissions xmlns="f681fcbd-d5a2-4336-a092-82e7af704741" xsi:nil="true"/>
    <MigrationWizIdPermissionLevels xmlns="f681fcbd-d5a2-4336-a092-82e7af704741" xsi:nil="true"/>
    <MigrationWizId xmlns="f681fcbd-d5a2-4336-a092-82e7af704741" xsi:nil="true"/>
    <_ip_UnifiedCompliancePolicyProperties xmlns="http://schemas.microsoft.com/sharepoint/v3" xsi:nil="true"/>
    <MigrationWizIdSecurityGroups xmlns="f681fcbd-d5a2-4336-a092-82e7af7047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B91D-0BE3-45C9-A9FD-986437C3A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81fcbd-d5a2-4336-a092-82e7af704741"/>
    <ds:schemaRef ds:uri="c9140fa4-d231-4bf2-8e30-bda3cfa5f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C62D7-1A27-42D5-8528-69BD299C8772}">
  <ds:schemaRefs>
    <ds:schemaRef ds:uri="http://schemas.microsoft.com/office/2006/metadata/properties"/>
    <ds:schemaRef ds:uri="http://schemas.microsoft.com/office/infopath/2007/PartnerControls"/>
    <ds:schemaRef ds:uri="f681fcbd-d5a2-4336-a092-82e7af704741"/>
    <ds:schemaRef ds:uri="http://schemas.microsoft.com/sharepoint/v3"/>
  </ds:schemaRefs>
</ds:datastoreItem>
</file>

<file path=customXml/itemProps3.xml><?xml version="1.0" encoding="utf-8"?>
<ds:datastoreItem xmlns:ds="http://schemas.openxmlformats.org/officeDocument/2006/customXml" ds:itemID="{43C32857-71FE-4163-A3CB-9A877CBDA8B7}">
  <ds:schemaRefs>
    <ds:schemaRef ds:uri="http://schemas.microsoft.com/sharepoint/v3/contenttype/forms"/>
  </ds:schemaRefs>
</ds:datastoreItem>
</file>

<file path=customXml/itemProps4.xml><?xml version="1.0" encoding="utf-8"?>
<ds:datastoreItem xmlns:ds="http://schemas.openxmlformats.org/officeDocument/2006/customXml" ds:itemID="{EF40B669-A724-4B04-8DFD-0D70444F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cp:keywords/>
  <dc:description/>
  <cp:lastModifiedBy>Dianna L. Heckman</cp:lastModifiedBy>
  <cp:revision>8</cp:revision>
  <dcterms:created xsi:type="dcterms:W3CDTF">2019-01-22T19:34:00Z</dcterms:created>
  <dcterms:modified xsi:type="dcterms:W3CDTF">2020-09-01T16:15:00Z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0x01010007FF29DAF2B2474CAA0976D75413A80B</vt:lpwstr>
  </property>
</Properties>
</file>