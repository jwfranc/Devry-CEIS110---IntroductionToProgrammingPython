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A29C9C" w14:textId="77777777" w:rsidR="001515C5" w:rsidRDefault="00B232ED" w:rsidP="00C62EBF">
      <w:pPr>
        <w:spacing w:after="120"/>
        <w:jc w:val="center"/>
        <w:rPr>
          <w:rFonts w:ascii="Arial" w:hAnsi="Arial" w:cs="Arial"/>
          <w:b/>
          <w:sz w:val="22"/>
          <w:szCs w:val="22"/>
        </w:rPr>
      </w:pPr>
      <w:r>
        <w:rPr>
          <w:rFonts w:ascii="Arial" w:hAnsi="Arial" w:cs="Arial"/>
          <w:b/>
          <w:sz w:val="28"/>
          <w:szCs w:val="28"/>
        </w:rPr>
        <w:t>Course Project</w:t>
      </w:r>
      <w:r w:rsidR="00C62EBF" w:rsidRPr="006D4E20">
        <w:rPr>
          <w:rFonts w:ascii="Arial" w:hAnsi="Arial" w:cs="Arial"/>
          <w:b/>
          <w:sz w:val="22"/>
          <w:szCs w:val="22"/>
        </w:rPr>
        <w:t xml:space="preserve"> </w:t>
      </w:r>
    </w:p>
    <w:p w14:paraId="42EC4F31" w14:textId="77777777" w:rsidR="001515C5" w:rsidRDefault="00C62EBF" w:rsidP="00C62EBF">
      <w:pPr>
        <w:spacing w:after="120"/>
        <w:jc w:val="center"/>
        <w:rPr>
          <w:rFonts w:ascii="Arial" w:hAnsi="Arial" w:cs="Arial"/>
          <w:b/>
          <w:sz w:val="26"/>
          <w:szCs w:val="26"/>
        </w:rPr>
      </w:pPr>
      <w:r w:rsidRPr="00A77F10">
        <w:rPr>
          <w:rFonts w:ascii="Arial" w:hAnsi="Arial" w:cs="Arial"/>
          <w:b/>
          <w:sz w:val="26"/>
          <w:szCs w:val="26"/>
        </w:rPr>
        <w:t>DeVry University</w:t>
      </w:r>
    </w:p>
    <w:p w14:paraId="4A322F09" w14:textId="7442D4D8" w:rsidR="00C62EBF" w:rsidRDefault="00C62EBF" w:rsidP="00C62EBF">
      <w:pPr>
        <w:spacing w:after="120"/>
        <w:jc w:val="center"/>
        <w:rPr>
          <w:rFonts w:ascii="Arial" w:hAnsi="Arial" w:cs="Arial"/>
          <w:b/>
          <w:sz w:val="26"/>
          <w:szCs w:val="26"/>
        </w:rPr>
      </w:pPr>
      <w:r>
        <w:rPr>
          <w:rFonts w:ascii="Arial" w:hAnsi="Arial" w:cs="Arial"/>
          <w:b/>
          <w:sz w:val="26"/>
          <w:szCs w:val="26"/>
        </w:rPr>
        <w:t>College of Engineering and Information Sciences</w:t>
      </w:r>
    </w:p>
    <w:p w14:paraId="682E46AC" w14:textId="38210D56" w:rsidR="0077407D" w:rsidRDefault="0077407D" w:rsidP="00C62EBF">
      <w:pPr>
        <w:spacing w:after="120"/>
        <w:jc w:val="center"/>
        <w:rPr>
          <w:rFonts w:ascii="Arial" w:hAnsi="Arial" w:cs="Arial"/>
          <w:b/>
          <w:sz w:val="26"/>
          <w:szCs w:val="26"/>
        </w:rPr>
      </w:pPr>
    </w:p>
    <w:p w14:paraId="6E0737B3" w14:textId="77777777" w:rsidR="005D6BD6" w:rsidRDefault="005D6BD6" w:rsidP="005D6BD6">
      <w:pPr>
        <w:rPr>
          <w:rFonts w:ascii="Arial" w:hAnsi="Arial" w:cs="Arial"/>
          <w:b/>
          <w:sz w:val="22"/>
          <w:szCs w:val="22"/>
        </w:rPr>
      </w:pPr>
      <w:r>
        <w:rPr>
          <w:rFonts w:ascii="Arial" w:hAnsi="Arial" w:cs="Arial"/>
          <w:b/>
          <w:sz w:val="22"/>
          <w:szCs w:val="22"/>
        </w:rPr>
        <w:t>Course Number: CEIS110</w:t>
      </w:r>
    </w:p>
    <w:p w14:paraId="67096226" w14:textId="77777777" w:rsidR="005D6BD6" w:rsidRDefault="005D6BD6" w:rsidP="005D6BD6">
      <w:pPr>
        <w:spacing w:after="120"/>
        <w:rPr>
          <w:rFonts w:ascii="Arial" w:hAnsi="Arial" w:cs="Arial"/>
          <w:b/>
          <w:sz w:val="26"/>
          <w:szCs w:val="26"/>
        </w:rPr>
      </w:pPr>
    </w:p>
    <w:p w14:paraId="2AF34F34" w14:textId="7F209738" w:rsidR="00F23E09" w:rsidRDefault="00071E7F" w:rsidP="00F23E09">
      <w:pPr>
        <w:pStyle w:val="Heading1"/>
      </w:pPr>
      <w:r>
        <w:t>Module 3</w:t>
      </w:r>
      <w:r w:rsidR="00F23E09">
        <w:t xml:space="preserve">: </w:t>
      </w:r>
      <w:r w:rsidR="00817684">
        <w:t xml:space="preserve">Downloading </w:t>
      </w:r>
      <w:r w:rsidR="005D6BD6">
        <w:t>W</w:t>
      </w:r>
      <w:r w:rsidR="00817684">
        <w:t xml:space="preserve">eather </w:t>
      </w:r>
      <w:r w:rsidR="005D6BD6">
        <w:t>D</w:t>
      </w:r>
      <w:r w:rsidR="00817684">
        <w:t>ata</w:t>
      </w:r>
    </w:p>
    <w:p w14:paraId="0D4D4AAC" w14:textId="77777777" w:rsidR="005E1023" w:rsidRPr="005E1023" w:rsidRDefault="005E1023" w:rsidP="005E1023"/>
    <w:p w14:paraId="6C9E70B8" w14:textId="0A2E5AFE" w:rsidR="00050DFD" w:rsidRDefault="00050DFD" w:rsidP="00050DFD">
      <w:pPr>
        <w:pStyle w:val="Heading1"/>
        <w:keepNext w:val="0"/>
        <w:keepLines w:val="0"/>
        <w:numPr>
          <w:ilvl w:val="0"/>
          <w:numId w:val="16"/>
        </w:numPr>
        <w:suppressAutoHyphens/>
        <w:spacing w:before="120" w:after="80"/>
      </w:pPr>
      <w:r>
        <w:rPr>
          <w:rFonts w:ascii="Times New Roman" w:hAnsi="Times New Roman" w:cs="Times New Roman"/>
        </w:rPr>
        <w:t>Objectives</w:t>
      </w:r>
    </w:p>
    <w:p w14:paraId="4C7DDA18" w14:textId="26F3D9E4" w:rsidR="00050DFD" w:rsidRPr="005E1023" w:rsidRDefault="00050DFD" w:rsidP="00050DFD">
      <w:pPr>
        <w:pStyle w:val="BodyTextIndent"/>
        <w:numPr>
          <w:ilvl w:val="0"/>
          <w:numId w:val="17"/>
        </w:numPr>
        <w:suppressAutoHyphens/>
        <w:spacing w:after="0" w:line="288" w:lineRule="auto"/>
        <w:rPr>
          <w:sz w:val="24"/>
        </w:rPr>
      </w:pPr>
      <w:r w:rsidRPr="005E1023">
        <w:rPr>
          <w:sz w:val="24"/>
        </w:rPr>
        <w:t xml:space="preserve">To practice writing </w:t>
      </w:r>
      <w:r w:rsidR="002B0C0C" w:rsidRPr="005E1023">
        <w:rPr>
          <w:sz w:val="24"/>
        </w:rPr>
        <w:t xml:space="preserve">and executing Python </w:t>
      </w:r>
      <w:r w:rsidRPr="005E1023">
        <w:rPr>
          <w:sz w:val="24"/>
        </w:rPr>
        <w:t xml:space="preserve">programs using </w:t>
      </w:r>
      <w:r w:rsidR="002B0C0C" w:rsidRPr="005E1023">
        <w:rPr>
          <w:sz w:val="24"/>
        </w:rPr>
        <w:t>Anaconda Spyder IDE</w:t>
      </w:r>
    </w:p>
    <w:p w14:paraId="1324A071" w14:textId="689EC090" w:rsidR="00050DFD" w:rsidRPr="005E1023" w:rsidRDefault="00050DFD" w:rsidP="00050DFD">
      <w:pPr>
        <w:pStyle w:val="BodyTextIndent"/>
        <w:numPr>
          <w:ilvl w:val="0"/>
          <w:numId w:val="17"/>
        </w:numPr>
        <w:suppressAutoHyphens/>
        <w:spacing w:after="0" w:line="288" w:lineRule="auto"/>
        <w:rPr>
          <w:sz w:val="24"/>
        </w:rPr>
      </w:pPr>
      <w:r w:rsidRPr="005E1023">
        <w:rPr>
          <w:sz w:val="24"/>
        </w:rPr>
        <w:t xml:space="preserve">To learn how to use </w:t>
      </w:r>
      <w:r w:rsidR="002B0C0C" w:rsidRPr="005E1023">
        <w:rPr>
          <w:sz w:val="24"/>
        </w:rPr>
        <w:t>download data from the cloud using an API</w:t>
      </w:r>
    </w:p>
    <w:p w14:paraId="4BA7942A" w14:textId="5843E0FC" w:rsidR="00050DFD" w:rsidRPr="005E1023" w:rsidRDefault="00050DFD" w:rsidP="00050DFD">
      <w:pPr>
        <w:pStyle w:val="BodyTextIndent"/>
        <w:numPr>
          <w:ilvl w:val="0"/>
          <w:numId w:val="17"/>
        </w:numPr>
        <w:suppressAutoHyphens/>
        <w:spacing w:after="0" w:line="288" w:lineRule="auto"/>
        <w:rPr>
          <w:sz w:val="24"/>
        </w:rPr>
      </w:pPr>
      <w:r w:rsidRPr="005E1023">
        <w:rPr>
          <w:sz w:val="24"/>
        </w:rPr>
        <w:t xml:space="preserve">To learn how to </w:t>
      </w:r>
      <w:r w:rsidR="002B0C0C" w:rsidRPr="005E1023">
        <w:rPr>
          <w:sz w:val="24"/>
        </w:rPr>
        <w:t>create a relational database</w:t>
      </w:r>
    </w:p>
    <w:p w14:paraId="791609F1" w14:textId="0693E26B" w:rsidR="00050DFD" w:rsidRPr="005E1023" w:rsidRDefault="00050DFD" w:rsidP="00050DFD">
      <w:pPr>
        <w:pStyle w:val="BodyTextIndent"/>
        <w:numPr>
          <w:ilvl w:val="0"/>
          <w:numId w:val="17"/>
        </w:numPr>
        <w:suppressAutoHyphens/>
        <w:spacing w:after="0" w:line="288" w:lineRule="auto"/>
        <w:rPr>
          <w:sz w:val="24"/>
        </w:rPr>
      </w:pPr>
      <w:r w:rsidRPr="005E1023">
        <w:rPr>
          <w:sz w:val="24"/>
        </w:rPr>
        <w:t>To learn how to save data</w:t>
      </w:r>
      <w:r w:rsidR="002B0C0C" w:rsidRPr="005E1023">
        <w:rPr>
          <w:sz w:val="24"/>
        </w:rPr>
        <w:t xml:space="preserve"> into a database table using SQL and Python</w:t>
      </w:r>
    </w:p>
    <w:p w14:paraId="76EBEF63" w14:textId="77777777" w:rsidR="00050DFD" w:rsidRDefault="00050DFD" w:rsidP="00050DFD">
      <w:pPr>
        <w:pStyle w:val="BodyTextIndent"/>
        <w:ind w:left="0"/>
      </w:pPr>
    </w:p>
    <w:p w14:paraId="544BAAE4" w14:textId="68245DA4" w:rsidR="00050DFD" w:rsidRDefault="00050DFD" w:rsidP="00050DFD">
      <w:pPr>
        <w:pStyle w:val="Heading1"/>
        <w:keepNext w:val="0"/>
        <w:keepLines w:val="0"/>
        <w:numPr>
          <w:ilvl w:val="0"/>
          <w:numId w:val="16"/>
        </w:numPr>
        <w:suppressAutoHyphens/>
        <w:spacing w:before="0"/>
      </w:pPr>
      <w:r>
        <w:rPr>
          <w:rFonts w:ascii="Times New Roman" w:hAnsi="Times New Roman" w:cs="Times New Roman"/>
        </w:rPr>
        <w:t>Parts List</w:t>
      </w:r>
    </w:p>
    <w:p w14:paraId="75E7C577" w14:textId="77777777" w:rsidR="00050DFD" w:rsidRPr="005E1023" w:rsidRDefault="00050DFD" w:rsidP="00050DFD">
      <w:pPr>
        <w:pStyle w:val="BodyTextIndent"/>
        <w:ind w:left="0" w:firstLine="360"/>
        <w:rPr>
          <w:sz w:val="24"/>
        </w:rPr>
      </w:pPr>
      <w:r w:rsidRPr="005E1023">
        <w:rPr>
          <w:sz w:val="24"/>
        </w:rPr>
        <w:t>Equipment:</w:t>
      </w:r>
    </w:p>
    <w:p w14:paraId="578F61DC" w14:textId="03500AD4" w:rsidR="00050DFD" w:rsidRPr="005E1023" w:rsidRDefault="002B0C0C" w:rsidP="00050DFD">
      <w:pPr>
        <w:pStyle w:val="BodyTextIndent"/>
        <w:numPr>
          <w:ilvl w:val="0"/>
          <w:numId w:val="17"/>
        </w:numPr>
        <w:suppressAutoHyphens/>
        <w:spacing w:after="0" w:line="288" w:lineRule="auto"/>
        <w:rPr>
          <w:sz w:val="24"/>
        </w:rPr>
      </w:pPr>
      <w:r w:rsidRPr="005E1023">
        <w:rPr>
          <w:sz w:val="24"/>
        </w:rPr>
        <w:t xml:space="preserve">Internet-connected </w:t>
      </w:r>
      <w:r w:rsidR="00050DFD" w:rsidRPr="005E1023">
        <w:rPr>
          <w:sz w:val="24"/>
        </w:rPr>
        <w:t xml:space="preserve">PC running </w:t>
      </w:r>
      <w:r w:rsidRPr="005E1023">
        <w:rPr>
          <w:sz w:val="24"/>
        </w:rPr>
        <w:t>the Anaconda Spyder</w:t>
      </w:r>
      <w:r w:rsidR="00050DFD" w:rsidRPr="005E1023">
        <w:rPr>
          <w:sz w:val="24"/>
        </w:rPr>
        <w:t xml:space="preserve"> IDE</w:t>
      </w:r>
    </w:p>
    <w:p w14:paraId="57AD0B36" w14:textId="77777777" w:rsidR="00050DFD" w:rsidRDefault="00050DFD" w:rsidP="00050DFD">
      <w:pPr>
        <w:pStyle w:val="BodyTextIndent"/>
        <w:ind w:left="720"/>
      </w:pPr>
    </w:p>
    <w:p w14:paraId="2493F57A" w14:textId="3589E58A" w:rsidR="00050DFD" w:rsidRDefault="00050DFD" w:rsidP="00050DFD">
      <w:pPr>
        <w:pStyle w:val="Heading1"/>
        <w:keepNext w:val="0"/>
        <w:keepLines w:val="0"/>
        <w:numPr>
          <w:ilvl w:val="0"/>
          <w:numId w:val="16"/>
        </w:numPr>
        <w:suppressAutoHyphens/>
        <w:spacing w:before="120" w:after="80"/>
      </w:pPr>
      <w:r>
        <w:rPr>
          <w:rFonts w:ascii="Times New Roman" w:hAnsi="Times New Roman" w:cs="Times New Roman"/>
        </w:rPr>
        <w:t>Introduction</w:t>
      </w:r>
    </w:p>
    <w:p w14:paraId="5B3D2182" w14:textId="5BC69105" w:rsidR="00050DFD" w:rsidRPr="005E1023" w:rsidRDefault="002B0C0C" w:rsidP="005E1023">
      <w:pPr>
        <w:rPr>
          <w:b/>
          <w:sz w:val="24"/>
        </w:rPr>
      </w:pPr>
      <w:r w:rsidRPr="005E1023">
        <w:rPr>
          <w:b/>
          <w:sz w:val="24"/>
        </w:rPr>
        <w:t>Downloading Weather Data</w:t>
      </w:r>
    </w:p>
    <w:p w14:paraId="533B7069" w14:textId="4346D789" w:rsidR="00050DFD" w:rsidRPr="005E1023" w:rsidRDefault="00050DFD" w:rsidP="00050DFD">
      <w:pPr>
        <w:ind w:right="-180"/>
        <w:rPr>
          <w:sz w:val="24"/>
        </w:rPr>
      </w:pPr>
      <w:r w:rsidRPr="005E1023">
        <w:rPr>
          <w:sz w:val="24"/>
        </w:rPr>
        <w:t xml:space="preserve">The </w:t>
      </w:r>
      <w:r w:rsidR="002B0C0C" w:rsidRPr="005E1023">
        <w:rPr>
          <w:sz w:val="24"/>
        </w:rPr>
        <w:t>US National Oceanic and Atmospheric Administration (NOAA) provides free access to nationwide weather observations via a cloud-based Application Programming Interface (API). You will create a</w:t>
      </w:r>
      <w:r w:rsidR="004B5A2A" w:rsidRPr="005E1023">
        <w:rPr>
          <w:sz w:val="24"/>
        </w:rPr>
        <w:t>nd</w:t>
      </w:r>
      <w:r w:rsidR="002B0C0C" w:rsidRPr="005E1023">
        <w:rPr>
          <w:sz w:val="24"/>
        </w:rPr>
        <w:t xml:space="preserve"> run a Python program to download a data set of recent weather observations </w:t>
      </w:r>
      <w:r w:rsidR="004B5A2A" w:rsidRPr="005E1023">
        <w:rPr>
          <w:sz w:val="24"/>
        </w:rPr>
        <w:t>for your location. Your Python program will create a database on your computer’s hard drive and store the weather data in a table for later analysis.</w:t>
      </w:r>
    </w:p>
    <w:p w14:paraId="3DB1FD15" w14:textId="3F4FA1A7" w:rsidR="00050DFD" w:rsidRDefault="00050DFD" w:rsidP="00050DFD">
      <w:pPr>
        <w:rPr>
          <w:noProof/>
        </w:rPr>
      </w:pPr>
    </w:p>
    <w:p w14:paraId="7A159504" w14:textId="77777777" w:rsidR="005E1023" w:rsidRDefault="005E1023">
      <w:pPr>
        <w:rPr>
          <w:rFonts w:asciiTheme="majorHAnsi" w:eastAsiaTheme="majorEastAsia" w:hAnsiTheme="majorHAnsi" w:cstheme="majorBidi"/>
          <w:color w:val="365F91" w:themeColor="accent1" w:themeShade="BF"/>
          <w:sz w:val="32"/>
          <w:szCs w:val="32"/>
        </w:rPr>
      </w:pPr>
      <w:r>
        <w:br w:type="page"/>
      </w:r>
    </w:p>
    <w:p w14:paraId="6CF96AB1" w14:textId="404033F2" w:rsidR="004B5A2A" w:rsidRDefault="004B5A2A" w:rsidP="004B5A2A">
      <w:pPr>
        <w:pStyle w:val="Heading1"/>
        <w:rPr>
          <w:noProof/>
        </w:rPr>
      </w:pPr>
      <w:r>
        <w:lastRenderedPageBreak/>
        <w:t>Steps</w:t>
      </w:r>
    </w:p>
    <w:p w14:paraId="5BA0D1DA" w14:textId="2902C3F3" w:rsidR="004B5A2A" w:rsidRDefault="004B5A2A" w:rsidP="004B5A2A">
      <w:pPr>
        <w:pStyle w:val="ListParagraph"/>
        <w:numPr>
          <w:ilvl w:val="0"/>
          <w:numId w:val="44"/>
        </w:numPr>
        <w:rPr>
          <w:sz w:val="24"/>
        </w:rPr>
      </w:pPr>
      <w:r w:rsidRPr="005E1023">
        <w:rPr>
          <w:sz w:val="24"/>
        </w:rPr>
        <w:t xml:space="preserve">Open Anaconda </w:t>
      </w:r>
      <w:r w:rsidR="009D61F4" w:rsidRPr="005E1023">
        <w:rPr>
          <w:sz w:val="24"/>
        </w:rPr>
        <w:t xml:space="preserve">Navigator </w:t>
      </w:r>
      <w:r w:rsidRPr="005E1023">
        <w:rPr>
          <w:sz w:val="24"/>
        </w:rPr>
        <w:t>and click Launch on the Spyder icon:</w:t>
      </w:r>
    </w:p>
    <w:p w14:paraId="6A2400BD" w14:textId="77777777" w:rsidR="005E1023" w:rsidRPr="005E1023" w:rsidRDefault="005E1023" w:rsidP="005E1023">
      <w:pPr>
        <w:ind w:left="360"/>
        <w:rPr>
          <w:sz w:val="24"/>
        </w:rPr>
      </w:pPr>
    </w:p>
    <w:p w14:paraId="439F8F8E" w14:textId="57FBBD34" w:rsidR="004B5A2A" w:rsidRDefault="004B5A2A" w:rsidP="005E1023">
      <w:pPr>
        <w:ind w:left="720"/>
      </w:pPr>
      <w:r>
        <w:rPr>
          <w:noProof/>
        </w:rPr>
        <w:drawing>
          <wp:inline distT="0" distB="0" distL="0" distR="0" wp14:anchorId="38A3C06E" wp14:editId="7E9BF21A">
            <wp:extent cx="4908499" cy="2658770"/>
            <wp:effectExtent l="0" t="0" r="698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2406" cy="2660887"/>
                    </a:xfrm>
                    <a:prstGeom prst="rect">
                      <a:avLst/>
                    </a:prstGeom>
                  </pic:spPr>
                </pic:pic>
              </a:graphicData>
            </a:graphic>
          </wp:inline>
        </w:drawing>
      </w:r>
    </w:p>
    <w:p w14:paraId="6F966268" w14:textId="77777777" w:rsidR="005E1023" w:rsidRDefault="005E1023" w:rsidP="004B5A2A"/>
    <w:p w14:paraId="5B5321FC" w14:textId="549F3296" w:rsidR="004B5A2A" w:rsidRPr="005E1023" w:rsidRDefault="004B5A2A" w:rsidP="004B5A2A">
      <w:pPr>
        <w:pStyle w:val="ListParagraph"/>
        <w:numPr>
          <w:ilvl w:val="0"/>
          <w:numId w:val="44"/>
        </w:numPr>
        <w:rPr>
          <w:sz w:val="24"/>
          <w:szCs w:val="24"/>
        </w:rPr>
      </w:pPr>
      <w:r w:rsidRPr="005E1023">
        <w:rPr>
          <w:sz w:val="24"/>
          <w:szCs w:val="24"/>
        </w:rPr>
        <w:t>Copy the following code into the window. You will need to modify a few things:</w:t>
      </w:r>
    </w:p>
    <w:p w14:paraId="1F4BB3DD" w14:textId="77777777" w:rsidR="004B5A2A" w:rsidRPr="005E1023" w:rsidRDefault="004B5A2A" w:rsidP="004B5A2A">
      <w:pPr>
        <w:pStyle w:val="ListParagraph"/>
        <w:numPr>
          <w:ilvl w:val="0"/>
          <w:numId w:val="45"/>
        </w:numPr>
        <w:rPr>
          <w:sz w:val="24"/>
          <w:szCs w:val="24"/>
        </w:rPr>
      </w:pPr>
      <w:r w:rsidRPr="005E1023">
        <w:rPr>
          <w:sz w:val="24"/>
          <w:szCs w:val="24"/>
        </w:rPr>
        <w:t>Change the name and date to your own</w:t>
      </w:r>
    </w:p>
    <w:p w14:paraId="363FEDAB" w14:textId="3B36D40B" w:rsidR="004B5A2A" w:rsidRPr="005E1023" w:rsidRDefault="00480564" w:rsidP="004B5A2A">
      <w:pPr>
        <w:pStyle w:val="ListParagraph"/>
        <w:numPr>
          <w:ilvl w:val="0"/>
          <w:numId w:val="45"/>
        </w:numPr>
        <w:rPr>
          <w:sz w:val="24"/>
          <w:szCs w:val="24"/>
        </w:rPr>
      </w:pPr>
      <w:r w:rsidRPr="005E1023">
        <w:rPr>
          <w:sz w:val="24"/>
          <w:szCs w:val="24"/>
        </w:rPr>
        <w:t>Change the zip code to your own local 5-digit zip code</w:t>
      </w:r>
    </w:p>
    <w:p w14:paraId="70C07578" w14:textId="077CC209" w:rsidR="009D61F4" w:rsidRPr="005E1023" w:rsidRDefault="004B5A2A" w:rsidP="009D61F4">
      <w:pPr>
        <w:pStyle w:val="ListParagraph"/>
        <w:numPr>
          <w:ilvl w:val="0"/>
          <w:numId w:val="45"/>
        </w:numPr>
        <w:rPr>
          <w:sz w:val="24"/>
          <w:szCs w:val="24"/>
        </w:rPr>
      </w:pPr>
      <w:r w:rsidRPr="005E1023">
        <w:rPr>
          <w:sz w:val="24"/>
          <w:szCs w:val="24"/>
        </w:rPr>
        <w:t xml:space="preserve">Save your program as </w:t>
      </w:r>
      <w:r w:rsidR="009D61F4" w:rsidRPr="005E1023">
        <w:rPr>
          <w:sz w:val="24"/>
          <w:szCs w:val="24"/>
        </w:rPr>
        <w:t>BuildWeatherDb</w:t>
      </w:r>
      <w:r w:rsidRPr="005E1023">
        <w:rPr>
          <w:sz w:val="24"/>
          <w:szCs w:val="24"/>
        </w:rPr>
        <w:t>.py</w:t>
      </w:r>
      <w:r w:rsidR="009D61F4" w:rsidRPr="005E1023">
        <w:rPr>
          <w:sz w:val="24"/>
          <w:szCs w:val="24"/>
        </w:rPr>
        <w:t xml:space="preserve">. </w:t>
      </w:r>
      <w:r w:rsidR="009D61F4" w:rsidRPr="005E1023">
        <w:rPr>
          <w:b/>
          <w:sz w:val="24"/>
          <w:szCs w:val="24"/>
        </w:rPr>
        <w:t>NOTE:</w:t>
      </w:r>
      <w:r w:rsidR="009D61F4" w:rsidRPr="005E1023">
        <w:rPr>
          <w:sz w:val="24"/>
          <w:szCs w:val="24"/>
        </w:rPr>
        <w:t xml:space="preserve"> You should create a CEIS110 class folder, if you have not already done so, and save this and all your other Python files for this project into that folder. Your weather database will be created in the same folder where your Python code files are saved. All Python programs must be in the same folder as the database in order to access the data.</w:t>
      </w:r>
    </w:p>
    <w:p w14:paraId="582C8AA4" w14:textId="564A9099" w:rsidR="00A4759C" w:rsidRPr="005E1023" w:rsidRDefault="00A4759C" w:rsidP="009D61F4">
      <w:pPr>
        <w:pStyle w:val="ListParagraph"/>
        <w:numPr>
          <w:ilvl w:val="0"/>
          <w:numId w:val="45"/>
        </w:numPr>
        <w:rPr>
          <w:sz w:val="24"/>
          <w:szCs w:val="24"/>
        </w:rPr>
      </w:pPr>
      <w:r w:rsidRPr="005E1023">
        <w:rPr>
          <w:sz w:val="24"/>
          <w:szCs w:val="24"/>
        </w:rPr>
        <w:t xml:space="preserve">Please pay attention to the create table command in the following code. In the </w:t>
      </w:r>
      <w:proofErr w:type="spellStart"/>
      <w:r w:rsidRPr="005E1023">
        <w:rPr>
          <w:sz w:val="24"/>
          <w:szCs w:val="24"/>
        </w:rPr>
        <w:t>createTableCmd</w:t>
      </w:r>
      <w:proofErr w:type="spellEnd"/>
      <w:r w:rsidRPr="005E1023">
        <w:rPr>
          <w:sz w:val="24"/>
          <w:szCs w:val="24"/>
        </w:rPr>
        <w:t xml:space="preserve"> you will be creating an observations table with the fields</w:t>
      </w:r>
      <w:r w:rsidR="00372B9E" w:rsidRPr="005E1023">
        <w:rPr>
          <w:sz w:val="24"/>
          <w:szCs w:val="24"/>
        </w:rPr>
        <w:t xml:space="preserve">: timestamp, </w:t>
      </w:r>
      <w:proofErr w:type="spellStart"/>
      <w:r w:rsidR="00372B9E" w:rsidRPr="005E1023">
        <w:rPr>
          <w:sz w:val="24"/>
          <w:szCs w:val="24"/>
        </w:rPr>
        <w:t>windSp</w:t>
      </w:r>
      <w:r w:rsidRPr="005E1023">
        <w:rPr>
          <w:sz w:val="24"/>
          <w:szCs w:val="24"/>
        </w:rPr>
        <w:t>eed</w:t>
      </w:r>
      <w:proofErr w:type="spellEnd"/>
      <w:r w:rsidRPr="005E1023">
        <w:rPr>
          <w:sz w:val="24"/>
          <w:szCs w:val="24"/>
        </w:rPr>
        <w:t xml:space="preserve">, temperature, </w:t>
      </w:r>
      <w:proofErr w:type="spellStart"/>
      <w:r w:rsidRPr="005E1023">
        <w:rPr>
          <w:sz w:val="24"/>
          <w:szCs w:val="24"/>
        </w:rPr>
        <w:t>relativeHumidity</w:t>
      </w:r>
      <w:proofErr w:type="spellEnd"/>
      <w:r w:rsidRPr="005E1023">
        <w:rPr>
          <w:sz w:val="24"/>
          <w:szCs w:val="24"/>
        </w:rPr>
        <w:t xml:space="preserve">, </w:t>
      </w:r>
      <w:proofErr w:type="spellStart"/>
      <w:r w:rsidRPr="005E1023">
        <w:rPr>
          <w:sz w:val="24"/>
          <w:szCs w:val="24"/>
        </w:rPr>
        <w:t>windDirection</w:t>
      </w:r>
      <w:proofErr w:type="spellEnd"/>
      <w:r w:rsidRPr="005E1023">
        <w:rPr>
          <w:sz w:val="24"/>
          <w:szCs w:val="24"/>
        </w:rPr>
        <w:t xml:space="preserve">, </w:t>
      </w:r>
      <w:proofErr w:type="spellStart"/>
      <w:r w:rsidRPr="005E1023">
        <w:rPr>
          <w:sz w:val="24"/>
          <w:szCs w:val="24"/>
        </w:rPr>
        <w:t>barometricPressure</w:t>
      </w:r>
      <w:proofErr w:type="spellEnd"/>
      <w:r w:rsidRPr="005E1023">
        <w:rPr>
          <w:sz w:val="24"/>
          <w:szCs w:val="24"/>
        </w:rPr>
        <w:t xml:space="preserve">, visibility, and </w:t>
      </w:r>
      <w:proofErr w:type="spellStart"/>
      <w:r w:rsidRPr="005E1023">
        <w:rPr>
          <w:sz w:val="24"/>
          <w:szCs w:val="24"/>
        </w:rPr>
        <w:t>textDescription</w:t>
      </w:r>
      <w:proofErr w:type="spellEnd"/>
      <w:r w:rsidRPr="005E1023">
        <w:rPr>
          <w:sz w:val="24"/>
          <w:szCs w:val="24"/>
        </w:rPr>
        <w:t>. The data types of each field are listed next to the field names below.</w:t>
      </w:r>
      <w:r w:rsidR="008D5A9D" w:rsidRPr="005E1023">
        <w:rPr>
          <w:sz w:val="24"/>
          <w:szCs w:val="24"/>
        </w:rPr>
        <w:t xml:space="preserve">  The insert command enters the data into the table. </w:t>
      </w:r>
    </w:p>
    <w:p w14:paraId="15D572DA" w14:textId="77777777" w:rsidR="004B5A2A" w:rsidRPr="005E1023" w:rsidRDefault="004B5A2A" w:rsidP="004B5A2A">
      <w:pPr>
        <w:pStyle w:val="ListParagraph"/>
        <w:rPr>
          <w:b/>
          <w:bCs/>
          <w:i/>
          <w:iCs/>
          <w:sz w:val="24"/>
          <w:szCs w:val="24"/>
        </w:rPr>
      </w:pPr>
      <w:r w:rsidRPr="005E1023">
        <w:rPr>
          <w:b/>
          <w:bCs/>
          <w:i/>
          <w:iCs/>
          <w:sz w:val="24"/>
          <w:szCs w:val="24"/>
        </w:rPr>
        <w:tab/>
      </w:r>
    </w:p>
    <w:p w14:paraId="382F33C7" w14:textId="39621AB1" w:rsidR="00480564" w:rsidRPr="005E1023" w:rsidRDefault="00480564" w:rsidP="00480564">
      <w:pPr>
        <w:pStyle w:val="ListParagraph"/>
        <w:rPr>
          <w:b/>
          <w:i/>
          <w:sz w:val="24"/>
          <w:szCs w:val="24"/>
        </w:rPr>
      </w:pPr>
      <w:r w:rsidRPr="005E1023">
        <w:rPr>
          <w:b/>
          <w:i/>
          <w:sz w:val="24"/>
          <w:szCs w:val="24"/>
        </w:rPr>
        <w:t>#Purpose: Build weather database from NOAA data</w:t>
      </w:r>
    </w:p>
    <w:p w14:paraId="5DB06F27" w14:textId="77777777" w:rsidR="00480564" w:rsidRPr="005E1023" w:rsidRDefault="00480564" w:rsidP="00480564">
      <w:pPr>
        <w:ind w:firstLine="720"/>
        <w:rPr>
          <w:b/>
          <w:bCs/>
          <w:i/>
          <w:iCs/>
          <w:sz w:val="24"/>
          <w:szCs w:val="24"/>
        </w:rPr>
      </w:pPr>
      <w:r w:rsidRPr="005E1023">
        <w:rPr>
          <w:b/>
          <w:bCs/>
          <w:i/>
          <w:iCs/>
          <w:sz w:val="24"/>
          <w:szCs w:val="24"/>
        </w:rPr>
        <w:t>#Name: Your name</w:t>
      </w:r>
    </w:p>
    <w:p w14:paraId="54A50169" w14:textId="77777777" w:rsidR="00480564" w:rsidRPr="005E1023" w:rsidRDefault="00480564" w:rsidP="00480564">
      <w:pPr>
        <w:ind w:firstLine="720"/>
        <w:rPr>
          <w:b/>
          <w:bCs/>
          <w:i/>
          <w:iCs/>
          <w:sz w:val="24"/>
          <w:szCs w:val="24"/>
        </w:rPr>
      </w:pPr>
      <w:r w:rsidRPr="005E1023">
        <w:rPr>
          <w:b/>
          <w:bCs/>
          <w:i/>
          <w:iCs/>
          <w:sz w:val="24"/>
          <w:szCs w:val="24"/>
        </w:rPr>
        <w:t>#Date: the date</w:t>
      </w:r>
    </w:p>
    <w:p w14:paraId="3EC634DB" w14:textId="242D0F4E" w:rsidR="00480564" w:rsidRPr="005E1023" w:rsidRDefault="00480564" w:rsidP="00480564">
      <w:pPr>
        <w:pStyle w:val="ListParagraph"/>
        <w:rPr>
          <w:b/>
          <w:i/>
          <w:sz w:val="24"/>
          <w:szCs w:val="24"/>
        </w:rPr>
      </w:pPr>
      <w:r w:rsidRPr="005E1023">
        <w:rPr>
          <w:b/>
          <w:i/>
          <w:sz w:val="24"/>
          <w:szCs w:val="24"/>
        </w:rPr>
        <w:t xml:space="preserve">#   See https://pypi.org/project/noaa-sdk/ for details on </w:t>
      </w:r>
      <w:proofErr w:type="spellStart"/>
      <w:r w:rsidRPr="005E1023">
        <w:rPr>
          <w:b/>
          <w:i/>
          <w:sz w:val="24"/>
          <w:szCs w:val="24"/>
        </w:rPr>
        <w:t>noaa_sdk</w:t>
      </w:r>
      <w:proofErr w:type="spellEnd"/>
      <w:r w:rsidRPr="005E1023">
        <w:rPr>
          <w:b/>
          <w:i/>
          <w:sz w:val="24"/>
          <w:szCs w:val="24"/>
        </w:rPr>
        <w:t xml:space="preserve"> package used</w:t>
      </w:r>
    </w:p>
    <w:p w14:paraId="2BAAD2A4" w14:textId="77777777" w:rsidR="00480564" w:rsidRPr="005E1023" w:rsidRDefault="00480564" w:rsidP="00480564">
      <w:pPr>
        <w:pStyle w:val="ListParagraph"/>
        <w:rPr>
          <w:b/>
          <w:i/>
          <w:sz w:val="24"/>
          <w:szCs w:val="24"/>
        </w:rPr>
      </w:pPr>
    </w:p>
    <w:p w14:paraId="535FBA1D" w14:textId="77777777" w:rsidR="00480564" w:rsidRPr="005E1023" w:rsidRDefault="00480564" w:rsidP="00480564">
      <w:pPr>
        <w:pStyle w:val="ListParagraph"/>
        <w:rPr>
          <w:b/>
          <w:i/>
          <w:sz w:val="24"/>
          <w:szCs w:val="24"/>
        </w:rPr>
      </w:pPr>
      <w:proofErr w:type="gramStart"/>
      <w:r w:rsidRPr="005E1023">
        <w:rPr>
          <w:b/>
          <w:i/>
          <w:sz w:val="24"/>
          <w:szCs w:val="24"/>
        </w:rPr>
        <w:t>from</w:t>
      </w:r>
      <w:proofErr w:type="gramEnd"/>
      <w:r w:rsidRPr="005E1023">
        <w:rPr>
          <w:b/>
          <w:i/>
          <w:sz w:val="24"/>
          <w:szCs w:val="24"/>
        </w:rPr>
        <w:t xml:space="preserve"> </w:t>
      </w:r>
      <w:proofErr w:type="spellStart"/>
      <w:r w:rsidRPr="005E1023">
        <w:rPr>
          <w:b/>
          <w:i/>
          <w:sz w:val="24"/>
          <w:szCs w:val="24"/>
        </w:rPr>
        <w:t>noaa_sdk</w:t>
      </w:r>
      <w:proofErr w:type="spellEnd"/>
      <w:r w:rsidRPr="005E1023">
        <w:rPr>
          <w:b/>
          <w:i/>
          <w:sz w:val="24"/>
          <w:szCs w:val="24"/>
        </w:rPr>
        <w:t xml:space="preserve"> import </w:t>
      </w:r>
      <w:proofErr w:type="spellStart"/>
      <w:r w:rsidRPr="005E1023">
        <w:rPr>
          <w:b/>
          <w:i/>
          <w:sz w:val="24"/>
          <w:szCs w:val="24"/>
        </w:rPr>
        <w:t>noaa</w:t>
      </w:r>
      <w:proofErr w:type="spellEnd"/>
    </w:p>
    <w:p w14:paraId="1A73D0E4" w14:textId="77777777" w:rsidR="00480564" w:rsidRPr="005E1023" w:rsidRDefault="00480564" w:rsidP="00480564">
      <w:pPr>
        <w:pStyle w:val="ListParagraph"/>
        <w:rPr>
          <w:b/>
          <w:i/>
          <w:sz w:val="24"/>
          <w:szCs w:val="24"/>
        </w:rPr>
      </w:pPr>
      <w:proofErr w:type="gramStart"/>
      <w:r w:rsidRPr="005E1023">
        <w:rPr>
          <w:b/>
          <w:i/>
          <w:sz w:val="24"/>
          <w:szCs w:val="24"/>
        </w:rPr>
        <w:t>import</w:t>
      </w:r>
      <w:proofErr w:type="gramEnd"/>
      <w:r w:rsidRPr="005E1023">
        <w:rPr>
          <w:b/>
          <w:i/>
          <w:sz w:val="24"/>
          <w:szCs w:val="24"/>
        </w:rPr>
        <w:t xml:space="preserve"> sqlite3</w:t>
      </w:r>
    </w:p>
    <w:p w14:paraId="682172F3" w14:textId="77777777" w:rsidR="00480564" w:rsidRPr="005E1023" w:rsidRDefault="00480564" w:rsidP="00480564">
      <w:pPr>
        <w:pStyle w:val="ListParagraph"/>
        <w:rPr>
          <w:b/>
          <w:i/>
          <w:sz w:val="24"/>
          <w:szCs w:val="24"/>
        </w:rPr>
      </w:pPr>
      <w:proofErr w:type="gramStart"/>
      <w:r w:rsidRPr="005E1023">
        <w:rPr>
          <w:b/>
          <w:i/>
          <w:sz w:val="24"/>
          <w:szCs w:val="24"/>
        </w:rPr>
        <w:t>import</w:t>
      </w:r>
      <w:proofErr w:type="gramEnd"/>
      <w:r w:rsidRPr="005E1023">
        <w:rPr>
          <w:b/>
          <w:i/>
          <w:sz w:val="24"/>
          <w:szCs w:val="24"/>
        </w:rPr>
        <w:t xml:space="preserve"> </w:t>
      </w:r>
      <w:proofErr w:type="spellStart"/>
      <w:r w:rsidRPr="005E1023">
        <w:rPr>
          <w:b/>
          <w:i/>
          <w:sz w:val="24"/>
          <w:szCs w:val="24"/>
        </w:rPr>
        <w:t>datetime</w:t>
      </w:r>
      <w:proofErr w:type="spellEnd"/>
    </w:p>
    <w:p w14:paraId="6643AFFD" w14:textId="77777777" w:rsidR="00480564" w:rsidRPr="005E1023" w:rsidRDefault="00480564" w:rsidP="00480564">
      <w:pPr>
        <w:pStyle w:val="ListParagraph"/>
        <w:rPr>
          <w:b/>
          <w:i/>
          <w:sz w:val="24"/>
          <w:szCs w:val="24"/>
        </w:rPr>
      </w:pPr>
    </w:p>
    <w:p w14:paraId="4DC36356" w14:textId="77777777" w:rsidR="00480564" w:rsidRPr="005E1023" w:rsidRDefault="00480564" w:rsidP="00480564">
      <w:pPr>
        <w:pStyle w:val="ListParagraph"/>
        <w:rPr>
          <w:b/>
          <w:i/>
          <w:sz w:val="24"/>
          <w:szCs w:val="24"/>
        </w:rPr>
      </w:pPr>
      <w:r w:rsidRPr="005E1023">
        <w:rPr>
          <w:b/>
          <w:i/>
          <w:sz w:val="24"/>
          <w:szCs w:val="24"/>
        </w:rPr>
        <w:t xml:space="preserve"># </w:t>
      </w:r>
      <w:proofErr w:type="gramStart"/>
      <w:r w:rsidRPr="005E1023">
        <w:rPr>
          <w:b/>
          <w:i/>
          <w:sz w:val="24"/>
          <w:szCs w:val="24"/>
        </w:rPr>
        <w:t>parameters</w:t>
      </w:r>
      <w:proofErr w:type="gramEnd"/>
      <w:r w:rsidRPr="005E1023">
        <w:rPr>
          <w:b/>
          <w:i/>
          <w:sz w:val="24"/>
          <w:szCs w:val="24"/>
        </w:rPr>
        <w:t xml:space="preserve"> for retrieving NOAA weather data</w:t>
      </w:r>
    </w:p>
    <w:p w14:paraId="5BC6BFB2" w14:textId="77777777" w:rsidR="00480564" w:rsidRPr="005E1023" w:rsidRDefault="00480564" w:rsidP="00480564">
      <w:pPr>
        <w:pStyle w:val="ListParagraph"/>
        <w:rPr>
          <w:b/>
          <w:i/>
          <w:sz w:val="24"/>
          <w:szCs w:val="24"/>
        </w:rPr>
      </w:pPr>
      <w:proofErr w:type="spellStart"/>
      <w:proofErr w:type="gramStart"/>
      <w:r w:rsidRPr="005E1023">
        <w:rPr>
          <w:b/>
          <w:i/>
          <w:sz w:val="24"/>
          <w:szCs w:val="24"/>
        </w:rPr>
        <w:t>zipCode</w:t>
      </w:r>
      <w:proofErr w:type="spellEnd"/>
      <w:proofErr w:type="gramEnd"/>
      <w:r w:rsidRPr="005E1023">
        <w:rPr>
          <w:b/>
          <w:i/>
          <w:sz w:val="24"/>
          <w:szCs w:val="24"/>
        </w:rPr>
        <w:t xml:space="preserve"> = "90808"  # change to your postal code</w:t>
      </w:r>
    </w:p>
    <w:p w14:paraId="72B4E741" w14:textId="77777777" w:rsidR="00480564" w:rsidRPr="005E1023" w:rsidRDefault="00480564" w:rsidP="00480564">
      <w:pPr>
        <w:pStyle w:val="ListParagraph"/>
        <w:rPr>
          <w:b/>
          <w:i/>
          <w:sz w:val="24"/>
          <w:szCs w:val="24"/>
        </w:rPr>
      </w:pPr>
      <w:proofErr w:type="gramStart"/>
      <w:r w:rsidRPr="005E1023">
        <w:rPr>
          <w:b/>
          <w:i/>
          <w:sz w:val="24"/>
          <w:szCs w:val="24"/>
        </w:rPr>
        <w:t>country</w:t>
      </w:r>
      <w:proofErr w:type="gramEnd"/>
      <w:r w:rsidRPr="005E1023">
        <w:rPr>
          <w:b/>
          <w:i/>
          <w:sz w:val="24"/>
          <w:szCs w:val="24"/>
        </w:rPr>
        <w:t xml:space="preserve"> = "US" </w:t>
      </w:r>
    </w:p>
    <w:p w14:paraId="21188F6B" w14:textId="77777777" w:rsidR="00480564" w:rsidRPr="005E1023" w:rsidRDefault="00480564" w:rsidP="00480564">
      <w:pPr>
        <w:pStyle w:val="ListParagraph"/>
        <w:rPr>
          <w:b/>
          <w:i/>
          <w:sz w:val="24"/>
          <w:szCs w:val="24"/>
        </w:rPr>
      </w:pPr>
      <w:r w:rsidRPr="005E1023">
        <w:rPr>
          <w:b/>
          <w:i/>
          <w:sz w:val="24"/>
          <w:szCs w:val="24"/>
        </w:rPr>
        <w:t xml:space="preserve">#date-time format is </w:t>
      </w:r>
      <w:proofErr w:type="spellStart"/>
      <w:r w:rsidRPr="005E1023">
        <w:rPr>
          <w:b/>
          <w:i/>
          <w:sz w:val="24"/>
          <w:szCs w:val="24"/>
        </w:rPr>
        <w:t>yyyy-mm-ddThh</w:t>
      </w:r>
      <w:proofErr w:type="gramStart"/>
      <w:r w:rsidRPr="005E1023">
        <w:rPr>
          <w:b/>
          <w:i/>
          <w:sz w:val="24"/>
          <w:szCs w:val="24"/>
        </w:rPr>
        <w:t>:mm:ssZ</w:t>
      </w:r>
      <w:proofErr w:type="spellEnd"/>
      <w:proofErr w:type="gramEnd"/>
      <w:r w:rsidRPr="005E1023">
        <w:rPr>
          <w:b/>
          <w:i/>
          <w:sz w:val="24"/>
          <w:szCs w:val="24"/>
        </w:rPr>
        <w:t>, times are Zulu time (GMT)</w:t>
      </w:r>
    </w:p>
    <w:p w14:paraId="4642B770" w14:textId="4DFEA476" w:rsidR="00480564" w:rsidRPr="005E1023" w:rsidRDefault="00480564" w:rsidP="00480564">
      <w:pPr>
        <w:pStyle w:val="ListParagraph"/>
        <w:rPr>
          <w:b/>
          <w:i/>
          <w:sz w:val="24"/>
          <w:szCs w:val="24"/>
        </w:rPr>
      </w:pPr>
      <w:r w:rsidRPr="005E1023">
        <w:rPr>
          <w:b/>
          <w:i/>
          <w:sz w:val="24"/>
          <w:szCs w:val="24"/>
        </w:rPr>
        <w:lastRenderedPageBreak/>
        <w:t>#gets the most recent 14 days of data</w:t>
      </w:r>
    </w:p>
    <w:p w14:paraId="08842D0A" w14:textId="77777777" w:rsidR="00480564" w:rsidRPr="005E1023" w:rsidRDefault="00480564" w:rsidP="00480564">
      <w:pPr>
        <w:pStyle w:val="ListParagraph"/>
        <w:rPr>
          <w:b/>
          <w:i/>
          <w:sz w:val="24"/>
          <w:szCs w:val="24"/>
        </w:rPr>
      </w:pPr>
      <w:proofErr w:type="gramStart"/>
      <w:r w:rsidRPr="005E1023">
        <w:rPr>
          <w:b/>
          <w:i/>
          <w:sz w:val="24"/>
          <w:szCs w:val="24"/>
        </w:rPr>
        <w:t>today</w:t>
      </w:r>
      <w:proofErr w:type="gramEnd"/>
      <w:r w:rsidRPr="005E1023">
        <w:rPr>
          <w:b/>
          <w:i/>
          <w:sz w:val="24"/>
          <w:szCs w:val="24"/>
        </w:rPr>
        <w:t xml:space="preserve"> = </w:t>
      </w:r>
      <w:proofErr w:type="spellStart"/>
      <w:r w:rsidRPr="005E1023">
        <w:rPr>
          <w:b/>
          <w:i/>
          <w:sz w:val="24"/>
          <w:szCs w:val="24"/>
        </w:rPr>
        <w:t>datetime.datetime.now</w:t>
      </w:r>
      <w:proofErr w:type="spellEnd"/>
      <w:r w:rsidRPr="005E1023">
        <w:rPr>
          <w:b/>
          <w:i/>
          <w:sz w:val="24"/>
          <w:szCs w:val="24"/>
        </w:rPr>
        <w:t>()</w:t>
      </w:r>
    </w:p>
    <w:p w14:paraId="51C09AF2" w14:textId="77777777" w:rsidR="00480564" w:rsidRPr="005E1023" w:rsidRDefault="00480564" w:rsidP="00480564">
      <w:pPr>
        <w:pStyle w:val="ListParagraph"/>
        <w:rPr>
          <w:b/>
          <w:i/>
          <w:sz w:val="24"/>
          <w:szCs w:val="24"/>
        </w:rPr>
      </w:pPr>
      <w:proofErr w:type="gramStart"/>
      <w:r w:rsidRPr="005E1023">
        <w:rPr>
          <w:b/>
          <w:i/>
          <w:sz w:val="24"/>
          <w:szCs w:val="24"/>
        </w:rPr>
        <w:t>past</w:t>
      </w:r>
      <w:proofErr w:type="gramEnd"/>
      <w:r w:rsidRPr="005E1023">
        <w:rPr>
          <w:b/>
          <w:i/>
          <w:sz w:val="24"/>
          <w:szCs w:val="24"/>
        </w:rPr>
        <w:t xml:space="preserve"> = today - </w:t>
      </w:r>
      <w:proofErr w:type="spellStart"/>
      <w:r w:rsidRPr="005E1023">
        <w:rPr>
          <w:b/>
          <w:i/>
          <w:sz w:val="24"/>
          <w:szCs w:val="24"/>
        </w:rPr>
        <w:t>datetime.timedelta</w:t>
      </w:r>
      <w:proofErr w:type="spellEnd"/>
      <w:r w:rsidRPr="005E1023">
        <w:rPr>
          <w:b/>
          <w:i/>
          <w:sz w:val="24"/>
          <w:szCs w:val="24"/>
        </w:rPr>
        <w:t>(days=14)</w:t>
      </w:r>
    </w:p>
    <w:p w14:paraId="6505063C" w14:textId="77777777" w:rsidR="00480564" w:rsidRPr="005E1023" w:rsidRDefault="00480564" w:rsidP="00480564">
      <w:pPr>
        <w:pStyle w:val="ListParagraph"/>
        <w:rPr>
          <w:b/>
          <w:i/>
          <w:sz w:val="24"/>
          <w:szCs w:val="24"/>
        </w:rPr>
      </w:pPr>
      <w:proofErr w:type="spellStart"/>
      <w:proofErr w:type="gramStart"/>
      <w:r w:rsidRPr="005E1023">
        <w:rPr>
          <w:b/>
          <w:i/>
          <w:sz w:val="24"/>
          <w:szCs w:val="24"/>
        </w:rPr>
        <w:t>startDate</w:t>
      </w:r>
      <w:proofErr w:type="spellEnd"/>
      <w:proofErr w:type="gramEnd"/>
      <w:r w:rsidRPr="005E1023">
        <w:rPr>
          <w:b/>
          <w:i/>
          <w:sz w:val="24"/>
          <w:szCs w:val="24"/>
        </w:rPr>
        <w:t xml:space="preserve"> = </w:t>
      </w:r>
      <w:proofErr w:type="spellStart"/>
      <w:r w:rsidRPr="005E1023">
        <w:rPr>
          <w:b/>
          <w:i/>
          <w:sz w:val="24"/>
          <w:szCs w:val="24"/>
        </w:rPr>
        <w:t>past.strftime</w:t>
      </w:r>
      <w:proofErr w:type="spellEnd"/>
      <w:r w:rsidRPr="005E1023">
        <w:rPr>
          <w:b/>
          <w:i/>
          <w:sz w:val="24"/>
          <w:szCs w:val="24"/>
        </w:rPr>
        <w:t xml:space="preserve">("%Y-%m-%dT00:00:00Z") </w:t>
      </w:r>
    </w:p>
    <w:p w14:paraId="0CCD2137" w14:textId="77777777" w:rsidR="00480564" w:rsidRPr="005E1023" w:rsidRDefault="00480564" w:rsidP="00480564">
      <w:pPr>
        <w:pStyle w:val="ListParagraph"/>
        <w:rPr>
          <w:b/>
          <w:i/>
          <w:sz w:val="24"/>
          <w:szCs w:val="24"/>
        </w:rPr>
      </w:pPr>
      <w:proofErr w:type="spellStart"/>
      <w:proofErr w:type="gramStart"/>
      <w:r w:rsidRPr="005E1023">
        <w:rPr>
          <w:b/>
          <w:i/>
          <w:sz w:val="24"/>
          <w:szCs w:val="24"/>
        </w:rPr>
        <w:t>endDate</w:t>
      </w:r>
      <w:proofErr w:type="spellEnd"/>
      <w:proofErr w:type="gramEnd"/>
      <w:r w:rsidRPr="005E1023">
        <w:rPr>
          <w:b/>
          <w:i/>
          <w:sz w:val="24"/>
          <w:szCs w:val="24"/>
        </w:rPr>
        <w:t xml:space="preserve"> = </w:t>
      </w:r>
      <w:proofErr w:type="spellStart"/>
      <w:r w:rsidRPr="005E1023">
        <w:rPr>
          <w:b/>
          <w:i/>
          <w:sz w:val="24"/>
          <w:szCs w:val="24"/>
        </w:rPr>
        <w:t>today.strftime</w:t>
      </w:r>
      <w:proofErr w:type="spellEnd"/>
      <w:r w:rsidRPr="005E1023">
        <w:rPr>
          <w:b/>
          <w:i/>
          <w:sz w:val="24"/>
          <w:szCs w:val="24"/>
        </w:rPr>
        <w:t xml:space="preserve">("%Y-%m-%dT23:59:59Z") </w:t>
      </w:r>
    </w:p>
    <w:p w14:paraId="347FE04C" w14:textId="77777777" w:rsidR="00480564" w:rsidRPr="005E1023" w:rsidRDefault="00480564" w:rsidP="00480564">
      <w:pPr>
        <w:pStyle w:val="ListParagraph"/>
        <w:rPr>
          <w:b/>
          <w:i/>
          <w:sz w:val="24"/>
          <w:szCs w:val="24"/>
        </w:rPr>
      </w:pPr>
    </w:p>
    <w:p w14:paraId="28CC889F" w14:textId="77777777" w:rsidR="00480564" w:rsidRPr="005E1023" w:rsidRDefault="00480564" w:rsidP="00480564">
      <w:pPr>
        <w:pStyle w:val="ListParagraph"/>
        <w:rPr>
          <w:b/>
          <w:i/>
          <w:sz w:val="24"/>
          <w:szCs w:val="24"/>
        </w:rPr>
      </w:pPr>
      <w:r w:rsidRPr="005E1023">
        <w:rPr>
          <w:b/>
          <w:i/>
          <w:sz w:val="24"/>
          <w:szCs w:val="24"/>
        </w:rPr>
        <w:t>#create connection - this creates database if not exist</w:t>
      </w:r>
    </w:p>
    <w:p w14:paraId="49A1FA67" w14:textId="77777777" w:rsidR="00480564" w:rsidRPr="005E1023" w:rsidRDefault="00480564" w:rsidP="00480564">
      <w:pPr>
        <w:pStyle w:val="ListParagraph"/>
        <w:rPr>
          <w:b/>
          <w:i/>
          <w:sz w:val="24"/>
          <w:szCs w:val="24"/>
        </w:rPr>
      </w:pPr>
      <w:proofErr w:type="gramStart"/>
      <w:r w:rsidRPr="005E1023">
        <w:rPr>
          <w:b/>
          <w:i/>
          <w:sz w:val="24"/>
          <w:szCs w:val="24"/>
        </w:rPr>
        <w:t>print(</w:t>
      </w:r>
      <w:proofErr w:type="gramEnd"/>
      <w:r w:rsidRPr="005E1023">
        <w:rPr>
          <w:b/>
          <w:i/>
          <w:sz w:val="24"/>
          <w:szCs w:val="24"/>
        </w:rPr>
        <w:t>"Preparing database...")</w:t>
      </w:r>
    </w:p>
    <w:p w14:paraId="6610158F" w14:textId="77777777" w:rsidR="00480564" w:rsidRPr="005E1023" w:rsidRDefault="00480564" w:rsidP="00480564">
      <w:pPr>
        <w:pStyle w:val="ListParagraph"/>
        <w:rPr>
          <w:b/>
          <w:i/>
          <w:sz w:val="24"/>
          <w:szCs w:val="24"/>
        </w:rPr>
      </w:pPr>
      <w:proofErr w:type="spellStart"/>
      <w:proofErr w:type="gramStart"/>
      <w:r w:rsidRPr="005E1023">
        <w:rPr>
          <w:b/>
          <w:i/>
          <w:sz w:val="24"/>
          <w:szCs w:val="24"/>
        </w:rPr>
        <w:t>dbFile</w:t>
      </w:r>
      <w:proofErr w:type="spellEnd"/>
      <w:proofErr w:type="gramEnd"/>
      <w:r w:rsidRPr="005E1023">
        <w:rPr>
          <w:b/>
          <w:i/>
          <w:sz w:val="24"/>
          <w:szCs w:val="24"/>
        </w:rPr>
        <w:t xml:space="preserve"> = "</w:t>
      </w:r>
      <w:proofErr w:type="spellStart"/>
      <w:r w:rsidRPr="005E1023">
        <w:rPr>
          <w:b/>
          <w:i/>
          <w:sz w:val="24"/>
          <w:szCs w:val="24"/>
        </w:rPr>
        <w:t>weather.db</w:t>
      </w:r>
      <w:proofErr w:type="spellEnd"/>
      <w:r w:rsidRPr="005E1023">
        <w:rPr>
          <w:b/>
          <w:i/>
          <w:sz w:val="24"/>
          <w:szCs w:val="24"/>
        </w:rPr>
        <w:t>"</w:t>
      </w:r>
    </w:p>
    <w:p w14:paraId="12180E7B" w14:textId="77777777" w:rsidR="00480564" w:rsidRPr="005E1023" w:rsidRDefault="00480564" w:rsidP="00480564">
      <w:pPr>
        <w:pStyle w:val="ListParagraph"/>
        <w:rPr>
          <w:b/>
          <w:i/>
          <w:sz w:val="24"/>
          <w:szCs w:val="24"/>
        </w:rPr>
      </w:pPr>
      <w:proofErr w:type="gramStart"/>
      <w:r w:rsidRPr="005E1023">
        <w:rPr>
          <w:b/>
          <w:i/>
          <w:sz w:val="24"/>
          <w:szCs w:val="24"/>
        </w:rPr>
        <w:t>conn</w:t>
      </w:r>
      <w:proofErr w:type="gramEnd"/>
      <w:r w:rsidRPr="005E1023">
        <w:rPr>
          <w:b/>
          <w:i/>
          <w:sz w:val="24"/>
          <w:szCs w:val="24"/>
        </w:rPr>
        <w:t xml:space="preserve"> = sqlite3.connect(</w:t>
      </w:r>
      <w:proofErr w:type="spellStart"/>
      <w:r w:rsidRPr="005E1023">
        <w:rPr>
          <w:b/>
          <w:i/>
          <w:sz w:val="24"/>
          <w:szCs w:val="24"/>
        </w:rPr>
        <w:t>dbFile</w:t>
      </w:r>
      <w:proofErr w:type="spellEnd"/>
      <w:r w:rsidRPr="005E1023">
        <w:rPr>
          <w:b/>
          <w:i/>
          <w:sz w:val="24"/>
          <w:szCs w:val="24"/>
        </w:rPr>
        <w:t>)</w:t>
      </w:r>
    </w:p>
    <w:p w14:paraId="3FF03E01" w14:textId="77777777" w:rsidR="00480564" w:rsidRPr="005E1023" w:rsidRDefault="00480564" w:rsidP="00480564">
      <w:pPr>
        <w:pStyle w:val="ListParagraph"/>
        <w:rPr>
          <w:b/>
          <w:i/>
          <w:sz w:val="24"/>
          <w:szCs w:val="24"/>
        </w:rPr>
      </w:pPr>
      <w:r w:rsidRPr="005E1023">
        <w:rPr>
          <w:b/>
          <w:i/>
          <w:sz w:val="24"/>
          <w:szCs w:val="24"/>
        </w:rPr>
        <w:t>#create cursor to execute SQL commands</w:t>
      </w:r>
    </w:p>
    <w:p w14:paraId="7E87847A" w14:textId="77777777" w:rsidR="00480564" w:rsidRPr="005E1023" w:rsidRDefault="00480564" w:rsidP="00480564">
      <w:pPr>
        <w:pStyle w:val="ListParagraph"/>
        <w:rPr>
          <w:b/>
          <w:i/>
          <w:sz w:val="24"/>
          <w:szCs w:val="24"/>
        </w:rPr>
      </w:pPr>
      <w:proofErr w:type="gramStart"/>
      <w:r w:rsidRPr="005E1023">
        <w:rPr>
          <w:b/>
          <w:i/>
          <w:sz w:val="24"/>
          <w:szCs w:val="24"/>
        </w:rPr>
        <w:t>cur</w:t>
      </w:r>
      <w:proofErr w:type="gramEnd"/>
      <w:r w:rsidRPr="005E1023">
        <w:rPr>
          <w:b/>
          <w:i/>
          <w:sz w:val="24"/>
          <w:szCs w:val="24"/>
        </w:rPr>
        <w:t xml:space="preserve"> = </w:t>
      </w:r>
      <w:proofErr w:type="spellStart"/>
      <w:r w:rsidRPr="005E1023">
        <w:rPr>
          <w:b/>
          <w:i/>
          <w:sz w:val="24"/>
          <w:szCs w:val="24"/>
        </w:rPr>
        <w:t>conn.cursor</w:t>
      </w:r>
      <w:proofErr w:type="spellEnd"/>
      <w:r w:rsidRPr="005E1023">
        <w:rPr>
          <w:b/>
          <w:i/>
          <w:sz w:val="24"/>
          <w:szCs w:val="24"/>
        </w:rPr>
        <w:t>()</w:t>
      </w:r>
    </w:p>
    <w:p w14:paraId="2FF22D8A" w14:textId="77777777" w:rsidR="00480564" w:rsidRPr="005E1023" w:rsidRDefault="00480564" w:rsidP="00480564">
      <w:pPr>
        <w:pStyle w:val="ListParagraph"/>
        <w:rPr>
          <w:b/>
          <w:i/>
          <w:sz w:val="24"/>
          <w:szCs w:val="24"/>
        </w:rPr>
      </w:pPr>
    </w:p>
    <w:p w14:paraId="78C9CC4A" w14:textId="77777777" w:rsidR="00480564" w:rsidRPr="005E1023" w:rsidRDefault="00480564" w:rsidP="00480564">
      <w:pPr>
        <w:pStyle w:val="ListParagraph"/>
        <w:rPr>
          <w:b/>
          <w:i/>
          <w:sz w:val="24"/>
          <w:szCs w:val="24"/>
        </w:rPr>
      </w:pPr>
      <w:r w:rsidRPr="005E1023">
        <w:rPr>
          <w:b/>
          <w:i/>
          <w:sz w:val="24"/>
          <w:szCs w:val="24"/>
        </w:rPr>
        <w:t>#drop previous version of table if any so we start fresh each time</w:t>
      </w:r>
    </w:p>
    <w:p w14:paraId="70AF25D2" w14:textId="77777777" w:rsidR="00480564" w:rsidRPr="005E1023" w:rsidRDefault="00480564" w:rsidP="00480564">
      <w:pPr>
        <w:pStyle w:val="ListParagraph"/>
        <w:rPr>
          <w:b/>
          <w:i/>
          <w:sz w:val="24"/>
          <w:szCs w:val="24"/>
        </w:rPr>
      </w:pPr>
      <w:proofErr w:type="spellStart"/>
      <w:proofErr w:type="gramStart"/>
      <w:r w:rsidRPr="005E1023">
        <w:rPr>
          <w:b/>
          <w:i/>
          <w:sz w:val="24"/>
          <w:szCs w:val="24"/>
        </w:rPr>
        <w:t>dropTableCmd</w:t>
      </w:r>
      <w:proofErr w:type="spellEnd"/>
      <w:proofErr w:type="gramEnd"/>
      <w:r w:rsidRPr="005E1023">
        <w:rPr>
          <w:b/>
          <w:i/>
          <w:sz w:val="24"/>
          <w:szCs w:val="24"/>
        </w:rPr>
        <w:t xml:space="preserve"> = "DROP TABLE IF EXISTS observations;"</w:t>
      </w:r>
    </w:p>
    <w:p w14:paraId="0A4ADBB5" w14:textId="77777777" w:rsidR="00480564" w:rsidRPr="005E1023" w:rsidRDefault="00480564" w:rsidP="00480564">
      <w:pPr>
        <w:pStyle w:val="ListParagraph"/>
        <w:rPr>
          <w:b/>
          <w:i/>
          <w:sz w:val="24"/>
          <w:szCs w:val="24"/>
        </w:rPr>
      </w:pPr>
      <w:proofErr w:type="spellStart"/>
      <w:proofErr w:type="gramStart"/>
      <w:r w:rsidRPr="005E1023">
        <w:rPr>
          <w:b/>
          <w:i/>
          <w:sz w:val="24"/>
          <w:szCs w:val="24"/>
        </w:rPr>
        <w:t>cur.execute</w:t>
      </w:r>
      <w:proofErr w:type="spellEnd"/>
      <w:r w:rsidRPr="005E1023">
        <w:rPr>
          <w:b/>
          <w:i/>
          <w:sz w:val="24"/>
          <w:szCs w:val="24"/>
        </w:rPr>
        <w:t>(</w:t>
      </w:r>
      <w:proofErr w:type="spellStart"/>
      <w:proofErr w:type="gramEnd"/>
      <w:r w:rsidRPr="005E1023">
        <w:rPr>
          <w:b/>
          <w:i/>
          <w:sz w:val="24"/>
          <w:szCs w:val="24"/>
        </w:rPr>
        <w:t>dropTableCmd</w:t>
      </w:r>
      <w:proofErr w:type="spellEnd"/>
      <w:r w:rsidRPr="005E1023">
        <w:rPr>
          <w:b/>
          <w:i/>
          <w:sz w:val="24"/>
          <w:szCs w:val="24"/>
        </w:rPr>
        <w:t>)</w:t>
      </w:r>
    </w:p>
    <w:p w14:paraId="74DB7050" w14:textId="77777777" w:rsidR="00480564" w:rsidRPr="005E1023" w:rsidRDefault="00480564" w:rsidP="00480564">
      <w:pPr>
        <w:pStyle w:val="ListParagraph"/>
        <w:rPr>
          <w:b/>
          <w:i/>
          <w:sz w:val="24"/>
          <w:szCs w:val="24"/>
        </w:rPr>
      </w:pPr>
    </w:p>
    <w:p w14:paraId="2170AACB" w14:textId="77777777" w:rsidR="00480564" w:rsidRPr="005E1023" w:rsidRDefault="00480564" w:rsidP="00480564">
      <w:pPr>
        <w:pStyle w:val="ListParagraph"/>
        <w:rPr>
          <w:b/>
          <w:i/>
          <w:sz w:val="24"/>
          <w:szCs w:val="24"/>
        </w:rPr>
      </w:pPr>
      <w:r w:rsidRPr="005E1023">
        <w:rPr>
          <w:b/>
          <w:i/>
          <w:sz w:val="24"/>
          <w:szCs w:val="24"/>
        </w:rPr>
        <w:t>#create new table to store observations</w:t>
      </w:r>
    </w:p>
    <w:p w14:paraId="7A54FFCA" w14:textId="77777777" w:rsidR="00480564" w:rsidRPr="005E1023" w:rsidRDefault="00480564" w:rsidP="00480564">
      <w:pPr>
        <w:pStyle w:val="ListParagraph"/>
        <w:rPr>
          <w:b/>
          <w:i/>
          <w:sz w:val="24"/>
          <w:szCs w:val="24"/>
        </w:rPr>
      </w:pPr>
      <w:proofErr w:type="spellStart"/>
      <w:proofErr w:type="gramStart"/>
      <w:r w:rsidRPr="005E1023">
        <w:rPr>
          <w:b/>
          <w:i/>
          <w:sz w:val="24"/>
          <w:szCs w:val="24"/>
        </w:rPr>
        <w:t>createTableCmd</w:t>
      </w:r>
      <w:proofErr w:type="spellEnd"/>
      <w:proofErr w:type="gramEnd"/>
      <w:r w:rsidRPr="005E1023">
        <w:rPr>
          <w:b/>
          <w:i/>
          <w:sz w:val="24"/>
          <w:szCs w:val="24"/>
        </w:rPr>
        <w:t xml:space="preserve"> = """ CREATE TABLE IF NOT EXISTS observations ( </w:t>
      </w:r>
    </w:p>
    <w:p w14:paraId="29E5E49E" w14:textId="77777777" w:rsidR="00480564" w:rsidRPr="005E1023" w:rsidRDefault="00480564" w:rsidP="00480564">
      <w:pPr>
        <w:pStyle w:val="ListParagraph"/>
        <w:rPr>
          <w:b/>
          <w:i/>
          <w:sz w:val="24"/>
          <w:szCs w:val="24"/>
        </w:rPr>
      </w:pPr>
      <w:r w:rsidRPr="005E1023">
        <w:rPr>
          <w:b/>
          <w:i/>
          <w:sz w:val="24"/>
          <w:szCs w:val="24"/>
        </w:rPr>
        <w:t xml:space="preserve">                        </w:t>
      </w:r>
      <w:proofErr w:type="gramStart"/>
      <w:r w:rsidRPr="005E1023">
        <w:rPr>
          <w:b/>
          <w:i/>
          <w:sz w:val="24"/>
          <w:szCs w:val="24"/>
        </w:rPr>
        <w:t>timestamp</w:t>
      </w:r>
      <w:proofErr w:type="gramEnd"/>
      <w:r w:rsidRPr="005E1023">
        <w:rPr>
          <w:b/>
          <w:i/>
          <w:sz w:val="24"/>
          <w:szCs w:val="24"/>
        </w:rPr>
        <w:t xml:space="preserve"> TEXT NOT NULL PRIMARY KEY, </w:t>
      </w:r>
    </w:p>
    <w:p w14:paraId="73803B2A" w14:textId="77777777" w:rsidR="00480564" w:rsidRPr="005E1023" w:rsidRDefault="00480564" w:rsidP="00480564">
      <w:pPr>
        <w:pStyle w:val="ListParagraph"/>
        <w:rPr>
          <w:b/>
          <w:i/>
          <w:sz w:val="24"/>
          <w:szCs w:val="24"/>
        </w:rPr>
      </w:pPr>
      <w:r w:rsidRPr="005E1023">
        <w:rPr>
          <w:b/>
          <w:i/>
          <w:sz w:val="24"/>
          <w:szCs w:val="24"/>
        </w:rPr>
        <w:t xml:space="preserve">                        </w:t>
      </w:r>
      <w:proofErr w:type="spellStart"/>
      <w:proofErr w:type="gramStart"/>
      <w:r w:rsidRPr="005E1023">
        <w:rPr>
          <w:b/>
          <w:i/>
          <w:sz w:val="24"/>
          <w:szCs w:val="24"/>
        </w:rPr>
        <w:t>windSpeed</w:t>
      </w:r>
      <w:proofErr w:type="spellEnd"/>
      <w:proofErr w:type="gramEnd"/>
      <w:r w:rsidRPr="005E1023">
        <w:rPr>
          <w:b/>
          <w:i/>
          <w:sz w:val="24"/>
          <w:szCs w:val="24"/>
        </w:rPr>
        <w:t xml:space="preserve"> REAL,</w:t>
      </w:r>
    </w:p>
    <w:p w14:paraId="196ABC30" w14:textId="77777777" w:rsidR="00480564" w:rsidRPr="005E1023" w:rsidRDefault="00480564" w:rsidP="00480564">
      <w:pPr>
        <w:pStyle w:val="ListParagraph"/>
        <w:rPr>
          <w:b/>
          <w:i/>
          <w:sz w:val="24"/>
          <w:szCs w:val="24"/>
        </w:rPr>
      </w:pPr>
      <w:r w:rsidRPr="005E1023">
        <w:rPr>
          <w:b/>
          <w:i/>
          <w:sz w:val="24"/>
          <w:szCs w:val="24"/>
        </w:rPr>
        <w:t xml:space="preserve">                        </w:t>
      </w:r>
      <w:proofErr w:type="gramStart"/>
      <w:r w:rsidRPr="005E1023">
        <w:rPr>
          <w:b/>
          <w:i/>
          <w:sz w:val="24"/>
          <w:szCs w:val="24"/>
        </w:rPr>
        <w:t>temperature</w:t>
      </w:r>
      <w:proofErr w:type="gramEnd"/>
      <w:r w:rsidRPr="005E1023">
        <w:rPr>
          <w:b/>
          <w:i/>
          <w:sz w:val="24"/>
          <w:szCs w:val="24"/>
        </w:rPr>
        <w:t xml:space="preserve"> REAL,</w:t>
      </w:r>
    </w:p>
    <w:p w14:paraId="2EC22FB7" w14:textId="77777777" w:rsidR="00480564" w:rsidRPr="005E1023" w:rsidRDefault="00480564" w:rsidP="00480564">
      <w:pPr>
        <w:pStyle w:val="ListParagraph"/>
        <w:rPr>
          <w:b/>
          <w:i/>
          <w:sz w:val="24"/>
          <w:szCs w:val="24"/>
        </w:rPr>
      </w:pPr>
      <w:r w:rsidRPr="005E1023">
        <w:rPr>
          <w:b/>
          <w:i/>
          <w:sz w:val="24"/>
          <w:szCs w:val="24"/>
        </w:rPr>
        <w:t xml:space="preserve">                        </w:t>
      </w:r>
      <w:proofErr w:type="spellStart"/>
      <w:proofErr w:type="gramStart"/>
      <w:r w:rsidRPr="005E1023">
        <w:rPr>
          <w:b/>
          <w:i/>
          <w:sz w:val="24"/>
          <w:szCs w:val="24"/>
        </w:rPr>
        <w:t>relativeHumidity</w:t>
      </w:r>
      <w:proofErr w:type="spellEnd"/>
      <w:proofErr w:type="gramEnd"/>
      <w:r w:rsidRPr="005E1023">
        <w:rPr>
          <w:b/>
          <w:i/>
          <w:sz w:val="24"/>
          <w:szCs w:val="24"/>
        </w:rPr>
        <w:t xml:space="preserve"> REAL,</w:t>
      </w:r>
    </w:p>
    <w:p w14:paraId="6AAD54BF" w14:textId="77777777" w:rsidR="00480564" w:rsidRPr="005E1023" w:rsidRDefault="00480564" w:rsidP="00480564">
      <w:pPr>
        <w:pStyle w:val="ListParagraph"/>
        <w:rPr>
          <w:b/>
          <w:i/>
          <w:sz w:val="24"/>
          <w:szCs w:val="24"/>
        </w:rPr>
      </w:pPr>
      <w:r w:rsidRPr="005E1023">
        <w:rPr>
          <w:b/>
          <w:i/>
          <w:sz w:val="24"/>
          <w:szCs w:val="24"/>
        </w:rPr>
        <w:t xml:space="preserve">                        </w:t>
      </w:r>
      <w:proofErr w:type="spellStart"/>
      <w:proofErr w:type="gramStart"/>
      <w:r w:rsidRPr="005E1023">
        <w:rPr>
          <w:b/>
          <w:i/>
          <w:sz w:val="24"/>
          <w:szCs w:val="24"/>
        </w:rPr>
        <w:t>windDirection</w:t>
      </w:r>
      <w:proofErr w:type="spellEnd"/>
      <w:proofErr w:type="gramEnd"/>
      <w:r w:rsidRPr="005E1023">
        <w:rPr>
          <w:b/>
          <w:i/>
          <w:sz w:val="24"/>
          <w:szCs w:val="24"/>
        </w:rPr>
        <w:t xml:space="preserve"> INTEGER,</w:t>
      </w:r>
    </w:p>
    <w:p w14:paraId="1699185A" w14:textId="77777777" w:rsidR="00480564" w:rsidRPr="005E1023" w:rsidRDefault="00480564" w:rsidP="00480564">
      <w:pPr>
        <w:pStyle w:val="ListParagraph"/>
        <w:rPr>
          <w:b/>
          <w:i/>
          <w:sz w:val="24"/>
          <w:szCs w:val="24"/>
        </w:rPr>
      </w:pPr>
      <w:r w:rsidRPr="005E1023">
        <w:rPr>
          <w:b/>
          <w:i/>
          <w:sz w:val="24"/>
          <w:szCs w:val="24"/>
        </w:rPr>
        <w:t xml:space="preserve">                        </w:t>
      </w:r>
      <w:proofErr w:type="spellStart"/>
      <w:proofErr w:type="gramStart"/>
      <w:r w:rsidRPr="005E1023">
        <w:rPr>
          <w:b/>
          <w:i/>
          <w:sz w:val="24"/>
          <w:szCs w:val="24"/>
        </w:rPr>
        <w:t>barometricPressure</w:t>
      </w:r>
      <w:proofErr w:type="spellEnd"/>
      <w:proofErr w:type="gramEnd"/>
      <w:r w:rsidRPr="005E1023">
        <w:rPr>
          <w:b/>
          <w:i/>
          <w:sz w:val="24"/>
          <w:szCs w:val="24"/>
        </w:rPr>
        <w:t xml:space="preserve"> INTEGER,</w:t>
      </w:r>
    </w:p>
    <w:p w14:paraId="0A47FCEE" w14:textId="77777777" w:rsidR="00480564" w:rsidRPr="005E1023" w:rsidRDefault="00480564" w:rsidP="00480564">
      <w:pPr>
        <w:pStyle w:val="ListParagraph"/>
        <w:rPr>
          <w:b/>
          <w:i/>
          <w:sz w:val="24"/>
          <w:szCs w:val="24"/>
        </w:rPr>
      </w:pPr>
      <w:r w:rsidRPr="005E1023">
        <w:rPr>
          <w:b/>
          <w:i/>
          <w:sz w:val="24"/>
          <w:szCs w:val="24"/>
        </w:rPr>
        <w:t xml:space="preserve">                        </w:t>
      </w:r>
      <w:proofErr w:type="gramStart"/>
      <w:r w:rsidRPr="005E1023">
        <w:rPr>
          <w:b/>
          <w:i/>
          <w:sz w:val="24"/>
          <w:szCs w:val="24"/>
        </w:rPr>
        <w:t>visibility</w:t>
      </w:r>
      <w:proofErr w:type="gramEnd"/>
      <w:r w:rsidRPr="005E1023">
        <w:rPr>
          <w:b/>
          <w:i/>
          <w:sz w:val="24"/>
          <w:szCs w:val="24"/>
        </w:rPr>
        <w:t xml:space="preserve"> INTEGER,</w:t>
      </w:r>
    </w:p>
    <w:p w14:paraId="06BEEDD6" w14:textId="77777777" w:rsidR="00480564" w:rsidRPr="005E1023" w:rsidRDefault="00480564" w:rsidP="00480564">
      <w:pPr>
        <w:pStyle w:val="ListParagraph"/>
        <w:rPr>
          <w:b/>
          <w:i/>
          <w:sz w:val="24"/>
          <w:szCs w:val="24"/>
        </w:rPr>
      </w:pPr>
      <w:r w:rsidRPr="005E1023">
        <w:rPr>
          <w:b/>
          <w:i/>
          <w:sz w:val="24"/>
          <w:szCs w:val="24"/>
        </w:rPr>
        <w:t xml:space="preserve">                        </w:t>
      </w:r>
      <w:proofErr w:type="spellStart"/>
      <w:proofErr w:type="gramStart"/>
      <w:r w:rsidRPr="005E1023">
        <w:rPr>
          <w:b/>
          <w:i/>
          <w:sz w:val="24"/>
          <w:szCs w:val="24"/>
        </w:rPr>
        <w:t>textDescription</w:t>
      </w:r>
      <w:proofErr w:type="spellEnd"/>
      <w:proofErr w:type="gramEnd"/>
      <w:r w:rsidRPr="005E1023">
        <w:rPr>
          <w:b/>
          <w:i/>
          <w:sz w:val="24"/>
          <w:szCs w:val="24"/>
        </w:rPr>
        <w:t xml:space="preserve"> TEXT</w:t>
      </w:r>
    </w:p>
    <w:p w14:paraId="65B6E722" w14:textId="77777777" w:rsidR="00480564" w:rsidRPr="005E1023" w:rsidRDefault="00480564" w:rsidP="00480564">
      <w:pPr>
        <w:pStyle w:val="ListParagraph"/>
        <w:rPr>
          <w:b/>
          <w:i/>
          <w:sz w:val="24"/>
          <w:szCs w:val="24"/>
        </w:rPr>
      </w:pPr>
      <w:r w:rsidRPr="005E1023">
        <w:rPr>
          <w:b/>
          <w:i/>
          <w:sz w:val="24"/>
          <w:szCs w:val="24"/>
        </w:rPr>
        <w:t xml:space="preserve">                     ) ; """</w:t>
      </w:r>
    </w:p>
    <w:p w14:paraId="34CDECA0" w14:textId="77777777" w:rsidR="00480564" w:rsidRPr="005E1023" w:rsidRDefault="00480564" w:rsidP="00480564">
      <w:pPr>
        <w:pStyle w:val="ListParagraph"/>
        <w:rPr>
          <w:b/>
          <w:i/>
          <w:sz w:val="24"/>
          <w:szCs w:val="24"/>
        </w:rPr>
      </w:pPr>
      <w:proofErr w:type="spellStart"/>
      <w:proofErr w:type="gramStart"/>
      <w:r w:rsidRPr="005E1023">
        <w:rPr>
          <w:b/>
          <w:i/>
          <w:sz w:val="24"/>
          <w:szCs w:val="24"/>
        </w:rPr>
        <w:t>cur.execute</w:t>
      </w:r>
      <w:proofErr w:type="spellEnd"/>
      <w:r w:rsidRPr="005E1023">
        <w:rPr>
          <w:b/>
          <w:i/>
          <w:sz w:val="24"/>
          <w:szCs w:val="24"/>
        </w:rPr>
        <w:t>(</w:t>
      </w:r>
      <w:proofErr w:type="spellStart"/>
      <w:proofErr w:type="gramEnd"/>
      <w:r w:rsidRPr="005E1023">
        <w:rPr>
          <w:b/>
          <w:i/>
          <w:sz w:val="24"/>
          <w:szCs w:val="24"/>
        </w:rPr>
        <w:t>createTableCmd</w:t>
      </w:r>
      <w:proofErr w:type="spellEnd"/>
      <w:r w:rsidRPr="005E1023">
        <w:rPr>
          <w:b/>
          <w:i/>
          <w:sz w:val="24"/>
          <w:szCs w:val="24"/>
        </w:rPr>
        <w:t>)</w:t>
      </w:r>
    </w:p>
    <w:p w14:paraId="5AFB97D5" w14:textId="77777777" w:rsidR="00480564" w:rsidRPr="005E1023" w:rsidRDefault="00480564" w:rsidP="00480564">
      <w:pPr>
        <w:pStyle w:val="ListParagraph"/>
        <w:rPr>
          <w:b/>
          <w:i/>
          <w:sz w:val="24"/>
          <w:szCs w:val="24"/>
        </w:rPr>
      </w:pPr>
      <w:proofErr w:type="gramStart"/>
      <w:r w:rsidRPr="005E1023">
        <w:rPr>
          <w:b/>
          <w:i/>
          <w:sz w:val="24"/>
          <w:szCs w:val="24"/>
        </w:rPr>
        <w:t>print(</w:t>
      </w:r>
      <w:proofErr w:type="gramEnd"/>
      <w:r w:rsidRPr="005E1023">
        <w:rPr>
          <w:b/>
          <w:i/>
          <w:sz w:val="24"/>
          <w:szCs w:val="24"/>
        </w:rPr>
        <w:t>"Database prepared")</w:t>
      </w:r>
    </w:p>
    <w:p w14:paraId="00FC9AD4" w14:textId="77777777" w:rsidR="00480564" w:rsidRPr="005E1023" w:rsidRDefault="00480564" w:rsidP="00480564">
      <w:pPr>
        <w:pStyle w:val="ListParagraph"/>
        <w:rPr>
          <w:b/>
          <w:i/>
          <w:sz w:val="24"/>
          <w:szCs w:val="24"/>
        </w:rPr>
      </w:pPr>
    </w:p>
    <w:p w14:paraId="75CC5F53" w14:textId="77777777" w:rsidR="00480564" w:rsidRPr="005E1023" w:rsidRDefault="00480564" w:rsidP="00480564">
      <w:pPr>
        <w:pStyle w:val="ListParagraph"/>
        <w:rPr>
          <w:b/>
          <w:i/>
          <w:sz w:val="24"/>
          <w:szCs w:val="24"/>
        </w:rPr>
      </w:pPr>
      <w:r w:rsidRPr="005E1023">
        <w:rPr>
          <w:b/>
          <w:i/>
          <w:sz w:val="24"/>
          <w:szCs w:val="24"/>
        </w:rPr>
        <w:t># Get hourly weather observations from NOAA Weather Service API</w:t>
      </w:r>
    </w:p>
    <w:p w14:paraId="3C71E8B7" w14:textId="77777777" w:rsidR="00480564" w:rsidRPr="005E1023" w:rsidRDefault="00480564" w:rsidP="00480564">
      <w:pPr>
        <w:pStyle w:val="ListParagraph"/>
        <w:rPr>
          <w:b/>
          <w:i/>
          <w:sz w:val="24"/>
          <w:szCs w:val="24"/>
        </w:rPr>
      </w:pPr>
      <w:proofErr w:type="gramStart"/>
      <w:r w:rsidRPr="005E1023">
        <w:rPr>
          <w:b/>
          <w:i/>
          <w:sz w:val="24"/>
          <w:szCs w:val="24"/>
        </w:rPr>
        <w:t>print(</w:t>
      </w:r>
      <w:proofErr w:type="gramEnd"/>
      <w:r w:rsidRPr="005E1023">
        <w:rPr>
          <w:b/>
          <w:i/>
          <w:sz w:val="24"/>
          <w:szCs w:val="24"/>
        </w:rPr>
        <w:t>"Getting weather data...")</w:t>
      </w:r>
    </w:p>
    <w:p w14:paraId="78F999B5" w14:textId="77777777" w:rsidR="00480564" w:rsidRPr="005E1023" w:rsidRDefault="00480564" w:rsidP="00480564">
      <w:pPr>
        <w:pStyle w:val="ListParagraph"/>
        <w:rPr>
          <w:b/>
          <w:i/>
          <w:sz w:val="24"/>
          <w:szCs w:val="24"/>
        </w:rPr>
      </w:pPr>
      <w:r w:rsidRPr="005E1023">
        <w:rPr>
          <w:b/>
          <w:i/>
          <w:sz w:val="24"/>
          <w:szCs w:val="24"/>
        </w:rPr>
        <w:t xml:space="preserve">n = </w:t>
      </w:r>
      <w:proofErr w:type="spellStart"/>
      <w:proofErr w:type="gramStart"/>
      <w:r w:rsidRPr="005E1023">
        <w:rPr>
          <w:b/>
          <w:i/>
          <w:sz w:val="24"/>
          <w:szCs w:val="24"/>
        </w:rPr>
        <w:t>noaa.NOAA</w:t>
      </w:r>
      <w:proofErr w:type="spellEnd"/>
      <w:r w:rsidRPr="005E1023">
        <w:rPr>
          <w:b/>
          <w:i/>
          <w:sz w:val="24"/>
          <w:szCs w:val="24"/>
        </w:rPr>
        <w:t>()</w:t>
      </w:r>
      <w:proofErr w:type="gramEnd"/>
    </w:p>
    <w:p w14:paraId="1A8A9DCE" w14:textId="77777777" w:rsidR="00480564" w:rsidRPr="005E1023" w:rsidRDefault="00480564" w:rsidP="00480564">
      <w:pPr>
        <w:pStyle w:val="ListParagraph"/>
        <w:rPr>
          <w:b/>
          <w:i/>
          <w:sz w:val="24"/>
          <w:szCs w:val="24"/>
        </w:rPr>
      </w:pPr>
      <w:proofErr w:type="gramStart"/>
      <w:r w:rsidRPr="005E1023">
        <w:rPr>
          <w:b/>
          <w:i/>
          <w:sz w:val="24"/>
          <w:szCs w:val="24"/>
        </w:rPr>
        <w:t>observations</w:t>
      </w:r>
      <w:proofErr w:type="gramEnd"/>
      <w:r w:rsidRPr="005E1023">
        <w:rPr>
          <w:b/>
          <w:i/>
          <w:sz w:val="24"/>
          <w:szCs w:val="24"/>
        </w:rPr>
        <w:t xml:space="preserve"> =  </w:t>
      </w:r>
      <w:proofErr w:type="spellStart"/>
      <w:r w:rsidRPr="005E1023">
        <w:rPr>
          <w:b/>
          <w:i/>
          <w:sz w:val="24"/>
          <w:szCs w:val="24"/>
        </w:rPr>
        <w:t>n.get_observations</w:t>
      </w:r>
      <w:proofErr w:type="spellEnd"/>
      <w:r w:rsidRPr="005E1023">
        <w:rPr>
          <w:b/>
          <w:i/>
          <w:sz w:val="24"/>
          <w:szCs w:val="24"/>
        </w:rPr>
        <w:t>(</w:t>
      </w:r>
      <w:proofErr w:type="spellStart"/>
      <w:r w:rsidRPr="005E1023">
        <w:rPr>
          <w:b/>
          <w:i/>
          <w:sz w:val="24"/>
          <w:szCs w:val="24"/>
        </w:rPr>
        <w:t>zipCode,country,startDate,endDate</w:t>
      </w:r>
      <w:proofErr w:type="spellEnd"/>
      <w:r w:rsidRPr="005E1023">
        <w:rPr>
          <w:b/>
          <w:i/>
          <w:sz w:val="24"/>
          <w:szCs w:val="24"/>
        </w:rPr>
        <w:t>)</w:t>
      </w:r>
    </w:p>
    <w:p w14:paraId="52D4B4C9" w14:textId="77777777" w:rsidR="00480564" w:rsidRPr="005E1023" w:rsidRDefault="00480564" w:rsidP="00480564">
      <w:pPr>
        <w:pStyle w:val="ListParagraph"/>
        <w:rPr>
          <w:b/>
          <w:i/>
          <w:sz w:val="24"/>
          <w:szCs w:val="24"/>
        </w:rPr>
      </w:pPr>
    </w:p>
    <w:p w14:paraId="452871C3" w14:textId="77777777" w:rsidR="00480564" w:rsidRPr="005E1023" w:rsidRDefault="00480564" w:rsidP="00480564">
      <w:pPr>
        <w:pStyle w:val="ListParagraph"/>
        <w:rPr>
          <w:b/>
          <w:i/>
          <w:sz w:val="24"/>
          <w:szCs w:val="24"/>
        </w:rPr>
      </w:pPr>
      <w:r w:rsidRPr="005E1023">
        <w:rPr>
          <w:b/>
          <w:i/>
          <w:sz w:val="24"/>
          <w:szCs w:val="24"/>
        </w:rPr>
        <w:t>#populate table with weather observations</w:t>
      </w:r>
    </w:p>
    <w:p w14:paraId="3BA13183" w14:textId="77777777" w:rsidR="00480564" w:rsidRPr="005E1023" w:rsidRDefault="00480564" w:rsidP="00480564">
      <w:pPr>
        <w:pStyle w:val="ListParagraph"/>
        <w:rPr>
          <w:b/>
          <w:i/>
          <w:sz w:val="24"/>
          <w:szCs w:val="24"/>
        </w:rPr>
      </w:pPr>
      <w:proofErr w:type="gramStart"/>
      <w:r w:rsidRPr="005E1023">
        <w:rPr>
          <w:b/>
          <w:i/>
          <w:sz w:val="24"/>
          <w:szCs w:val="24"/>
        </w:rPr>
        <w:t>print(</w:t>
      </w:r>
      <w:proofErr w:type="gramEnd"/>
      <w:r w:rsidRPr="005E1023">
        <w:rPr>
          <w:b/>
          <w:i/>
          <w:sz w:val="24"/>
          <w:szCs w:val="24"/>
        </w:rPr>
        <w:t>"Inserting rows...")</w:t>
      </w:r>
    </w:p>
    <w:p w14:paraId="31F5491B" w14:textId="77777777" w:rsidR="00480564" w:rsidRPr="005E1023" w:rsidRDefault="00480564" w:rsidP="00480564">
      <w:pPr>
        <w:pStyle w:val="ListParagraph"/>
        <w:rPr>
          <w:b/>
          <w:i/>
          <w:sz w:val="24"/>
          <w:szCs w:val="24"/>
        </w:rPr>
      </w:pPr>
      <w:proofErr w:type="spellStart"/>
      <w:proofErr w:type="gramStart"/>
      <w:r w:rsidRPr="005E1023">
        <w:rPr>
          <w:b/>
          <w:i/>
          <w:sz w:val="24"/>
          <w:szCs w:val="24"/>
        </w:rPr>
        <w:t>insertCmd</w:t>
      </w:r>
      <w:proofErr w:type="spellEnd"/>
      <w:proofErr w:type="gramEnd"/>
      <w:r w:rsidRPr="005E1023">
        <w:rPr>
          <w:b/>
          <w:i/>
          <w:sz w:val="24"/>
          <w:szCs w:val="24"/>
        </w:rPr>
        <w:t xml:space="preserve"> = """ INSERT INTO observations </w:t>
      </w:r>
    </w:p>
    <w:p w14:paraId="2A025478" w14:textId="77777777" w:rsidR="00480564" w:rsidRPr="005E1023" w:rsidRDefault="00480564" w:rsidP="00480564">
      <w:pPr>
        <w:pStyle w:val="ListParagraph"/>
        <w:rPr>
          <w:b/>
          <w:i/>
          <w:sz w:val="24"/>
          <w:szCs w:val="24"/>
        </w:rPr>
      </w:pPr>
      <w:r w:rsidRPr="005E1023">
        <w:rPr>
          <w:b/>
          <w:i/>
          <w:sz w:val="24"/>
          <w:szCs w:val="24"/>
        </w:rPr>
        <w:t xml:space="preserve">                    (</w:t>
      </w:r>
      <w:proofErr w:type="gramStart"/>
      <w:r w:rsidRPr="005E1023">
        <w:rPr>
          <w:b/>
          <w:i/>
          <w:sz w:val="24"/>
          <w:szCs w:val="24"/>
        </w:rPr>
        <w:t>timestamp</w:t>
      </w:r>
      <w:proofErr w:type="gramEnd"/>
      <w:r w:rsidRPr="005E1023">
        <w:rPr>
          <w:b/>
          <w:i/>
          <w:sz w:val="24"/>
          <w:szCs w:val="24"/>
        </w:rPr>
        <w:t xml:space="preserve">, </w:t>
      </w:r>
      <w:proofErr w:type="spellStart"/>
      <w:r w:rsidRPr="005E1023">
        <w:rPr>
          <w:b/>
          <w:i/>
          <w:sz w:val="24"/>
          <w:szCs w:val="24"/>
        </w:rPr>
        <w:t>windSpeed</w:t>
      </w:r>
      <w:proofErr w:type="spellEnd"/>
      <w:r w:rsidRPr="005E1023">
        <w:rPr>
          <w:b/>
          <w:i/>
          <w:sz w:val="24"/>
          <w:szCs w:val="24"/>
        </w:rPr>
        <w:t xml:space="preserve">, temperature, </w:t>
      </w:r>
      <w:proofErr w:type="spellStart"/>
      <w:r w:rsidRPr="005E1023">
        <w:rPr>
          <w:b/>
          <w:i/>
          <w:sz w:val="24"/>
          <w:szCs w:val="24"/>
        </w:rPr>
        <w:t>relativeHumidity</w:t>
      </w:r>
      <w:proofErr w:type="spellEnd"/>
      <w:r w:rsidRPr="005E1023">
        <w:rPr>
          <w:b/>
          <w:i/>
          <w:sz w:val="24"/>
          <w:szCs w:val="24"/>
        </w:rPr>
        <w:t xml:space="preserve">, </w:t>
      </w:r>
    </w:p>
    <w:p w14:paraId="366F5A42" w14:textId="77777777" w:rsidR="00480564" w:rsidRPr="005E1023" w:rsidRDefault="00480564" w:rsidP="00480564">
      <w:pPr>
        <w:pStyle w:val="ListParagraph"/>
        <w:rPr>
          <w:b/>
          <w:i/>
          <w:sz w:val="24"/>
          <w:szCs w:val="24"/>
        </w:rPr>
      </w:pPr>
      <w:r w:rsidRPr="005E1023">
        <w:rPr>
          <w:b/>
          <w:i/>
          <w:sz w:val="24"/>
          <w:szCs w:val="24"/>
        </w:rPr>
        <w:t xml:space="preserve">                     </w:t>
      </w:r>
      <w:proofErr w:type="spellStart"/>
      <w:proofErr w:type="gramStart"/>
      <w:r w:rsidRPr="005E1023">
        <w:rPr>
          <w:b/>
          <w:i/>
          <w:sz w:val="24"/>
          <w:szCs w:val="24"/>
        </w:rPr>
        <w:t>windDirection</w:t>
      </w:r>
      <w:proofErr w:type="spellEnd"/>
      <w:proofErr w:type="gramEnd"/>
      <w:r w:rsidRPr="005E1023">
        <w:rPr>
          <w:b/>
          <w:i/>
          <w:sz w:val="24"/>
          <w:szCs w:val="24"/>
        </w:rPr>
        <w:t xml:space="preserve">, </w:t>
      </w:r>
      <w:proofErr w:type="spellStart"/>
      <w:r w:rsidRPr="005E1023">
        <w:rPr>
          <w:b/>
          <w:i/>
          <w:sz w:val="24"/>
          <w:szCs w:val="24"/>
        </w:rPr>
        <w:t>barometricPressure</w:t>
      </w:r>
      <w:proofErr w:type="spellEnd"/>
      <w:r w:rsidRPr="005E1023">
        <w:rPr>
          <w:b/>
          <w:i/>
          <w:sz w:val="24"/>
          <w:szCs w:val="24"/>
        </w:rPr>
        <w:t xml:space="preserve">, visibility, </w:t>
      </w:r>
      <w:proofErr w:type="spellStart"/>
      <w:r w:rsidRPr="005E1023">
        <w:rPr>
          <w:b/>
          <w:i/>
          <w:sz w:val="24"/>
          <w:szCs w:val="24"/>
        </w:rPr>
        <w:t>textDescription</w:t>
      </w:r>
      <w:proofErr w:type="spellEnd"/>
      <w:r w:rsidRPr="005E1023">
        <w:rPr>
          <w:b/>
          <w:i/>
          <w:sz w:val="24"/>
          <w:szCs w:val="24"/>
        </w:rPr>
        <w:t>)</w:t>
      </w:r>
    </w:p>
    <w:p w14:paraId="68E66792" w14:textId="77777777" w:rsidR="00480564" w:rsidRPr="005E1023" w:rsidRDefault="00480564" w:rsidP="00480564">
      <w:pPr>
        <w:pStyle w:val="ListParagraph"/>
        <w:rPr>
          <w:b/>
          <w:i/>
          <w:sz w:val="24"/>
          <w:szCs w:val="24"/>
        </w:rPr>
      </w:pPr>
      <w:r w:rsidRPr="005E1023">
        <w:rPr>
          <w:b/>
          <w:i/>
          <w:sz w:val="24"/>
          <w:szCs w:val="24"/>
        </w:rPr>
        <w:t xml:space="preserve">                VALUES</w:t>
      </w:r>
    </w:p>
    <w:p w14:paraId="6A2044D2" w14:textId="77777777" w:rsidR="00480564" w:rsidRPr="005E1023" w:rsidRDefault="00480564" w:rsidP="00480564">
      <w:pPr>
        <w:pStyle w:val="ListParagraph"/>
        <w:rPr>
          <w:b/>
          <w:i/>
          <w:sz w:val="24"/>
          <w:szCs w:val="24"/>
        </w:rPr>
      </w:pPr>
      <w:r w:rsidRPr="005E1023">
        <w:rPr>
          <w:b/>
          <w:i/>
          <w:sz w:val="24"/>
          <w:szCs w:val="24"/>
        </w:rPr>
        <w:t xml:space="preserve">                    (?, ?, ?, ?, ?, ?, ?, ?) """</w:t>
      </w:r>
    </w:p>
    <w:p w14:paraId="72FD24FF" w14:textId="77777777" w:rsidR="00480564" w:rsidRPr="005E1023" w:rsidRDefault="00480564" w:rsidP="00480564">
      <w:pPr>
        <w:pStyle w:val="ListParagraph"/>
        <w:rPr>
          <w:b/>
          <w:i/>
          <w:sz w:val="24"/>
          <w:szCs w:val="24"/>
        </w:rPr>
      </w:pPr>
      <w:proofErr w:type="gramStart"/>
      <w:r w:rsidRPr="005E1023">
        <w:rPr>
          <w:b/>
          <w:i/>
          <w:sz w:val="24"/>
          <w:szCs w:val="24"/>
        </w:rPr>
        <w:t>count</w:t>
      </w:r>
      <w:proofErr w:type="gramEnd"/>
      <w:r w:rsidRPr="005E1023">
        <w:rPr>
          <w:b/>
          <w:i/>
          <w:sz w:val="24"/>
          <w:szCs w:val="24"/>
        </w:rPr>
        <w:t xml:space="preserve"> = 0</w:t>
      </w:r>
    </w:p>
    <w:p w14:paraId="74813C60" w14:textId="77777777" w:rsidR="00480564" w:rsidRPr="005E1023" w:rsidRDefault="00480564" w:rsidP="00480564">
      <w:pPr>
        <w:pStyle w:val="ListParagraph"/>
        <w:rPr>
          <w:b/>
          <w:i/>
          <w:sz w:val="24"/>
          <w:szCs w:val="24"/>
        </w:rPr>
      </w:pPr>
      <w:proofErr w:type="gramStart"/>
      <w:r w:rsidRPr="005E1023">
        <w:rPr>
          <w:b/>
          <w:i/>
          <w:sz w:val="24"/>
          <w:szCs w:val="24"/>
        </w:rPr>
        <w:t>for</w:t>
      </w:r>
      <w:proofErr w:type="gramEnd"/>
      <w:r w:rsidRPr="005E1023">
        <w:rPr>
          <w:b/>
          <w:i/>
          <w:sz w:val="24"/>
          <w:szCs w:val="24"/>
        </w:rPr>
        <w:t xml:space="preserve"> </w:t>
      </w:r>
      <w:proofErr w:type="spellStart"/>
      <w:r w:rsidRPr="005E1023">
        <w:rPr>
          <w:b/>
          <w:i/>
          <w:sz w:val="24"/>
          <w:szCs w:val="24"/>
        </w:rPr>
        <w:t>obs</w:t>
      </w:r>
      <w:proofErr w:type="spellEnd"/>
      <w:r w:rsidRPr="005E1023">
        <w:rPr>
          <w:b/>
          <w:i/>
          <w:sz w:val="24"/>
          <w:szCs w:val="24"/>
        </w:rPr>
        <w:t xml:space="preserve"> in observations:</w:t>
      </w:r>
    </w:p>
    <w:p w14:paraId="1CF624E4" w14:textId="77777777" w:rsidR="00480564" w:rsidRPr="005E1023" w:rsidRDefault="00480564" w:rsidP="00480564">
      <w:pPr>
        <w:pStyle w:val="ListParagraph"/>
        <w:rPr>
          <w:b/>
          <w:i/>
          <w:sz w:val="24"/>
          <w:szCs w:val="24"/>
        </w:rPr>
      </w:pPr>
      <w:r w:rsidRPr="005E1023">
        <w:rPr>
          <w:b/>
          <w:i/>
          <w:sz w:val="24"/>
          <w:szCs w:val="24"/>
        </w:rPr>
        <w:t xml:space="preserve">    </w:t>
      </w:r>
      <w:proofErr w:type="spellStart"/>
      <w:proofErr w:type="gramStart"/>
      <w:r w:rsidRPr="005E1023">
        <w:rPr>
          <w:b/>
          <w:i/>
          <w:sz w:val="24"/>
          <w:szCs w:val="24"/>
        </w:rPr>
        <w:t>insertValues</w:t>
      </w:r>
      <w:proofErr w:type="spellEnd"/>
      <w:proofErr w:type="gramEnd"/>
      <w:r w:rsidRPr="005E1023">
        <w:rPr>
          <w:b/>
          <w:i/>
          <w:sz w:val="24"/>
          <w:szCs w:val="24"/>
        </w:rPr>
        <w:t xml:space="preserve"> = (</w:t>
      </w:r>
      <w:proofErr w:type="spellStart"/>
      <w:r w:rsidRPr="005E1023">
        <w:rPr>
          <w:b/>
          <w:i/>
          <w:sz w:val="24"/>
          <w:szCs w:val="24"/>
        </w:rPr>
        <w:t>obs</w:t>
      </w:r>
      <w:proofErr w:type="spellEnd"/>
      <w:r w:rsidRPr="005E1023">
        <w:rPr>
          <w:b/>
          <w:i/>
          <w:sz w:val="24"/>
          <w:szCs w:val="24"/>
        </w:rPr>
        <w:t>["timestamp"],</w:t>
      </w:r>
    </w:p>
    <w:p w14:paraId="29F1F59A" w14:textId="77777777" w:rsidR="00480564" w:rsidRPr="005E1023" w:rsidRDefault="00480564" w:rsidP="00480564">
      <w:pPr>
        <w:pStyle w:val="ListParagraph"/>
        <w:rPr>
          <w:b/>
          <w:i/>
          <w:sz w:val="24"/>
          <w:szCs w:val="24"/>
        </w:rPr>
      </w:pPr>
      <w:r w:rsidRPr="005E1023">
        <w:rPr>
          <w:b/>
          <w:i/>
          <w:sz w:val="24"/>
          <w:szCs w:val="24"/>
        </w:rPr>
        <w:lastRenderedPageBreak/>
        <w:t xml:space="preserve">                    </w:t>
      </w:r>
      <w:proofErr w:type="spellStart"/>
      <w:proofErr w:type="gramStart"/>
      <w:r w:rsidRPr="005E1023">
        <w:rPr>
          <w:b/>
          <w:i/>
          <w:sz w:val="24"/>
          <w:szCs w:val="24"/>
        </w:rPr>
        <w:t>obs</w:t>
      </w:r>
      <w:proofErr w:type="spellEnd"/>
      <w:r w:rsidRPr="005E1023">
        <w:rPr>
          <w:b/>
          <w:i/>
          <w:sz w:val="24"/>
          <w:szCs w:val="24"/>
        </w:rPr>
        <w:t>[</w:t>
      </w:r>
      <w:proofErr w:type="gramEnd"/>
      <w:r w:rsidRPr="005E1023">
        <w:rPr>
          <w:b/>
          <w:i/>
          <w:sz w:val="24"/>
          <w:szCs w:val="24"/>
        </w:rPr>
        <w:t>"</w:t>
      </w:r>
      <w:proofErr w:type="spellStart"/>
      <w:r w:rsidRPr="005E1023">
        <w:rPr>
          <w:b/>
          <w:i/>
          <w:sz w:val="24"/>
          <w:szCs w:val="24"/>
        </w:rPr>
        <w:t>windSpeed</w:t>
      </w:r>
      <w:proofErr w:type="spellEnd"/>
      <w:r w:rsidRPr="005E1023">
        <w:rPr>
          <w:b/>
          <w:i/>
          <w:sz w:val="24"/>
          <w:szCs w:val="24"/>
        </w:rPr>
        <w:t>"]["value"],</w:t>
      </w:r>
    </w:p>
    <w:p w14:paraId="4267E651" w14:textId="77777777" w:rsidR="00480564" w:rsidRPr="005E1023" w:rsidRDefault="00480564" w:rsidP="00480564">
      <w:pPr>
        <w:pStyle w:val="ListParagraph"/>
        <w:rPr>
          <w:b/>
          <w:i/>
          <w:sz w:val="24"/>
          <w:szCs w:val="24"/>
        </w:rPr>
      </w:pPr>
      <w:r w:rsidRPr="005E1023">
        <w:rPr>
          <w:b/>
          <w:i/>
          <w:sz w:val="24"/>
          <w:szCs w:val="24"/>
        </w:rPr>
        <w:t xml:space="preserve">                    </w:t>
      </w:r>
      <w:proofErr w:type="spellStart"/>
      <w:proofErr w:type="gramStart"/>
      <w:r w:rsidRPr="005E1023">
        <w:rPr>
          <w:b/>
          <w:i/>
          <w:sz w:val="24"/>
          <w:szCs w:val="24"/>
        </w:rPr>
        <w:t>obs</w:t>
      </w:r>
      <w:proofErr w:type="spellEnd"/>
      <w:r w:rsidRPr="005E1023">
        <w:rPr>
          <w:b/>
          <w:i/>
          <w:sz w:val="24"/>
          <w:szCs w:val="24"/>
        </w:rPr>
        <w:t>[</w:t>
      </w:r>
      <w:proofErr w:type="gramEnd"/>
      <w:r w:rsidRPr="005E1023">
        <w:rPr>
          <w:b/>
          <w:i/>
          <w:sz w:val="24"/>
          <w:szCs w:val="24"/>
        </w:rPr>
        <w:t>"temperature"]["value"],</w:t>
      </w:r>
    </w:p>
    <w:p w14:paraId="26FB954F" w14:textId="77777777" w:rsidR="00480564" w:rsidRPr="005E1023" w:rsidRDefault="00480564" w:rsidP="00480564">
      <w:pPr>
        <w:pStyle w:val="ListParagraph"/>
        <w:rPr>
          <w:b/>
          <w:i/>
          <w:sz w:val="24"/>
          <w:szCs w:val="24"/>
        </w:rPr>
      </w:pPr>
      <w:r w:rsidRPr="005E1023">
        <w:rPr>
          <w:b/>
          <w:i/>
          <w:sz w:val="24"/>
          <w:szCs w:val="24"/>
        </w:rPr>
        <w:t xml:space="preserve">                    </w:t>
      </w:r>
      <w:proofErr w:type="spellStart"/>
      <w:proofErr w:type="gramStart"/>
      <w:r w:rsidRPr="005E1023">
        <w:rPr>
          <w:b/>
          <w:i/>
          <w:sz w:val="24"/>
          <w:szCs w:val="24"/>
        </w:rPr>
        <w:t>obs</w:t>
      </w:r>
      <w:proofErr w:type="spellEnd"/>
      <w:r w:rsidRPr="005E1023">
        <w:rPr>
          <w:b/>
          <w:i/>
          <w:sz w:val="24"/>
          <w:szCs w:val="24"/>
        </w:rPr>
        <w:t>[</w:t>
      </w:r>
      <w:proofErr w:type="gramEnd"/>
      <w:r w:rsidRPr="005E1023">
        <w:rPr>
          <w:b/>
          <w:i/>
          <w:sz w:val="24"/>
          <w:szCs w:val="24"/>
        </w:rPr>
        <w:t>"</w:t>
      </w:r>
      <w:proofErr w:type="spellStart"/>
      <w:r w:rsidRPr="005E1023">
        <w:rPr>
          <w:b/>
          <w:i/>
          <w:sz w:val="24"/>
          <w:szCs w:val="24"/>
        </w:rPr>
        <w:t>relativeHumidity</w:t>
      </w:r>
      <w:proofErr w:type="spellEnd"/>
      <w:r w:rsidRPr="005E1023">
        <w:rPr>
          <w:b/>
          <w:i/>
          <w:sz w:val="24"/>
          <w:szCs w:val="24"/>
        </w:rPr>
        <w:t>"]["value"],</w:t>
      </w:r>
    </w:p>
    <w:p w14:paraId="1C9BB00C" w14:textId="77777777" w:rsidR="00480564" w:rsidRPr="005E1023" w:rsidRDefault="00480564" w:rsidP="00480564">
      <w:pPr>
        <w:pStyle w:val="ListParagraph"/>
        <w:rPr>
          <w:b/>
          <w:i/>
          <w:sz w:val="24"/>
          <w:szCs w:val="24"/>
        </w:rPr>
      </w:pPr>
      <w:r w:rsidRPr="005E1023">
        <w:rPr>
          <w:b/>
          <w:i/>
          <w:sz w:val="24"/>
          <w:szCs w:val="24"/>
        </w:rPr>
        <w:t xml:space="preserve">                    </w:t>
      </w:r>
      <w:proofErr w:type="spellStart"/>
      <w:proofErr w:type="gramStart"/>
      <w:r w:rsidRPr="005E1023">
        <w:rPr>
          <w:b/>
          <w:i/>
          <w:sz w:val="24"/>
          <w:szCs w:val="24"/>
        </w:rPr>
        <w:t>obs</w:t>
      </w:r>
      <w:proofErr w:type="spellEnd"/>
      <w:r w:rsidRPr="005E1023">
        <w:rPr>
          <w:b/>
          <w:i/>
          <w:sz w:val="24"/>
          <w:szCs w:val="24"/>
        </w:rPr>
        <w:t>[</w:t>
      </w:r>
      <w:proofErr w:type="gramEnd"/>
      <w:r w:rsidRPr="005E1023">
        <w:rPr>
          <w:b/>
          <w:i/>
          <w:sz w:val="24"/>
          <w:szCs w:val="24"/>
        </w:rPr>
        <w:t>"</w:t>
      </w:r>
      <w:proofErr w:type="spellStart"/>
      <w:r w:rsidRPr="005E1023">
        <w:rPr>
          <w:b/>
          <w:i/>
          <w:sz w:val="24"/>
          <w:szCs w:val="24"/>
        </w:rPr>
        <w:t>windDirection</w:t>
      </w:r>
      <w:proofErr w:type="spellEnd"/>
      <w:r w:rsidRPr="005E1023">
        <w:rPr>
          <w:b/>
          <w:i/>
          <w:sz w:val="24"/>
          <w:szCs w:val="24"/>
        </w:rPr>
        <w:t>"]["value"],</w:t>
      </w:r>
    </w:p>
    <w:p w14:paraId="1BBD869E" w14:textId="77777777" w:rsidR="00480564" w:rsidRPr="005E1023" w:rsidRDefault="00480564" w:rsidP="00480564">
      <w:pPr>
        <w:pStyle w:val="ListParagraph"/>
        <w:rPr>
          <w:b/>
          <w:i/>
          <w:sz w:val="24"/>
          <w:szCs w:val="24"/>
        </w:rPr>
      </w:pPr>
      <w:r w:rsidRPr="005E1023">
        <w:rPr>
          <w:b/>
          <w:i/>
          <w:sz w:val="24"/>
          <w:szCs w:val="24"/>
        </w:rPr>
        <w:t xml:space="preserve">                    </w:t>
      </w:r>
      <w:proofErr w:type="spellStart"/>
      <w:proofErr w:type="gramStart"/>
      <w:r w:rsidRPr="005E1023">
        <w:rPr>
          <w:b/>
          <w:i/>
          <w:sz w:val="24"/>
          <w:szCs w:val="24"/>
        </w:rPr>
        <w:t>obs</w:t>
      </w:r>
      <w:proofErr w:type="spellEnd"/>
      <w:r w:rsidRPr="005E1023">
        <w:rPr>
          <w:b/>
          <w:i/>
          <w:sz w:val="24"/>
          <w:szCs w:val="24"/>
        </w:rPr>
        <w:t>[</w:t>
      </w:r>
      <w:proofErr w:type="gramEnd"/>
      <w:r w:rsidRPr="005E1023">
        <w:rPr>
          <w:b/>
          <w:i/>
          <w:sz w:val="24"/>
          <w:szCs w:val="24"/>
        </w:rPr>
        <w:t>"</w:t>
      </w:r>
      <w:proofErr w:type="spellStart"/>
      <w:r w:rsidRPr="005E1023">
        <w:rPr>
          <w:b/>
          <w:i/>
          <w:sz w:val="24"/>
          <w:szCs w:val="24"/>
        </w:rPr>
        <w:t>barometricPressure</w:t>
      </w:r>
      <w:proofErr w:type="spellEnd"/>
      <w:r w:rsidRPr="005E1023">
        <w:rPr>
          <w:b/>
          <w:i/>
          <w:sz w:val="24"/>
          <w:szCs w:val="24"/>
        </w:rPr>
        <w:t>"]["value"],</w:t>
      </w:r>
    </w:p>
    <w:p w14:paraId="50E20F19" w14:textId="77777777" w:rsidR="00480564" w:rsidRPr="005E1023" w:rsidRDefault="00480564" w:rsidP="00480564">
      <w:pPr>
        <w:pStyle w:val="ListParagraph"/>
        <w:rPr>
          <w:b/>
          <w:i/>
          <w:sz w:val="24"/>
          <w:szCs w:val="24"/>
        </w:rPr>
      </w:pPr>
      <w:r w:rsidRPr="005E1023">
        <w:rPr>
          <w:b/>
          <w:i/>
          <w:sz w:val="24"/>
          <w:szCs w:val="24"/>
        </w:rPr>
        <w:t xml:space="preserve">                    </w:t>
      </w:r>
      <w:proofErr w:type="spellStart"/>
      <w:proofErr w:type="gramStart"/>
      <w:r w:rsidRPr="005E1023">
        <w:rPr>
          <w:b/>
          <w:i/>
          <w:sz w:val="24"/>
          <w:szCs w:val="24"/>
        </w:rPr>
        <w:t>obs</w:t>
      </w:r>
      <w:proofErr w:type="spellEnd"/>
      <w:r w:rsidRPr="005E1023">
        <w:rPr>
          <w:b/>
          <w:i/>
          <w:sz w:val="24"/>
          <w:szCs w:val="24"/>
        </w:rPr>
        <w:t>[</w:t>
      </w:r>
      <w:proofErr w:type="gramEnd"/>
      <w:r w:rsidRPr="005E1023">
        <w:rPr>
          <w:b/>
          <w:i/>
          <w:sz w:val="24"/>
          <w:szCs w:val="24"/>
        </w:rPr>
        <w:t>"visibility"]["value"],</w:t>
      </w:r>
    </w:p>
    <w:p w14:paraId="0B6A18AA" w14:textId="77777777" w:rsidR="00480564" w:rsidRPr="005E1023" w:rsidRDefault="00480564" w:rsidP="00480564">
      <w:pPr>
        <w:pStyle w:val="ListParagraph"/>
        <w:rPr>
          <w:b/>
          <w:i/>
          <w:sz w:val="24"/>
          <w:szCs w:val="24"/>
        </w:rPr>
      </w:pPr>
      <w:r w:rsidRPr="005E1023">
        <w:rPr>
          <w:b/>
          <w:i/>
          <w:sz w:val="24"/>
          <w:szCs w:val="24"/>
        </w:rPr>
        <w:t xml:space="preserve">                    </w:t>
      </w:r>
      <w:proofErr w:type="spellStart"/>
      <w:proofErr w:type="gramStart"/>
      <w:r w:rsidRPr="005E1023">
        <w:rPr>
          <w:b/>
          <w:i/>
          <w:sz w:val="24"/>
          <w:szCs w:val="24"/>
        </w:rPr>
        <w:t>obs</w:t>
      </w:r>
      <w:proofErr w:type="spellEnd"/>
      <w:r w:rsidRPr="005E1023">
        <w:rPr>
          <w:b/>
          <w:i/>
          <w:sz w:val="24"/>
          <w:szCs w:val="24"/>
        </w:rPr>
        <w:t>[</w:t>
      </w:r>
      <w:proofErr w:type="gramEnd"/>
      <w:r w:rsidRPr="005E1023">
        <w:rPr>
          <w:b/>
          <w:i/>
          <w:sz w:val="24"/>
          <w:szCs w:val="24"/>
        </w:rPr>
        <w:t>"</w:t>
      </w:r>
      <w:proofErr w:type="spellStart"/>
      <w:r w:rsidRPr="005E1023">
        <w:rPr>
          <w:b/>
          <w:i/>
          <w:sz w:val="24"/>
          <w:szCs w:val="24"/>
        </w:rPr>
        <w:t>textDescription</w:t>
      </w:r>
      <w:proofErr w:type="spellEnd"/>
      <w:r w:rsidRPr="005E1023">
        <w:rPr>
          <w:b/>
          <w:i/>
          <w:sz w:val="24"/>
          <w:szCs w:val="24"/>
        </w:rPr>
        <w:t>"])</w:t>
      </w:r>
    </w:p>
    <w:p w14:paraId="0040D86D" w14:textId="77777777" w:rsidR="00480564" w:rsidRPr="005E1023" w:rsidRDefault="00480564" w:rsidP="00480564">
      <w:pPr>
        <w:pStyle w:val="ListParagraph"/>
        <w:rPr>
          <w:b/>
          <w:i/>
          <w:sz w:val="24"/>
          <w:szCs w:val="24"/>
        </w:rPr>
      </w:pPr>
      <w:r w:rsidRPr="005E1023">
        <w:rPr>
          <w:b/>
          <w:i/>
          <w:sz w:val="24"/>
          <w:szCs w:val="24"/>
        </w:rPr>
        <w:t xml:space="preserve">    </w:t>
      </w:r>
      <w:proofErr w:type="spellStart"/>
      <w:proofErr w:type="gramStart"/>
      <w:r w:rsidRPr="005E1023">
        <w:rPr>
          <w:b/>
          <w:i/>
          <w:sz w:val="24"/>
          <w:szCs w:val="24"/>
        </w:rPr>
        <w:t>cur.execute</w:t>
      </w:r>
      <w:proofErr w:type="spellEnd"/>
      <w:r w:rsidRPr="005E1023">
        <w:rPr>
          <w:b/>
          <w:i/>
          <w:sz w:val="24"/>
          <w:szCs w:val="24"/>
        </w:rPr>
        <w:t>(</w:t>
      </w:r>
      <w:proofErr w:type="spellStart"/>
      <w:proofErr w:type="gramEnd"/>
      <w:r w:rsidRPr="005E1023">
        <w:rPr>
          <w:b/>
          <w:i/>
          <w:sz w:val="24"/>
          <w:szCs w:val="24"/>
        </w:rPr>
        <w:t>insertCmd</w:t>
      </w:r>
      <w:proofErr w:type="spellEnd"/>
      <w:r w:rsidRPr="005E1023">
        <w:rPr>
          <w:b/>
          <w:i/>
          <w:sz w:val="24"/>
          <w:szCs w:val="24"/>
        </w:rPr>
        <w:t xml:space="preserve">, </w:t>
      </w:r>
      <w:proofErr w:type="spellStart"/>
      <w:r w:rsidRPr="005E1023">
        <w:rPr>
          <w:b/>
          <w:i/>
          <w:sz w:val="24"/>
          <w:szCs w:val="24"/>
        </w:rPr>
        <w:t>insertValues</w:t>
      </w:r>
      <w:proofErr w:type="spellEnd"/>
      <w:r w:rsidRPr="005E1023">
        <w:rPr>
          <w:b/>
          <w:i/>
          <w:sz w:val="24"/>
          <w:szCs w:val="24"/>
        </w:rPr>
        <w:t>)</w:t>
      </w:r>
    </w:p>
    <w:p w14:paraId="52BB7695" w14:textId="77777777" w:rsidR="00480564" w:rsidRPr="005E1023" w:rsidRDefault="00480564" w:rsidP="00480564">
      <w:pPr>
        <w:pStyle w:val="ListParagraph"/>
        <w:rPr>
          <w:b/>
          <w:i/>
          <w:sz w:val="24"/>
          <w:szCs w:val="24"/>
        </w:rPr>
      </w:pPr>
      <w:r w:rsidRPr="005E1023">
        <w:rPr>
          <w:b/>
          <w:i/>
          <w:sz w:val="24"/>
          <w:szCs w:val="24"/>
        </w:rPr>
        <w:t xml:space="preserve">    </w:t>
      </w:r>
      <w:proofErr w:type="gramStart"/>
      <w:r w:rsidRPr="005E1023">
        <w:rPr>
          <w:b/>
          <w:i/>
          <w:sz w:val="24"/>
          <w:szCs w:val="24"/>
        </w:rPr>
        <w:t>count</w:t>
      </w:r>
      <w:proofErr w:type="gramEnd"/>
      <w:r w:rsidRPr="005E1023">
        <w:rPr>
          <w:b/>
          <w:i/>
          <w:sz w:val="24"/>
          <w:szCs w:val="24"/>
        </w:rPr>
        <w:t xml:space="preserve"> += 1</w:t>
      </w:r>
    </w:p>
    <w:p w14:paraId="7CC119AE" w14:textId="77777777" w:rsidR="00480564" w:rsidRPr="005E1023" w:rsidRDefault="00480564" w:rsidP="00480564">
      <w:pPr>
        <w:pStyle w:val="ListParagraph"/>
        <w:rPr>
          <w:b/>
          <w:i/>
          <w:sz w:val="24"/>
          <w:szCs w:val="24"/>
        </w:rPr>
      </w:pPr>
      <w:proofErr w:type="gramStart"/>
      <w:r w:rsidRPr="005E1023">
        <w:rPr>
          <w:b/>
          <w:i/>
          <w:sz w:val="24"/>
          <w:szCs w:val="24"/>
        </w:rPr>
        <w:t>if</w:t>
      </w:r>
      <w:proofErr w:type="gramEnd"/>
      <w:r w:rsidRPr="005E1023">
        <w:rPr>
          <w:b/>
          <w:i/>
          <w:sz w:val="24"/>
          <w:szCs w:val="24"/>
        </w:rPr>
        <w:t xml:space="preserve"> count &gt; 0:</w:t>
      </w:r>
    </w:p>
    <w:p w14:paraId="1703117D" w14:textId="77777777" w:rsidR="00480564" w:rsidRPr="005E1023" w:rsidRDefault="00480564" w:rsidP="00480564">
      <w:pPr>
        <w:pStyle w:val="ListParagraph"/>
        <w:rPr>
          <w:b/>
          <w:i/>
          <w:sz w:val="24"/>
          <w:szCs w:val="24"/>
        </w:rPr>
      </w:pPr>
      <w:r w:rsidRPr="005E1023">
        <w:rPr>
          <w:b/>
          <w:i/>
          <w:sz w:val="24"/>
          <w:szCs w:val="24"/>
        </w:rPr>
        <w:t xml:space="preserve">    </w:t>
      </w:r>
      <w:proofErr w:type="spellStart"/>
      <w:proofErr w:type="gramStart"/>
      <w:r w:rsidRPr="005E1023">
        <w:rPr>
          <w:b/>
          <w:i/>
          <w:sz w:val="24"/>
          <w:szCs w:val="24"/>
        </w:rPr>
        <w:t>cur.execute</w:t>
      </w:r>
      <w:proofErr w:type="spellEnd"/>
      <w:r w:rsidRPr="005E1023">
        <w:rPr>
          <w:b/>
          <w:i/>
          <w:sz w:val="24"/>
          <w:szCs w:val="24"/>
        </w:rPr>
        <w:t>(</w:t>
      </w:r>
      <w:proofErr w:type="gramEnd"/>
      <w:r w:rsidRPr="005E1023">
        <w:rPr>
          <w:b/>
          <w:i/>
          <w:sz w:val="24"/>
          <w:szCs w:val="24"/>
        </w:rPr>
        <w:t>"COMMIT;")</w:t>
      </w:r>
    </w:p>
    <w:p w14:paraId="6BC2A3D3" w14:textId="77777777" w:rsidR="00480564" w:rsidRPr="005E1023" w:rsidRDefault="00480564" w:rsidP="00480564">
      <w:pPr>
        <w:pStyle w:val="ListParagraph"/>
        <w:rPr>
          <w:b/>
          <w:i/>
          <w:sz w:val="24"/>
          <w:szCs w:val="24"/>
        </w:rPr>
      </w:pPr>
      <w:proofErr w:type="gramStart"/>
      <w:r w:rsidRPr="005E1023">
        <w:rPr>
          <w:b/>
          <w:i/>
          <w:sz w:val="24"/>
          <w:szCs w:val="24"/>
        </w:rPr>
        <w:t>print(</w:t>
      </w:r>
      <w:proofErr w:type="gramEnd"/>
      <w:r w:rsidRPr="005E1023">
        <w:rPr>
          <w:b/>
          <w:i/>
          <w:sz w:val="24"/>
          <w:szCs w:val="24"/>
        </w:rPr>
        <w:t>count, "rows inserted")</w:t>
      </w:r>
    </w:p>
    <w:p w14:paraId="02BA8BD0" w14:textId="0BE07509" w:rsidR="00F23E09" w:rsidRPr="005E1023" w:rsidRDefault="00480564" w:rsidP="00480564">
      <w:pPr>
        <w:pStyle w:val="ListParagraph"/>
        <w:ind w:left="0"/>
        <w:rPr>
          <w:b/>
          <w:i/>
          <w:sz w:val="24"/>
          <w:szCs w:val="24"/>
        </w:rPr>
      </w:pPr>
      <w:proofErr w:type="gramStart"/>
      <w:r w:rsidRPr="005E1023">
        <w:rPr>
          <w:b/>
          <w:i/>
          <w:sz w:val="24"/>
          <w:szCs w:val="24"/>
        </w:rPr>
        <w:t>print(</w:t>
      </w:r>
      <w:proofErr w:type="gramEnd"/>
      <w:r w:rsidRPr="005E1023">
        <w:rPr>
          <w:b/>
          <w:i/>
          <w:sz w:val="24"/>
          <w:szCs w:val="24"/>
        </w:rPr>
        <w:t>"Database load complete!")</w:t>
      </w:r>
    </w:p>
    <w:p w14:paraId="6DC00506" w14:textId="49F66C17" w:rsidR="009D61F4" w:rsidRDefault="009D61F4" w:rsidP="00480564">
      <w:pPr>
        <w:pStyle w:val="ListParagraph"/>
        <w:ind w:left="0"/>
        <w:rPr>
          <w:b/>
          <w:i/>
        </w:rPr>
      </w:pPr>
    </w:p>
    <w:p w14:paraId="0D9D8580" w14:textId="702BC6E3" w:rsidR="00A559FF" w:rsidRDefault="00A559FF" w:rsidP="00480564">
      <w:pPr>
        <w:pStyle w:val="ListParagraph"/>
        <w:ind w:left="0"/>
      </w:pPr>
      <w:r>
        <w:rPr>
          <w:noProof/>
        </w:rPr>
        <w:drawing>
          <wp:inline distT="0" distB="0" distL="0" distR="0" wp14:anchorId="1F5EB93A" wp14:editId="38F02798">
            <wp:extent cx="5943600" cy="3185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85795"/>
                    </a:xfrm>
                    <a:prstGeom prst="rect">
                      <a:avLst/>
                    </a:prstGeom>
                  </pic:spPr>
                </pic:pic>
              </a:graphicData>
            </a:graphic>
          </wp:inline>
        </w:drawing>
      </w:r>
    </w:p>
    <w:p w14:paraId="5A79D60B" w14:textId="77777777" w:rsidR="00A559FF" w:rsidRPr="00A559FF" w:rsidRDefault="00A559FF" w:rsidP="00480564">
      <w:pPr>
        <w:pStyle w:val="ListParagraph"/>
        <w:ind w:left="0"/>
      </w:pPr>
    </w:p>
    <w:p w14:paraId="57A91BF4" w14:textId="7467EAA4" w:rsidR="009D61F4" w:rsidRPr="005E1023" w:rsidRDefault="00A559FF" w:rsidP="009D61F4">
      <w:pPr>
        <w:pStyle w:val="ListParagraph"/>
        <w:numPr>
          <w:ilvl w:val="0"/>
          <w:numId w:val="44"/>
        </w:numPr>
        <w:rPr>
          <w:sz w:val="24"/>
        </w:rPr>
      </w:pPr>
      <w:r w:rsidRPr="005E1023">
        <w:rPr>
          <w:sz w:val="24"/>
        </w:rPr>
        <w:t>After saving, run your Python code by clicking the Run button (green triangle in the toolbar) or going to Run &gt; Run (F5) in the menus.</w:t>
      </w:r>
    </w:p>
    <w:p w14:paraId="51A182D3" w14:textId="67E2F633" w:rsidR="00A559FF" w:rsidRPr="005E1023" w:rsidRDefault="00A559FF" w:rsidP="00A559FF">
      <w:pPr>
        <w:pStyle w:val="ListParagraph"/>
        <w:rPr>
          <w:sz w:val="24"/>
        </w:rPr>
      </w:pPr>
    </w:p>
    <w:p w14:paraId="090BEEA7" w14:textId="43572B1B" w:rsidR="00A559FF" w:rsidRPr="005E1023" w:rsidRDefault="00A559FF" w:rsidP="00A559FF">
      <w:pPr>
        <w:pStyle w:val="ListParagraph"/>
        <w:rPr>
          <w:sz w:val="24"/>
        </w:rPr>
      </w:pPr>
      <w:r w:rsidRPr="005E1023">
        <w:rPr>
          <w:sz w:val="24"/>
        </w:rPr>
        <w:t>The program may take a few minutes to run. When it completes successfully, you should see messages similar to the following in the Python console at the lower right of the Spyder window:</w:t>
      </w:r>
    </w:p>
    <w:p w14:paraId="021D7C8F" w14:textId="77777777" w:rsidR="005E1023" w:rsidRDefault="005E1023" w:rsidP="00A559FF">
      <w:pPr>
        <w:pStyle w:val="ListParagraph"/>
      </w:pPr>
    </w:p>
    <w:p w14:paraId="417D137E" w14:textId="53C76FD2" w:rsidR="00A559FF" w:rsidRDefault="00A559FF" w:rsidP="00A559FF">
      <w:pPr>
        <w:pStyle w:val="ListParagraph"/>
      </w:pPr>
      <w:r>
        <w:rPr>
          <w:noProof/>
        </w:rPr>
        <w:lastRenderedPageBreak/>
        <w:drawing>
          <wp:inline distT="0" distB="0" distL="0" distR="0" wp14:anchorId="475B2C45" wp14:editId="1FD54511">
            <wp:extent cx="4272076" cy="18138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8224" cy="1816417"/>
                    </a:xfrm>
                    <a:prstGeom prst="rect">
                      <a:avLst/>
                    </a:prstGeom>
                  </pic:spPr>
                </pic:pic>
              </a:graphicData>
            </a:graphic>
          </wp:inline>
        </w:drawing>
      </w:r>
    </w:p>
    <w:p w14:paraId="2519B28B" w14:textId="4726541E" w:rsidR="00A559FF" w:rsidRDefault="00A559FF" w:rsidP="00A559FF">
      <w:pPr>
        <w:pStyle w:val="ListParagraph"/>
      </w:pPr>
    </w:p>
    <w:p w14:paraId="2475D15A" w14:textId="7EDA34E0" w:rsidR="00A559FF" w:rsidRPr="005E1023" w:rsidRDefault="00A559FF" w:rsidP="00A559FF">
      <w:pPr>
        <w:pStyle w:val="ListParagraph"/>
        <w:rPr>
          <w:sz w:val="24"/>
        </w:rPr>
      </w:pPr>
      <w:r w:rsidRPr="005E1023">
        <w:rPr>
          <w:sz w:val="24"/>
        </w:rPr>
        <w:t>Your number of rows inserted may be different from what is shown above, but it should be a few hundred rows. Capture a screenshot of this output to document that your program ran successfully.</w:t>
      </w:r>
    </w:p>
    <w:p w14:paraId="142B67CB" w14:textId="6FA93F9A" w:rsidR="00A559FF" w:rsidRPr="005E1023" w:rsidRDefault="00A559FF" w:rsidP="00A559FF">
      <w:pPr>
        <w:pStyle w:val="ListParagraph"/>
        <w:rPr>
          <w:sz w:val="24"/>
        </w:rPr>
      </w:pPr>
    </w:p>
    <w:p w14:paraId="4AF9EA2F" w14:textId="5A50ABE3" w:rsidR="00A559FF" w:rsidRPr="005E1023" w:rsidRDefault="00A559FF" w:rsidP="00A559FF">
      <w:pPr>
        <w:pStyle w:val="ListParagraph"/>
        <w:numPr>
          <w:ilvl w:val="0"/>
          <w:numId w:val="44"/>
        </w:numPr>
        <w:rPr>
          <w:sz w:val="24"/>
        </w:rPr>
      </w:pPr>
      <w:r w:rsidRPr="005E1023">
        <w:rPr>
          <w:sz w:val="24"/>
        </w:rPr>
        <w:t xml:space="preserve">Check the contents of your CEIS110 folder (or wherever your BuildWeatherDb.py program file was saved) to verify that a database file named </w:t>
      </w:r>
      <w:proofErr w:type="spellStart"/>
      <w:r w:rsidRPr="005E1023">
        <w:rPr>
          <w:sz w:val="24"/>
        </w:rPr>
        <w:t>weather.db</w:t>
      </w:r>
      <w:proofErr w:type="spellEnd"/>
      <w:r w:rsidRPr="005E1023">
        <w:rPr>
          <w:sz w:val="24"/>
        </w:rPr>
        <w:t xml:space="preserve"> was created in this folder. Take a screenshot showing the </w:t>
      </w:r>
      <w:r w:rsidR="004E41A3" w:rsidRPr="005E1023">
        <w:rPr>
          <w:sz w:val="24"/>
        </w:rPr>
        <w:t>listing for this file. (You will not be able to open the file and view its contents, just take a screenshot of Windows Explorer to show that the file is there.)</w:t>
      </w:r>
    </w:p>
    <w:p w14:paraId="63DF0060" w14:textId="6365ED69" w:rsidR="004E41A3" w:rsidRDefault="004E41A3" w:rsidP="004E41A3">
      <w:pPr>
        <w:pStyle w:val="ListParagraph"/>
      </w:pPr>
    </w:p>
    <w:p w14:paraId="5851BAAC" w14:textId="4B953A16" w:rsidR="004E41A3" w:rsidRPr="009D61F4" w:rsidRDefault="004E41A3" w:rsidP="004E41A3">
      <w:pPr>
        <w:pStyle w:val="ListParagraph"/>
      </w:pPr>
      <w:r>
        <w:rPr>
          <w:noProof/>
        </w:rPr>
        <w:drawing>
          <wp:inline distT="0" distB="0" distL="0" distR="0" wp14:anchorId="36E2331D" wp14:editId="71D1D703">
            <wp:extent cx="5410200" cy="21844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0200" cy="2184400"/>
                    </a:xfrm>
                    <a:prstGeom prst="rect">
                      <a:avLst/>
                    </a:prstGeom>
                  </pic:spPr>
                </pic:pic>
              </a:graphicData>
            </a:graphic>
          </wp:inline>
        </w:drawing>
      </w:r>
    </w:p>
    <w:p w14:paraId="1C1B4000" w14:textId="72B66BA5" w:rsidR="00BE5504" w:rsidRDefault="00BE5504" w:rsidP="00BE5504">
      <w:pPr>
        <w:pStyle w:val="Heading1"/>
      </w:pPr>
      <w:bookmarkStart w:id="0" w:name="_GoBack"/>
      <w:bookmarkEnd w:id="0"/>
      <w:r>
        <w:t xml:space="preserve">Deliverables </w:t>
      </w:r>
      <w:r w:rsidR="00B22404">
        <w:t>Module 3</w:t>
      </w:r>
    </w:p>
    <w:p w14:paraId="5C730502" w14:textId="32E66A49" w:rsidR="00BE5504" w:rsidRPr="005E1023" w:rsidRDefault="00BE5504" w:rsidP="00BE5504">
      <w:pPr>
        <w:pStyle w:val="ListParagraph"/>
        <w:numPr>
          <w:ilvl w:val="0"/>
          <w:numId w:val="25"/>
        </w:numPr>
        <w:rPr>
          <w:sz w:val="24"/>
        </w:rPr>
      </w:pPr>
      <w:r w:rsidRPr="005E1023">
        <w:rPr>
          <w:sz w:val="24"/>
        </w:rPr>
        <w:t>Complete the Course Project</w:t>
      </w:r>
      <w:r w:rsidR="00B22404" w:rsidRPr="005E1023">
        <w:rPr>
          <w:sz w:val="24"/>
        </w:rPr>
        <w:t xml:space="preserve"> Template presentation</w:t>
      </w:r>
      <w:r w:rsidRPr="005E1023">
        <w:rPr>
          <w:sz w:val="24"/>
        </w:rPr>
        <w:t xml:space="preserve"> </w:t>
      </w:r>
    </w:p>
    <w:p w14:paraId="439402BB" w14:textId="78E5DD85" w:rsidR="00BE5504" w:rsidRPr="005E1023" w:rsidRDefault="00BE5504" w:rsidP="00BE5504">
      <w:pPr>
        <w:pStyle w:val="ListParagraph"/>
        <w:numPr>
          <w:ilvl w:val="0"/>
          <w:numId w:val="25"/>
        </w:numPr>
        <w:rPr>
          <w:sz w:val="24"/>
        </w:rPr>
      </w:pPr>
      <w:r w:rsidRPr="005E1023">
        <w:rPr>
          <w:sz w:val="24"/>
        </w:rPr>
        <w:t xml:space="preserve">Include a </w:t>
      </w:r>
      <w:r w:rsidR="004E41A3" w:rsidRPr="005E1023">
        <w:rPr>
          <w:sz w:val="24"/>
        </w:rPr>
        <w:t>screenshot from Spyder showing your Python code with your name, the date, and your zip code.</w:t>
      </w:r>
    </w:p>
    <w:p w14:paraId="18B6C29F" w14:textId="1E865D99" w:rsidR="003D25B3" w:rsidRPr="005E1023" w:rsidRDefault="003D25B3" w:rsidP="00BE5504">
      <w:pPr>
        <w:pStyle w:val="ListParagraph"/>
        <w:numPr>
          <w:ilvl w:val="0"/>
          <w:numId w:val="25"/>
        </w:numPr>
        <w:rPr>
          <w:sz w:val="24"/>
        </w:rPr>
      </w:pPr>
      <w:r w:rsidRPr="005E1023">
        <w:rPr>
          <w:sz w:val="24"/>
        </w:rPr>
        <w:t xml:space="preserve">Include a screenshot of the </w:t>
      </w:r>
      <w:r w:rsidR="004E41A3" w:rsidRPr="005E1023">
        <w:rPr>
          <w:sz w:val="24"/>
        </w:rPr>
        <w:t>Python console messages showing your program ran successfully.</w:t>
      </w:r>
    </w:p>
    <w:p w14:paraId="23C167E3" w14:textId="522331AA" w:rsidR="004E41A3" w:rsidRPr="005E1023" w:rsidRDefault="004E41A3" w:rsidP="00BE5504">
      <w:pPr>
        <w:pStyle w:val="ListParagraph"/>
        <w:numPr>
          <w:ilvl w:val="0"/>
          <w:numId w:val="25"/>
        </w:numPr>
        <w:rPr>
          <w:sz w:val="24"/>
        </w:rPr>
      </w:pPr>
      <w:r w:rsidRPr="005E1023">
        <w:rPr>
          <w:sz w:val="24"/>
        </w:rPr>
        <w:t>Include a screenshot from Windows Explorer showing the database file.</w:t>
      </w:r>
    </w:p>
    <w:p w14:paraId="4F521C79" w14:textId="77777777" w:rsidR="00BE5504" w:rsidRDefault="00BE5504" w:rsidP="00545162"/>
    <w:p w14:paraId="0DCCE738" w14:textId="08CEFB2E" w:rsidR="00F23E09" w:rsidRDefault="00F23E09" w:rsidP="00545162"/>
    <w:sectPr w:rsidR="00F23E09" w:rsidSect="00384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decimal"/>
      <w:lvlText w:val="%1."/>
      <w:lvlJc w:val="left"/>
      <w:pPr>
        <w:tabs>
          <w:tab w:val="num" w:pos="0"/>
        </w:tabs>
        <w:ind w:left="792" w:hanging="360"/>
      </w:pPr>
      <w:rPr>
        <w:rFonts w:ascii="Times New Roman" w:hAnsi="Times New Roman" w:cs="Times New Roman"/>
      </w:rPr>
    </w:lvl>
    <w:lvl w:ilvl="1">
      <w:start w:val="1"/>
      <w:numFmt w:val="lowerLetter"/>
      <w:lvlText w:val="%2."/>
      <w:lvlJc w:val="left"/>
      <w:pPr>
        <w:tabs>
          <w:tab w:val="num" w:pos="0"/>
        </w:tabs>
        <w:ind w:left="1512" w:hanging="360"/>
      </w:pPr>
    </w:lvl>
    <w:lvl w:ilvl="2">
      <w:start w:val="1"/>
      <w:numFmt w:val="lowerRoman"/>
      <w:lvlText w:val="%3."/>
      <w:lvlJc w:val="right"/>
      <w:pPr>
        <w:tabs>
          <w:tab w:val="num" w:pos="0"/>
        </w:tabs>
        <w:ind w:left="2232" w:hanging="180"/>
      </w:pPr>
    </w:lvl>
    <w:lvl w:ilvl="3">
      <w:start w:val="1"/>
      <w:numFmt w:val="decimal"/>
      <w:lvlText w:val="%4."/>
      <w:lvlJc w:val="left"/>
      <w:pPr>
        <w:tabs>
          <w:tab w:val="num" w:pos="0"/>
        </w:tabs>
        <w:ind w:left="2952" w:hanging="360"/>
      </w:pPr>
    </w:lvl>
    <w:lvl w:ilvl="4">
      <w:start w:val="1"/>
      <w:numFmt w:val="lowerLetter"/>
      <w:lvlText w:val="%5."/>
      <w:lvlJc w:val="left"/>
      <w:pPr>
        <w:tabs>
          <w:tab w:val="num" w:pos="0"/>
        </w:tabs>
        <w:ind w:left="3672" w:hanging="360"/>
      </w:pPr>
    </w:lvl>
    <w:lvl w:ilvl="5">
      <w:start w:val="1"/>
      <w:numFmt w:val="lowerRoman"/>
      <w:lvlText w:val="%6."/>
      <w:lvlJc w:val="right"/>
      <w:pPr>
        <w:tabs>
          <w:tab w:val="num" w:pos="0"/>
        </w:tabs>
        <w:ind w:left="4392" w:hanging="180"/>
      </w:pPr>
    </w:lvl>
    <w:lvl w:ilvl="6">
      <w:start w:val="1"/>
      <w:numFmt w:val="decimal"/>
      <w:lvlText w:val="%7."/>
      <w:lvlJc w:val="left"/>
      <w:pPr>
        <w:tabs>
          <w:tab w:val="num" w:pos="0"/>
        </w:tabs>
        <w:ind w:left="5112" w:hanging="360"/>
      </w:pPr>
    </w:lvl>
    <w:lvl w:ilvl="7">
      <w:start w:val="1"/>
      <w:numFmt w:val="lowerLetter"/>
      <w:lvlText w:val="%8."/>
      <w:lvlJc w:val="left"/>
      <w:pPr>
        <w:tabs>
          <w:tab w:val="num" w:pos="0"/>
        </w:tabs>
        <w:ind w:left="5832" w:hanging="360"/>
      </w:pPr>
    </w:lvl>
    <w:lvl w:ilvl="8">
      <w:start w:val="1"/>
      <w:numFmt w:val="lowerRoman"/>
      <w:lvlText w:val="%9."/>
      <w:lvlJc w:val="right"/>
      <w:pPr>
        <w:tabs>
          <w:tab w:val="num" w:pos="0"/>
        </w:tabs>
        <w:ind w:left="6552" w:hanging="180"/>
      </w:pPr>
    </w:lvl>
  </w:abstractNum>
  <w:abstractNum w:abstractNumId="3" w15:restartNumberingAfterBreak="0">
    <w:nsid w:val="00000004"/>
    <w:multiLevelType w:val="multilevel"/>
    <w:tmpl w:val="00000004"/>
    <w:name w:val="WW8Num4"/>
    <w:lvl w:ilvl="0">
      <w:start w:val="1"/>
      <w:numFmt w:val="decimal"/>
      <w:lvlText w:val="%1."/>
      <w:lvlJc w:val="left"/>
      <w:pPr>
        <w:tabs>
          <w:tab w:val="num" w:pos="0"/>
        </w:tabs>
        <w:ind w:left="792" w:hanging="360"/>
      </w:pPr>
    </w:lvl>
    <w:lvl w:ilvl="1">
      <w:start w:val="1"/>
      <w:numFmt w:val="lowerLetter"/>
      <w:lvlText w:val="%2."/>
      <w:lvlJc w:val="left"/>
      <w:pPr>
        <w:tabs>
          <w:tab w:val="num" w:pos="0"/>
        </w:tabs>
        <w:ind w:left="1512" w:hanging="360"/>
      </w:pPr>
    </w:lvl>
    <w:lvl w:ilvl="2">
      <w:start w:val="1"/>
      <w:numFmt w:val="lowerRoman"/>
      <w:lvlText w:val="%3."/>
      <w:lvlJc w:val="right"/>
      <w:pPr>
        <w:tabs>
          <w:tab w:val="num" w:pos="0"/>
        </w:tabs>
        <w:ind w:left="2232" w:hanging="180"/>
      </w:pPr>
    </w:lvl>
    <w:lvl w:ilvl="3">
      <w:start w:val="1"/>
      <w:numFmt w:val="decimal"/>
      <w:lvlText w:val="%4."/>
      <w:lvlJc w:val="left"/>
      <w:pPr>
        <w:tabs>
          <w:tab w:val="num" w:pos="0"/>
        </w:tabs>
        <w:ind w:left="2952" w:hanging="360"/>
      </w:pPr>
    </w:lvl>
    <w:lvl w:ilvl="4">
      <w:start w:val="1"/>
      <w:numFmt w:val="lowerLetter"/>
      <w:lvlText w:val="%5."/>
      <w:lvlJc w:val="left"/>
      <w:pPr>
        <w:tabs>
          <w:tab w:val="num" w:pos="0"/>
        </w:tabs>
        <w:ind w:left="3672" w:hanging="360"/>
      </w:pPr>
    </w:lvl>
    <w:lvl w:ilvl="5">
      <w:start w:val="1"/>
      <w:numFmt w:val="lowerRoman"/>
      <w:lvlText w:val="%6."/>
      <w:lvlJc w:val="right"/>
      <w:pPr>
        <w:tabs>
          <w:tab w:val="num" w:pos="0"/>
        </w:tabs>
        <w:ind w:left="4392" w:hanging="180"/>
      </w:pPr>
    </w:lvl>
    <w:lvl w:ilvl="6">
      <w:start w:val="1"/>
      <w:numFmt w:val="decimal"/>
      <w:lvlText w:val="%7."/>
      <w:lvlJc w:val="left"/>
      <w:pPr>
        <w:tabs>
          <w:tab w:val="num" w:pos="0"/>
        </w:tabs>
        <w:ind w:left="5112" w:hanging="360"/>
      </w:pPr>
    </w:lvl>
    <w:lvl w:ilvl="7">
      <w:start w:val="1"/>
      <w:numFmt w:val="lowerLetter"/>
      <w:lvlText w:val="%8."/>
      <w:lvlJc w:val="left"/>
      <w:pPr>
        <w:tabs>
          <w:tab w:val="num" w:pos="0"/>
        </w:tabs>
        <w:ind w:left="5832" w:hanging="360"/>
      </w:pPr>
    </w:lvl>
    <w:lvl w:ilvl="8">
      <w:start w:val="1"/>
      <w:numFmt w:val="lowerRoman"/>
      <w:lvlText w:val="%9."/>
      <w:lvlJc w:val="right"/>
      <w:pPr>
        <w:tabs>
          <w:tab w:val="num" w:pos="0"/>
        </w:tabs>
        <w:ind w:left="6552" w:hanging="180"/>
      </w:pPr>
    </w:lvl>
  </w:abstractNum>
  <w:abstractNum w:abstractNumId="4" w15:restartNumberingAfterBreak="0">
    <w:nsid w:val="01F42977"/>
    <w:multiLevelType w:val="hybridMultilevel"/>
    <w:tmpl w:val="D63AFDC2"/>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4A25C3F"/>
    <w:multiLevelType w:val="hybridMultilevel"/>
    <w:tmpl w:val="5CB046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4D47806"/>
    <w:multiLevelType w:val="hybridMultilevel"/>
    <w:tmpl w:val="AB6AB3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37239F"/>
    <w:multiLevelType w:val="hybridMultilevel"/>
    <w:tmpl w:val="7382A6BE"/>
    <w:lvl w:ilvl="0" w:tplc="B35C858A">
      <w:start w:val="1"/>
      <w:numFmt w:val="lowerLetter"/>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0D0C38EB"/>
    <w:multiLevelType w:val="hybridMultilevel"/>
    <w:tmpl w:val="714853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3C5A47"/>
    <w:multiLevelType w:val="hybridMultilevel"/>
    <w:tmpl w:val="1806F2E0"/>
    <w:lvl w:ilvl="0" w:tplc="8C9EF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E4C3AE4"/>
    <w:multiLevelType w:val="multilevel"/>
    <w:tmpl w:val="FC54B49C"/>
    <w:lvl w:ilvl="0">
      <w:start w:val="1"/>
      <w:numFmt w:val="decimal"/>
      <w:lvlText w:val=""/>
      <w:lvlJc w:val="left"/>
      <w:pPr>
        <w:ind w:left="0" w:firstLine="0"/>
      </w:pPr>
    </w:lvl>
    <w:lvl w:ilvl="1">
      <w:start w:val="1"/>
      <w:numFmt w:val="decimal"/>
      <w:lvlText w:val="%2."/>
      <w:lvlJc w:val="left"/>
      <w:pPr>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F5862F1"/>
    <w:multiLevelType w:val="hybridMultilevel"/>
    <w:tmpl w:val="77406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F91268"/>
    <w:multiLevelType w:val="hybridMultilevel"/>
    <w:tmpl w:val="A224DA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BA835F1"/>
    <w:multiLevelType w:val="hybridMultilevel"/>
    <w:tmpl w:val="5BA89F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D796360"/>
    <w:multiLevelType w:val="multilevel"/>
    <w:tmpl w:val="B05C5498"/>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864"/>
        </w:tabs>
        <w:ind w:left="864" w:hanging="864"/>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4FF7F23"/>
    <w:multiLevelType w:val="hybridMultilevel"/>
    <w:tmpl w:val="18D05804"/>
    <w:lvl w:ilvl="0" w:tplc="04090011">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2E54BD"/>
    <w:multiLevelType w:val="hybridMultilevel"/>
    <w:tmpl w:val="193C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977861"/>
    <w:multiLevelType w:val="hybridMultilevel"/>
    <w:tmpl w:val="5134B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42284F"/>
    <w:multiLevelType w:val="hybridMultilevel"/>
    <w:tmpl w:val="38C43E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27049C"/>
    <w:multiLevelType w:val="hybridMultilevel"/>
    <w:tmpl w:val="08B0C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6D0951"/>
    <w:multiLevelType w:val="hybridMultilevel"/>
    <w:tmpl w:val="44500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994823"/>
    <w:multiLevelType w:val="hybridMultilevel"/>
    <w:tmpl w:val="BA888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A87D19"/>
    <w:multiLevelType w:val="hybridMultilevel"/>
    <w:tmpl w:val="0520F4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AF469D2"/>
    <w:multiLevelType w:val="hybridMultilevel"/>
    <w:tmpl w:val="D854C9B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5DB2CB3"/>
    <w:multiLevelType w:val="hybridMultilevel"/>
    <w:tmpl w:val="679E7EC6"/>
    <w:lvl w:ilvl="0" w:tplc="25C443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7985472"/>
    <w:multiLevelType w:val="hybridMultilevel"/>
    <w:tmpl w:val="E27AE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E4380E"/>
    <w:multiLevelType w:val="hybridMultilevel"/>
    <w:tmpl w:val="11983D68"/>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EF30E7A"/>
    <w:multiLevelType w:val="hybridMultilevel"/>
    <w:tmpl w:val="91084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1654A0"/>
    <w:multiLevelType w:val="hybridMultilevel"/>
    <w:tmpl w:val="76EE0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7C2B4A"/>
    <w:multiLevelType w:val="hybridMultilevel"/>
    <w:tmpl w:val="A89855E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6EB4B47"/>
    <w:multiLevelType w:val="hybridMultilevel"/>
    <w:tmpl w:val="D2A47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C06732"/>
    <w:multiLevelType w:val="hybridMultilevel"/>
    <w:tmpl w:val="52AAC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1757CE"/>
    <w:multiLevelType w:val="hybridMultilevel"/>
    <w:tmpl w:val="0EFC38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5217BE"/>
    <w:multiLevelType w:val="hybridMultilevel"/>
    <w:tmpl w:val="31561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B30EE6"/>
    <w:multiLevelType w:val="multilevel"/>
    <w:tmpl w:val="2E1C4DAC"/>
    <w:lvl w:ilvl="0">
      <w:start w:val="1"/>
      <w:numFmt w:val="decimal"/>
      <w:lvlText w:val="Part %1:"/>
      <w:lvlJc w:val="left"/>
      <w:pPr>
        <w:ind w:left="0" w:firstLine="0"/>
      </w:pPr>
    </w:lvl>
    <w:lvl w:ilvl="1">
      <w:start w:val="1"/>
      <w:numFmt w:val="decimal"/>
      <w:lvlText w:val="Task %2:"/>
      <w:lvlJc w:val="left"/>
      <w:pPr>
        <w:ind w:left="0" w:firstLine="0"/>
      </w:pPr>
    </w:lvl>
    <w:lvl w:ilvl="2">
      <w:start w:val="1"/>
      <w:numFmt w:val="decimal"/>
      <w:lvlText w:val="Step %3:"/>
      <w:lvlJc w:val="left"/>
      <w:pPr>
        <w:ind w:left="0" w:firstLine="0"/>
      </w:pPr>
    </w:lvl>
    <w:lvl w:ilvl="3">
      <w:start w:val="1"/>
      <w:numFmt w:val="lowerLetter"/>
      <w:lvlText w:val="%4."/>
      <w:lvlJc w:val="left"/>
      <w:pPr>
        <w:ind w:left="644" w:hanging="360"/>
      </w:pPr>
      <w:rPr>
        <w:b w:val="0"/>
      </w:rPr>
    </w:lvl>
    <w:lvl w:ilvl="4">
      <w:start w:val="1"/>
      <w:numFmt w:val="decimal"/>
      <w:lvlText w:val="%5)"/>
      <w:lvlJc w:val="left"/>
      <w:pPr>
        <w:ind w:left="108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F0D2653"/>
    <w:multiLevelType w:val="hybridMultilevel"/>
    <w:tmpl w:val="EFB6D664"/>
    <w:lvl w:ilvl="0" w:tplc="F8E27DEA">
      <w:start w:val="3"/>
      <w:numFmt w:val="lowerLetter"/>
      <w:lvlText w:val="%1."/>
      <w:lvlJc w:val="left"/>
      <w:pPr>
        <w:ind w:left="57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F4C010E"/>
    <w:multiLevelType w:val="hybridMultilevel"/>
    <w:tmpl w:val="38A0D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75185E"/>
    <w:multiLevelType w:val="hybridMultilevel"/>
    <w:tmpl w:val="0EFC38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C44D1E"/>
    <w:multiLevelType w:val="hybridMultilevel"/>
    <w:tmpl w:val="B5949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700B14"/>
    <w:multiLevelType w:val="hybridMultilevel"/>
    <w:tmpl w:val="65A28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2D779A"/>
    <w:multiLevelType w:val="hybridMultilevel"/>
    <w:tmpl w:val="ED986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DC17AC"/>
    <w:multiLevelType w:val="hybridMultilevel"/>
    <w:tmpl w:val="B704B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DF38A8"/>
    <w:multiLevelType w:val="hybridMultilevel"/>
    <w:tmpl w:val="B6625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CC3469"/>
    <w:multiLevelType w:val="hybridMultilevel"/>
    <w:tmpl w:val="B2DAEA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2C326D"/>
    <w:multiLevelType w:val="hybridMultilevel"/>
    <w:tmpl w:val="8F3C91A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34"/>
  </w:num>
  <w:num w:numId="3">
    <w:abstractNumId w:val="26"/>
  </w:num>
  <w:num w:numId="4">
    <w:abstractNumId w:val="4"/>
  </w:num>
  <w:num w:numId="5">
    <w:abstractNumId w:val="35"/>
  </w:num>
  <w:num w:numId="6">
    <w:abstractNumId w:val="38"/>
  </w:num>
  <w:num w:numId="7">
    <w:abstractNumId w:val="16"/>
  </w:num>
  <w:num w:numId="8">
    <w:abstractNumId w:val="31"/>
  </w:num>
  <w:num w:numId="9">
    <w:abstractNumId w:val="37"/>
  </w:num>
  <w:num w:numId="10">
    <w:abstractNumId w:val="36"/>
  </w:num>
  <w:num w:numId="11">
    <w:abstractNumId w:val="5"/>
  </w:num>
  <w:num w:numId="12">
    <w:abstractNumId w:val="43"/>
  </w:num>
  <w:num w:numId="13">
    <w:abstractNumId w:val="25"/>
  </w:num>
  <w:num w:numId="14">
    <w:abstractNumId w:val="30"/>
  </w:num>
  <w:num w:numId="15">
    <w:abstractNumId w:val="32"/>
  </w:num>
  <w:num w:numId="16">
    <w:abstractNumId w:val="0"/>
  </w:num>
  <w:num w:numId="17">
    <w:abstractNumId w:val="1"/>
  </w:num>
  <w:num w:numId="18">
    <w:abstractNumId w:val="2"/>
  </w:num>
  <w:num w:numId="19">
    <w:abstractNumId w:val="3"/>
  </w:num>
  <w:num w:numId="20">
    <w:abstractNumId w:val="7"/>
  </w:num>
  <w:num w:numId="21">
    <w:abstractNumId w:val="9"/>
  </w:num>
  <w:num w:numId="22">
    <w:abstractNumId w:val="39"/>
  </w:num>
  <w:num w:numId="23">
    <w:abstractNumId w:val="8"/>
  </w:num>
  <w:num w:numId="24">
    <w:abstractNumId w:val="6"/>
  </w:num>
  <w:num w:numId="25">
    <w:abstractNumId w:val="28"/>
  </w:num>
  <w:num w:numId="26">
    <w:abstractNumId w:val="14"/>
  </w:num>
  <w:num w:numId="27">
    <w:abstractNumId w:val="12"/>
  </w:num>
  <w:num w:numId="28">
    <w:abstractNumId w:val="21"/>
  </w:num>
  <w:num w:numId="29">
    <w:abstractNumId w:val="11"/>
  </w:num>
  <w:num w:numId="30">
    <w:abstractNumId w:val="24"/>
  </w:num>
  <w:num w:numId="31">
    <w:abstractNumId w:val="18"/>
  </w:num>
  <w:num w:numId="32">
    <w:abstractNumId w:val="22"/>
  </w:num>
  <w:num w:numId="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num>
  <w:num w:numId="35">
    <w:abstractNumId w:val="20"/>
  </w:num>
  <w:num w:numId="36">
    <w:abstractNumId w:val="15"/>
  </w:num>
  <w:num w:numId="37">
    <w:abstractNumId w:val="17"/>
  </w:num>
  <w:num w:numId="38">
    <w:abstractNumId w:val="29"/>
  </w:num>
  <w:num w:numId="39">
    <w:abstractNumId w:val="19"/>
  </w:num>
  <w:num w:numId="40">
    <w:abstractNumId w:val="33"/>
  </w:num>
  <w:num w:numId="41">
    <w:abstractNumId w:val="42"/>
  </w:num>
  <w:num w:numId="42">
    <w:abstractNumId w:val="27"/>
  </w:num>
  <w:num w:numId="43">
    <w:abstractNumId w:val="41"/>
  </w:num>
  <w:num w:numId="44">
    <w:abstractNumId w:val="40"/>
  </w:num>
  <w:num w:numId="45">
    <w:abstractNumId w:val="44"/>
  </w:num>
  <w:num w:numId="46">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EBF"/>
    <w:rsid w:val="0000073E"/>
    <w:rsid w:val="00001B45"/>
    <w:rsid w:val="0000767B"/>
    <w:rsid w:val="00010EA2"/>
    <w:rsid w:val="00022EB9"/>
    <w:rsid w:val="0003097F"/>
    <w:rsid w:val="000334EF"/>
    <w:rsid w:val="000349E9"/>
    <w:rsid w:val="00034BDA"/>
    <w:rsid w:val="00041FF3"/>
    <w:rsid w:val="0004270E"/>
    <w:rsid w:val="00046E61"/>
    <w:rsid w:val="000508C5"/>
    <w:rsid w:val="00050DFD"/>
    <w:rsid w:val="000516E6"/>
    <w:rsid w:val="0005240B"/>
    <w:rsid w:val="00053512"/>
    <w:rsid w:val="00071E7F"/>
    <w:rsid w:val="00081D56"/>
    <w:rsid w:val="00083504"/>
    <w:rsid w:val="00083AD2"/>
    <w:rsid w:val="00087299"/>
    <w:rsid w:val="00087CF9"/>
    <w:rsid w:val="00091ED5"/>
    <w:rsid w:val="00092E14"/>
    <w:rsid w:val="000974EB"/>
    <w:rsid w:val="000C161E"/>
    <w:rsid w:val="000D6798"/>
    <w:rsid w:val="000E4CB9"/>
    <w:rsid w:val="000E789B"/>
    <w:rsid w:val="000F1DDC"/>
    <w:rsid w:val="000F3E83"/>
    <w:rsid w:val="00100CBC"/>
    <w:rsid w:val="001034C3"/>
    <w:rsid w:val="001070F8"/>
    <w:rsid w:val="00110967"/>
    <w:rsid w:val="001168D3"/>
    <w:rsid w:val="0012298A"/>
    <w:rsid w:val="00126EB2"/>
    <w:rsid w:val="00142640"/>
    <w:rsid w:val="001515C5"/>
    <w:rsid w:val="00157BE7"/>
    <w:rsid w:val="00160E3A"/>
    <w:rsid w:val="001622F6"/>
    <w:rsid w:val="0019615A"/>
    <w:rsid w:val="001A76C3"/>
    <w:rsid w:val="001B5A66"/>
    <w:rsid w:val="001B6C65"/>
    <w:rsid w:val="001C5BE5"/>
    <w:rsid w:val="001D38D3"/>
    <w:rsid w:val="001F5CE7"/>
    <w:rsid w:val="0020109C"/>
    <w:rsid w:val="00203DE6"/>
    <w:rsid w:val="0020455D"/>
    <w:rsid w:val="0021031E"/>
    <w:rsid w:val="002105D0"/>
    <w:rsid w:val="00212D1F"/>
    <w:rsid w:val="00216386"/>
    <w:rsid w:val="00222482"/>
    <w:rsid w:val="00223EB6"/>
    <w:rsid w:val="00226384"/>
    <w:rsid w:val="00232CCE"/>
    <w:rsid w:val="00237D18"/>
    <w:rsid w:val="00241247"/>
    <w:rsid w:val="00242F8E"/>
    <w:rsid w:val="0025189B"/>
    <w:rsid w:val="00274F88"/>
    <w:rsid w:val="00281767"/>
    <w:rsid w:val="00292EF1"/>
    <w:rsid w:val="00294856"/>
    <w:rsid w:val="002A05D4"/>
    <w:rsid w:val="002A1E09"/>
    <w:rsid w:val="002A5189"/>
    <w:rsid w:val="002B03C4"/>
    <w:rsid w:val="002B0C0C"/>
    <w:rsid w:val="002B102A"/>
    <w:rsid w:val="002B1B03"/>
    <w:rsid w:val="002B4082"/>
    <w:rsid w:val="002B57E3"/>
    <w:rsid w:val="002B7678"/>
    <w:rsid w:val="002C051C"/>
    <w:rsid w:val="002C4E92"/>
    <w:rsid w:val="002C6543"/>
    <w:rsid w:val="002D11F5"/>
    <w:rsid w:val="002D3038"/>
    <w:rsid w:val="002D3871"/>
    <w:rsid w:val="002D5C92"/>
    <w:rsid w:val="002E0412"/>
    <w:rsid w:val="002E4535"/>
    <w:rsid w:val="002F4479"/>
    <w:rsid w:val="003006D9"/>
    <w:rsid w:val="00303A05"/>
    <w:rsid w:val="00305165"/>
    <w:rsid w:val="0030683E"/>
    <w:rsid w:val="00332434"/>
    <w:rsid w:val="00335B74"/>
    <w:rsid w:val="0034796B"/>
    <w:rsid w:val="00347EFE"/>
    <w:rsid w:val="00351751"/>
    <w:rsid w:val="00353D86"/>
    <w:rsid w:val="00362EF6"/>
    <w:rsid w:val="00372B9E"/>
    <w:rsid w:val="00384970"/>
    <w:rsid w:val="00384EC8"/>
    <w:rsid w:val="003919E7"/>
    <w:rsid w:val="00392CF1"/>
    <w:rsid w:val="003A3BD2"/>
    <w:rsid w:val="003A6AD9"/>
    <w:rsid w:val="003B045B"/>
    <w:rsid w:val="003B2522"/>
    <w:rsid w:val="003B2D95"/>
    <w:rsid w:val="003B7453"/>
    <w:rsid w:val="003D0A96"/>
    <w:rsid w:val="003D18FA"/>
    <w:rsid w:val="003D25B3"/>
    <w:rsid w:val="003D560C"/>
    <w:rsid w:val="003D62D2"/>
    <w:rsid w:val="003D6CE6"/>
    <w:rsid w:val="003D78AC"/>
    <w:rsid w:val="003E03FD"/>
    <w:rsid w:val="003F1705"/>
    <w:rsid w:val="003F2C34"/>
    <w:rsid w:val="00433630"/>
    <w:rsid w:val="00433AC7"/>
    <w:rsid w:val="00437219"/>
    <w:rsid w:val="00437BEC"/>
    <w:rsid w:val="00440617"/>
    <w:rsid w:val="00465C1C"/>
    <w:rsid w:val="00472AC5"/>
    <w:rsid w:val="00474B12"/>
    <w:rsid w:val="00480564"/>
    <w:rsid w:val="004830A9"/>
    <w:rsid w:val="00487C34"/>
    <w:rsid w:val="00493B98"/>
    <w:rsid w:val="004A0785"/>
    <w:rsid w:val="004A1C9D"/>
    <w:rsid w:val="004A61FE"/>
    <w:rsid w:val="004B4B0F"/>
    <w:rsid w:val="004B5A2A"/>
    <w:rsid w:val="004C6415"/>
    <w:rsid w:val="004C7A35"/>
    <w:rsid w:val="004D3069"/>
    <w:rsid w:val="004D3F6B"/>
    <w:rsid w:val="004E1E57"/>
    <w:rsid w:val="004E32C8"/>
    <w:rsid w:val="004E41A3"/>
    <w:rsid w:val="004F01ED"/>
    <w:rsid w:val="004F498B"/>
    <w:rsid w:val="00506087"/>
    <w:rsid w:val="00507C2C"/>
    <w:rsid w:val="00516C57"/>
    <w:rsid w:val="005269F6"/>
    <w:rsid w:val="00533566"/>
    <w:rsid w:val="005365C6"/>
    <w:rsid w:val="00537EF6"/>
    <w:rsid w:val="00545162"/>
    <w:rsid w:val="00550ECD"/>
    <w:rsid w:val="00555A15"/>
    <w:rsid w:val="005632A3"/>
    <w:rsid w:val="00565CE7"/>
    <w:rsid w:val="00576028"/>
    <w:rsid w:val="00581285"/>
    <w:rsid w:val="005819F9"/>
    <w:rsid w:val="005851FD"/>
    <w:rsid w:val="00593038"/>
    <w:rsid w:val="00595F41"/>
    <w:rsid w:val="00596870"/>
    <w:rsid w:val="005A1D28"/>
    <w:rsid w:val="005A5BA4"/>
    <w:rsid w:val="005B2561"/>
    <w:rsid w:val="005B34F3"/>
    <w:rsid w:val="005B60EE"/>
    <w:rsid w:val="005D2577"/>
    <w:rsid w:val="005D600C"/>
    <w:rsid w:val="005D6BD6"/>
    <w:rsid w:val="005D7682"/>
    <w:rsid w:val="005E1023"/>
    <w:rsid w:val="005E1B94"/>
    <w:rsid w:val="005E59D7"/>
    <w:rsid w:val="005E6201"/>
    <w:rsid w:val="005F16C5"/>
    <w:rsid w:val="005F2287"/>
    <w:rsid w:val="005F7212"/>
    <w:rsid w:val="00600105"/>
    <w:rsid w:val="006029AF"/>
    <w:rsid w:val="00604BE5"/>
    <w:rsid w:val="00620CB9"/>
    <w:rsid w:val="00623A72"/>
    <w:rsid w:val="00626C95"/>
    <w:rsid w:val="00627574"/>
    <w:rsid w:val="00643228"/>
    <w:rsid w:val="006438C4"/>
    <w:rsid w:val="00651DCD"/>
    <w:rsid w:val="00652347"/>
    <w:rsid w:val="006626A6"/>
    <w:rsid w:val="00667BD3"/>
    <w:rsid w:val="006736ED"/>
    <w:rsid w:val="006745B6"/>
    <w:rsid w:val="006779A9"/>
    <w:rsid w:val="00677E25"/>
    <w:rsid w:val="0068392A"/>
    <w:rsid w:val="0069342A"/>
    <w:rsid w:val="00697D93"/>
    <w:rsid w:val="006A0AD9"/>
    <w:rsid w:val="006B5BD3"/>
    <w:rsid w:val="006B7703"/>
    <w:rsid w:val="006C766D"/>
    <w:rsid w:val="006D347A"/>
    <w:rsid w:val="006D78A2"/>
    <w:rsid w:val="006E266A"/>
    <w:rsid w:val="006E395E"/>
    <w:rsid w:val="006F1D66"/>
    <w:rsid w:val="006F27BD"/>
    <w:rsid w:val="006F506A"/>
    <w:rsid w:val="00704258"/>
    <w:rsid w:val="00704E60"/>
    <w:rsid w:val="00706161"/>
    <w:rsid w:val="00706625"/>
    <w:rsid w:val="00712414"/>
    <w:rsid w:val="00712919"/>
    <w:rsid w:val="007206D5"/>
    <w:rsid w:val="0072503D"/>
    <w:rsid w:val="00730762"/>
    <w:rsid w:val="00743630"/>
    <w:rsid w:val="0074607E"/>
    <w:rsid w:val="00752D3D"/>
    <w:rsid w:val="00760425"/>
    <w:rsid w:val="0076564D"/>
    <w:rsid w:val="00766975"/>
    <w:rsid w:val="00771DE7"/>
    <w:rsid w:val="00772315"/>
    <w:rsid w:val="00772C52"/>
    <w:rsid w:val="0077407D"/>
    <w:rsid w:val="00777939"/>
    <w:rsid w:val="00781534"/>
    <w:rsid w:val="00783A2F"/>
    <w:rsid w:val="00785183"/>
    <w:rsid w:val="00785242"/>
    <w:rsid w:val="007902E7"/>
    <w:rsid w:val="007A0258"/>
    <w:rsid w:val="007A270C"/>
    <w:rsid w:val="007A34AB"/>
    <w:rsid w:val="007A3A5D"/>
    <w:rsid w:val="007B7AC4"/>
    <w:rsid w:val="007C0415"/>
    <w:rsid w:val="007D0356"/>
    <w:rsid w:val="007D3585"/>
    <w:rsid w:val="007E4460"/>
    <w:rsid w:val="007F4C22"/>
    <w:rsid w:val="00802B4F"/>
    <w:rsid w:val="00803A33"/>
    <w:rsid w:val="00817684"/>
    <w:rsid w:val="0082409F"/>
    <w:rsid w:val="008304F7"/>
    <w:rsid w:val="008336EE"/>
    <w:rsid w:val="00836616"/>
    <w:rsid w:val="008470EF"/>
    <w:rsid w:val="00850783"/>
    <w:rsid w:val="0085109D"/>
    <w:rsid w:val="00854A96"/>
    <w:rsid w:val="008704C9"/>
    <w:rsid w:val="00870E0F"/>
    <w:rsid w:val="00881D2C"/>
    <w:rsid w:val="008852DA"/>
    <w:rsid w:val="00887DE7"/>
    <w:rsid w:val="00895409"/>
    <w:rsid w:val="008A2A0E"/>
    <w:rsid w:val="008A70E4"/>
    <w:rsid w:val="008B0EE6"/>
    <w:rsid w:val="008B5C2D"/>
    <w:rsid w:val="008B70EA"/>
    <w:rsid w:val="008D005B"/>
    <w:rsid w:val="008D5A9D"/>
    <w:rsid w:val="008D71F9"/>
    <w:rsid w:val="008F6A82"/>
    <w:rsid w:val="009036EC"/>
    <w:rsid w:val="00907DF0"/>
    <w:rsid w:val="009136D8"/>
    <w:rsid w:val="009166EF"/>
    <w:rsid w:val="00920FBB"/>
    <w:rsid w:val="00922E3A"/>
    <w:rsid w:val="00923DF4"/>
    <w:rsid w:val="00924D12"/>
    <w:rsid w:val="009263DC"/>
    <w:rsid w:val="00930D53"/>
    <w:rsid w:val="00932849"/>
    <w:rsid w:val="00932C2C"/>
    <w:rsid w:val="00933B63"/>
    <w:rsid w:val="00937F1D"/>
    <w:rsid w:val="009453C3"/>
    <w:rsid w:val="0095038A"/>
    <w:rsid w:val="00952CC3"/>
    <w:rsid w:val="00981D91"/>
    <w:rsid w:val="00983F9C"/>
    <w:rsid w:val="00992462"/>
    <w:rsid w:val="0099748C"/>
    <w:rsid w:val="009A0E57"/>
    <w:rsid w:val="009A63CA"/>
    <w:rsid w:val="009C0C0F"/>
    <w:rsid w:val="009C15BF"/>
    <w:rsid w:val="009C2383"/>
    <w:rsid w:val="009C3C2B"/>
    <w:rsid w:val="009D449D"/>
    <w:rsid w:val="009D61F4"/>
    <w:rsid w:val="009E616A"/>
    <w:rsid w:val="009E7950"/>
    <w:rsid w:val="009F4E65"/>
    <w:rsid w:val="009F58DC"/>
    <w:rsid w:val="00A03CA6"/>
    <w:rsid w:val="00A03E77"/>
    <w:rsid w:val="00A06639"/>
    <w:rsid w:val="00A1503F"/>
    <w:rsid w:val="00A164A4"/>
    <w:rsid w:val="00A231C6"/>
    <w:rsid w:val="00A2606E"/>
    <w:rsid w:val="00A262C1"/>
    <w:rsid w:val="00A26542"/>
    <w:rsid w:val="00A31F7E"/>
    <w:rsid w:val="00A46767"/>
    <w:rsid w:val="00A4759C"/>
    <w:rsid w:val="00A51D94"/>
    <w:rsid w:val="00A52132"/>
    <w:rsid w:val="00A559FF"/>
    <w:rsid w:val="00A6119D"/>
    <w:rsid w:val="00A62C39"/>
    <w:rsid w:val="00A63245"/>
    <w:rsid w:val="00A86CE1"/>
    <w:rsid w:val="00A86D33"/>
    <w:rsid w:val="00A86FE4"/>
    <w:rsid w:val="00A907FA"/>
    <w:rsid w:val="00AB1BF9"/>
    <w:rsid w:val="00AB36C5"/>
    <w:rsid w:val="00AC03DB"/>
    <w:rsid w:val="00AC1627"/>
    <w:rsid w:val="00AD1BD7"/>
    <w:rsid w:val="00AD677F"/>
    <w:rsid w:val="00AE0007"/>
    <w:rsid w:val="00AE37DF"/>
    <w:rsid w:val="00AE516D"/>
    <w:rsid w:val="00AF2596"/>
    <w:rsid w:val="00AF55BA"/>
    <w:rsid w:val="00AF6D28"/>
    <w:rsid w:val="00B02503"/>
    <w:rsid w:val="00B1779C"/>
    <w:rsid w:val="00B205FC"/>
    <w:rsid w:val="00B22404"/>
    <w:rsid w:val="00B232ED"/>
    <w:rsid w:val="00B32869"/>
    <w:rsid w:val="00B35CE9"/>
    <w:rsid w:val="00B364F5"/>
    <w:rsid w:val="00B41BA1"/>
    <w:rsid w:val="00B44C20"/>
    <w:rsid w:val="00B51868"/>
    <w:rsid w:val="00B82374"/>
    <w:rsid w:val="00B83E56"/>
    <w:rsid w:val="00B85DC6"/>
    <w:rsid w:val="00B90EC0"/>
    <w:rsid w:val="00B94127"/>
    <w:rsid w:val="00BB0F93"/>
    <w:rsid w:val="00BB356B"/>
    <w:rsid w:val="00BB6B08"/>
    <w:rsid w:val="00BC3980"/>
    <w:rsid w:val="00BE172A"/>
    <w:rsid w:val="00BE5504"/>
    <w:rsid w:val="00BF49F6"/>
    <w:rsid w:val="00BF4E80"/>
    <w:rsid w:val="00C04184"/>
    <w:rsid w:val="00C130F7"/>
    <w:rsid w:val="00C137DC"/>
    <w:rsid w:val="00C17177"/>
    <w:rsid w:val="00C201D6"/>
    <w:rsid w:val="00C2351C"/>
    <w:rsid w:val="00C238E3"/>
    <w:rsid w:val="00C27612"/>
    <w:rsid w:val="00C520D4"/>
    <w:rsid w:val="00C62EBF"/>
    <w:rsid w:val="00C678AB"/>
    <w:rsid w:val="00C74603"/>
    <w:rsid w:val="00C74634"/>
    <w:rsid w:val="00C77E4D"/>
    <w:rsid w:val="00C8459C"/>
    <w:rsid w:val="00C84F36"/>
    <w:rsid w:val="00C9233A"/>
    <w:rsid w:val="00C955BA"/>
    <w:rsid w:val="00C96C9F"/>
    <w:rsid w:val="00C97912"/>
    <w:rsid w:val="00CA3C7D"/>
    <w:rsid w:val="00CA4D15"/>
    <w:rsid w:val="00CB2A81"/>
    <w:rsid w:val="00CC374E"/>
    <w:rsid w:val="00CD034E"/>
    <w:rsid w:val="00CD0E65"/>
    <w:rsid w:val="00CD7B14"/>
    <w:rsid w:val="00CE0064"/>
    <w:rsid w:val="00CE7747"/>
    <w:rsid w:val="00D04944"/>
    <w:rsid w:val="00D236DE"/>
    <w:rsid w:val="00D40F4C"/>
    <w:rsid w:val="00D55192"/>
    <w:rsid w:val="00D57A9B"/>
    <w:rsid w:val="00D60115"/>
    <w:rsid w:val="00D60867"/>
    <w:rsid w:val="00D638EE"/>
    <w:rsid w:val="00D64182"/>
    <w:rsid w:val="00D6581F"/>
    <w:rsid w:val="00D711F9"/>
    <w:rsid w:val="00D90783"/>
    <w:rsid w:val="00DA0056"/>
    <w:rsid w:val="00DA29EF"/>
    <w:rsid w:val="00DB1AC2"/>
    <w:rsid w:val="00DB1E94"/>
    <w:rsid w:val="00DB26DE"/>
    <w:rsid w:val="00DC0627"/>
    <w:rsid w:val="00DE156D"/>
    <w:rsid w:val="00DF4D19"/>
    <w:rsid w:val="00DF7FC7"/>
    <w:rsid w:val="00E04961"/>
    <w:rsid w:val="00E05177"/>
    <w:rsid w:val="00E14566"/>
    <w:rsid w:val="00E169F8"/>
    <w:rsid w:val="00E272A0"/>
    <w:rsid w:val="00E303D3"/>
    <w:rsid w:val="00E317B0"/>
    <w:rsid w:val="00E41233"/>
    <w:rsid w:val="00E43094"/>
    <w:rsid w:val="00E516AB"/>
    <w:rsid w:val="00E66022"/>
    <w:rsid w:val="00E72054"/>
    <w:rsid w:val="00E83EFC"/>
    <w:rsid w:val="00E84A06"/>
    <w:rsid w:val="00E9154C"/>
    <w:rsid w:val="00E92D2A"/>
    <w:rsid w:val="00EA1270"/>
    <w:rsid w:val="00EA734F"/>
    <w:rsid w:val="00EA7B52"/>
    <w:rsid w:val="00EB0BC4"/>
    <w:rsid w:val="00ED1A67"/>
    <w:rsid w:val="00ED3A7D"/>
    <w:rsid w:val="00ED54C9"/>
    <w:rsid w:val="00EE023D"/>
    <w:rsid w:val="00EE3C3E"/>
    <w:rsid w:val="00EF0CBD"/>
    <w:rsid w:val="00EF3D5A"/>
    <w:rsid w:val="00EF5DBE"/>
    <w:rsid w:val="00EF6AE3"/>
    <w:rsid w:val="00F01BD4"/>
    <w:rsid w:val="00F01C91"/>
    <w:rsid w:val="00F07D11"/>
    <w:rsid w:val="00F23E09"/>
    <w:rsid w:val="00F36CBC"/>
    <w:rsid w:val="00F43855"/>
    <w:rsid w:val="00F47D7F"/>
    <w:rsid w:val="00F52F5B"/>
    <w:rsid w:val="00F57C4B"/>
    <w:rsid w:val="00F60E3F"/>
    <w:rsid w:val="00F63420"/>
    <w:rsid w:val="00F66757"/>
    <w:rsid w:val="00F70A3C"/>
    <w:rsid w:val="00F7687E"/>
    <w:rsid w:val="00F9024A"/>
    <w:rsid w:val="00F94362"/>
    <w:rsid w:val="00F974B8"/>
    <w:rsid w:val="00F977D0"/>
    <w:rsid w:val="00FA74EA"/>
    <w:rsid w:val="00FB0262"/>
    <w:rsid w:val="00FB4F0E"/>
    <w:rsid w:val="00FB5343"/>
    <w:rsid w:val="00FB68D7"/>
    <w:rsid w:val="00FC0320"/>
    <w:rsid w:val="00FC3645"/>
    <w:rsid w:val="00FC4BCF"/>
    <w:rsid w:val="00FC4C03"/>
    <w:rsid w:val="00FC6A39"/>
    <w:rsid w:val="00FE03C7"/>
    <w:rsid w:val="00FE1E72"/>
    <w:rsid w:val="00FE7A9F"/>
    <w:rsid w:val="00FE7BAE"/>
    <w:rsid w:val="00FF207A"/>
    <w:rsid w:val="00FF3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CB02B"/>
  <w15:docId w15:val="{D93E8D71-A59E-4B48-A1BC-F33E6D991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2EBF"/>
    <w:rPr>
      <w:rFonts w:ascii="Times New Roman" w:eastAsia="Times New Roman" w:hAnsi="Times New Roman" w:cs="Times New Roman"/>
      <w:sz w:val="20"/>
      <w:szCs w:val="20"/>
    </w:rPr>
  </w:style>
  <w:style w:type="paragraph" w:styleId="Heading1">
    <w:name w:val="heading 1"/>
    <w:basedOn w:val="Normal"/>
    <w:next w:val="Normal"/>
    <w:link w:val="Heading1Char"/>
    <w:qFormat/>
    <w:rsid w:val="00F23E0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C62EBF"/>
    <w:pPr>
      <w:keepNext/>
      <w:outlineLvl w:val="1"/>
    </w:pPr>
    <w:rPr>
      <w:b/>
      <w:sz w:val="24"/>
    </w:rPr>
  </w:style>
  <w:style w:type="paragraph" w:styleId="Heading3">
    <w:name w:val="heading 3"/>
    <w:basedOn w:val="Normal"/>
    <w:next w:val="Normal"/>
    <w:link w:val="Heading3Char"/>
    <w:unhideWhenUsed/>
    <w:qFormat/>
    <w:rsid w:val="00F23E0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qFormat/>
    <w:rsid w:val="00C62EBF"/>
    <w:pPr>
      <w:keepNext/>
      <w:spacing w:after="120"/>
      <w:ind w:left="720"/>
      <w:outlineLvl w:val="5"/>
    </w:pPr>
    <w:rPr>
      <w:sz w:val="24"/>
    </w:rPr>
  </w:style>
  <w:style w:type="paragraph" w:styleId="Heading9">
    <w:name w:val="heading 9"/>
    <w:basedOn w:val="Normal"/>
    <w:next w:val="Normal"/>
    <w:link w:val="Heading9Char"/>
    <w:uiPriority w:val="9"/>
    <w:semiHidden/>
    <w:unhideWhenUsed/>
    <w:qFormat/>
    <w:rsid w:val="00CA3C7D"/>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62EBF"/>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C62EBF"/>
    <w:rPr>
      <w:rFonts w:ascii="Times New Roman" w:eastAsia="Times New Roman" w:hAnsi="Times New Roman" w:cs="Times New Roman"/>
      <w:sz w:val="24"/>
      <w:szCs w:val="20"/>
    </w:rPr>
  </w:style>
  <w:style w:type="paragraph" w:styleId="BodyTextIndent3">
    <w:name w:val="Body Text Indent 3"/>
    <w:basedOn w:val="Normal"/>
    <w:link w:val="BodyTextIndent3Char"/>
    <w:rsid w:val="00C62EBF"/>
    <w:pPr>
      <w:spacing w:after="240"/>
      <w:ind w:left="1440" w:hanging="720"/>
    </w:pPr>
    <w:rPr>
      <w:sz w:val="24"/>
    </w:rPr>
  </w:style>
  <w:style w:type="character" w:customStyle="1" w:styleId="BodyTextIndent3Char">
    <w:name w:val="Body Text Indent 3 Char"/>
    <w:basedOn w:val="DefaultParagraphFont"/>
    <w:link w:val="BodyTextIndent3"/>
    <w:rsid w:val="00C62EBF"/>
    <w:rPr>
      <w:rFonts w:ascii="Times New Roman" w:eastAsia="Times New Roman" w:hAnsi="Times New Roman" w:cs="Times New Roman"/>
      <w:sz w:val="24"/>
      <w:szCs w:val="20"/>
    </w:rPr>
  </w:style>
  <w:style w:type="paragraph" w:styleId="Caption">
    <w:name w:val="caption"/>
    <w:basedOn w:val="Normal"/>
    <w:next w:val="Normal"/>
    <w:qFormat/>
    <w:rsid w:val="00AC03DB"/>
    <w:pPr>
      <w:spacing w:after="240"/>
      <w:ind w:firstLine="720"/>
    </w:pPr>
    <w:rPr>
      <w:b/>
      <w:bCs/>
      <w:sz w:val="18"/>
    </w:rPr>
  </w:style>
  <w:style w:type="paragraph" w:styleId="ListParagraph">
    <w:name w:val="List Paragraph"/>
    <w:basedOn w:val="Normal"/>
    <w:uiPriority w:val="34"/>
    <w:qFormat/>
    <w:rsid w:val="00C62EBF"/>
    <w:pPr>
      <w:ind w:left="720"/>
      <w:contextualSpacing/>
    </w:pPr>
  </w:style>
  <w:style w:type="table" w:styleId="TableGrid">
    <w:name w:val="Table Grid"/>
    <w:basedOn w:val="TableNormal"/>
    <w:uiPriority w:val="59"/>
    <w:rsid w:val="00C62EBF"/>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62EBF"/>
    <w:rPr>
      <w:rFonts w:ascii="Tahoma" w:hAnsi="Tahoma" w:cs="Tahoma"/>
      <w:sz w:val="16"/>
      <w:szCs w:val="16"/>
    </w:rPr>
  </w:style>
  <w:style w:type="character" w:customStyle="1" w:styleId="BalloonTextChar">
    <w:name w:val="Balloon Text Char"/>
    <w:basedOn w:val="DefaultParagraphFont"/>
    <w:link w:val="BalloonText"/>
    <w:uiPriority w:val="99"/>
    <w:semiHidden/>
    <w:rsid w:val="00C62EBF"/>
    <w:rPr>
      <w:rFonts w:ascii="Tahoma" w:eastAsia="Times New Roman" w:hAnsi="Tahoma" w:cs="Tahoma"/>
      <w:sz w:val="16"/>
      <w:szCs w:val="16"/>
    </w:rPr>
  </w:style>
  <w:style w:type="paragraph" w:styleId="BodyText">
    <w:name w:val="Body Text"/>
    <w:basedOn w:val="Normal"/>
    <w:link w:val="BodyTextChar"/>
    <w:uiPriority w:val="99"/>
    <w:semiHidden/>
    <w:unhideWhenUsed/>
    <w:rsid w:val="00B32869"/>
    <w:pPr>
      <w:spacing w:after="120"/>
    </w:pPr>
  </w:style>
  <w:style w:type="character" w:customStyle="1" w:styleId="BodyTextChar">
    <w:name w:val="Body Text Char"/>
    <w:basedOn w:val="DefaultParagraphFont"/>
    <w:link w:val="BodyText"/>
    <w:uiPriority w:val="99"/>
    <w:semiHidden/>
    <w:rsid w:val="00B32869"/>
    <w:rPr>
      <w:rFonts w:ascii="Times New Roman" w:eastAsia="Times New Roman" w:hAnsi="Times New Roman" w:cs="Times New Roman"/>
      <w:sz w:val="20"/>
      <w:szCs w:val="20"/>
    </w:rPr>
  </w:style>
  <w:style w:type="character" w:styleId="Hyperlink">
    <w:name w:val="Hyperlink"/>
    <w:basedOn w:val="DefaultParagraphFont"/>
    <w:rsid w:val="002C4E92"/>
    <w:rPr>
      <w:color w:val="0000FF"/>
      <w:u w:val="single"/>
    </w:rPr>
  </w:style>
  <w:style w:type="character" w:customStyle="1" w:styleId="Heading9Char">
    <w:name w:val="Heading 9 Char"/>
    <w:basedOn w:val="DefaultParagraphFont"/>
    <w:link w:val="Heading9"/>
    <w:uiPriority w:val="9"/>
    <w:semiHidden/>
    <w:rsid w:val="00CA3C7D"/>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CA3C7D"/>
    <w:rPr>
      <w:color w:val="808080"/>
    </w:rPr>
  </w:style>
  <w:style w:type="paragraph" w:customStyle="1" w:styleId="LabSection">
    <w:name w:val="Lab Section"/>
    <w:basedOn w:val="Normal"/>
    <w:next w:val="Normal"/>
    <w:qFormat/>
    <w:rsid w:val="0077407D"/>
    <w:pPr>
      <w:spacing w:before="240" w:after="120"/>
    </w:pPr>
    <w:rPr>
      <w:rFonts w:ascii="Arial" w:hAnsi="Arial"/>
      <w:b/>
      <w:bCs/>
      <w:iCs/>
      <w:sz w:val="24"/>
      <w:szCs w:val="22"/>
    </w:rPr>
  </w:style>
  <w:style w:type="character" w:customStyle="1" w:styleId="Heading1Char">
    <w:name w:val="Heading 1 Char"/>
    <w:basedOn w:val="DefaultParagraphFont"/>
    <w:link w:val="Heading1"/>
    <w:uiPriority w:val="9"/>
    <w:rsid w:val="00F23E0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23E09"/>
    <w:rPr>
      <w:rFonts w:asciiTheme="majorHAnsi" w:eastAsiaTheme="majorEastAsia" w:hAnsiTheme="majorHAnsi" w:cstheme="majorBidi"/>
      <w:color w:val="243F60" w:themeColor="accent1" w:themeShade="7F"/>
      <w:sz w:val="24"/>
      <w:szCs w:val="24"/>
    </w:rPr>
  </w:style>
  <w:style w:type="paragraph" w:customStyle="1" w:styleId="Code">
    <w:name w:val="Code"/>
    <w:basedOn w:val="Normal"/>
    <w:link w:val="CodeChar"/>
    <w:qFormat/>
    <w:rsid w:val="00F23E09"/>
    <w:pPr>
      <w:tabs>
        <w:tab w:val="left" w:pos="360"/>
      </w:tabs>
      <w:spacing w:after="200" w:line="276" w:lineRule="auto"/>
    </w:pPr>
    <w:rPr>
      <w:rFonts w:ascii="Courier New" w:eastAsiaTheme="minorHAnsi" w:hAnsi="Courier New" w:cstheme="minorBidi"/>
      <w:sz w:val="22"/>
      <w:szCs w:val="22"/>
    </w:rPr>
  </w:style>
  <w:style w:type="character" w:customStyle="1" w:styleId="CodeChar">
    <w:name w:val="Code Char"/>
    <w:basedOn w:val="DefaultParagraphFont"/>
    <w:link w:val="Code"/>
    <w:rsid w:val="00F23E09"/>
    <w:rPr>
      <w:rFonts w:ascii="Courier New" w:hAnsi="Courier New"/>
    </w:rPr>
  </w:style>
  <w:style w:type="paragraph" w:styleId="BodyTextIndent">
    <w:name w:val="Body Text Indent"/>
    <w:basedOn w:val="Normal"/>
    <w:link w:val="BodyTextIndentChar"/>
    <w:uiPriority w:val="99"/>
    <w:semiHidden/>
    <w:unhideWhenUsed/>
    <w:rsid w:val="00F23E09"/>
    <w:pPr>
      <w:spacing w:after="120"/>
      <w:ind w:left="360"/>
    </w:pPr>
  </w:style>
  <w:style w:type="character" w:customStyle="1" w:styleId="BodyTextIndentChar">
    <w:name w:val="Body Text Indent Char"/>
    <w:basedOn w:val="DefaultParagraphFont"/>
    <w:link w:val="BodyTextIndent"/>
    <w:uiPriority w:val="99"/>
    <w:semiHidden/>
    <w:rsid w:val="00F23E09"/>
    <w:rPr>
      <w:rFonts w:ascii="Times New Roman" w:eastAsia="Times New Roman" w:hAnsi="Times New Roman" w:cs="Times New Roman"/>
      <w:sz w:val="20"/>
      <w:szCs w:val="20"/>
    </w:rPr>
  </w:style>
  <w:style w:type="paragraph" w:styleId="Title">
    <w:name w:val="Title"/>
    <w:basedOn w:val="Normal"/>
    <w:next w:val="Normal"/>
    <w:link w:val="TitleChar"/>
    <w:qFormat/>
    <w:rsid w:val="00555A15"/>
    <w:pPr>
      <w:suppressAutoHyphens/>
      <w:jc w:val="center"/>
    </w:pPr>
    <w:rPr>
      <w:rFonts w:ascii="Cambria" w:eastAsia="SimSun" w:hAnsi="Cambria" w:cs="Cambria"/>
      <w:b/>
      <w:kern w:val="2"/>
      <w:sz w:val="28"/>
      <w:szCs w:val="24"/>
      <w:lang w:eastAsia="zh-CN" w:bidi="hi-IN"/>
    </w:rPr>
  </w:style>
  <w:style w:type="character" w:customStyle="1" w:styleId="TitleChar">
    <w:name w:val="Title Char"/>
    <w:basedOn w:val="DefaultParagraphFont"/>
    <w:link w:val="Title"/>
    <w:rsid w:val="00555A15"/>
    <w:rPr>
      <w:rFonts w:ascii="Cambria" w:eastAsia="SimSun" w:hAnsi="Cambria" w:cs="Cambria"/>
      <w:b/>
      <w:kern w:val="2"/>
      <w:sz w:val="28"/>
      <w:szCs w:val="24"/>
      <w:lang w:eastAsia="zh-CN" w:bidi="hi-IN"/>
    </w:rPr>
  </w:style>
  <w:style w:type="paragraph" w:customStyle="1" w:styleId="StepHead">
    <w:name w:val="Step Head"/>
    <w:basedOn w:val="Heading2"/>
    <w:next w:val="BodyTextL25"/>
    <w:qFormat/>
    <w:rsid w:val="001622F6"/>
    <w:pPr>
      <w:keepLines/>
      <w:numPr>
        <w:ilvl w:val="1"/>
        <w:numId w:val="26"/>
      </w:numPr>
      <w:spacing w:before="240" w:after="120" w:line="276" w:lineRule="auto"/>
    </w:pPr>
    <w:rPr>
      <w:rFonts w:ascii="Arial" w:hAnsi="Arial"/>
      <w:bCs/>
      <w:sz w:val="22"/>
      <w:szCs w:val="26"/>
    </w:rPr>
  </w:style>
  <w:style w:type="paragraph" w:customStyle="1" w:styleId="BodyText1">
    <w:name w:val="Body Text1"/>
    <w:basedOn w:val="Normal"/>
    <w:qFormat/>
    <w:rsid w:val="001622F6"/>
    <w:pPr>
      <w:spacing w:before="60" w:after="60"/>
    </w:pPr>
    <w:rPr>
      <w:rFonts w:ascii="Arial" w:eastAsia="Calibri" w:hAnsi="Arial"/>
      <w:szCs w:val="22"/>
    </w:rPr>
  </w:style>
  <w:style w:type="paragraph" w:customStyle="1" w:styleId="PartHead">
    <w:name w:val="Part Head"/>
    <w:basedOn w:val="Heading1"/>
    <w:next w:val="BodyTextL25"/>
    <w:autoRedefine/>
    <w:qFormat/>
    <w:rsid w:val="001622F6"/>
    <w:pPr>
      <w:numPr>
        <w:numId w:val="26"/>
      </w:numPr>
      <w:spacing w:after="200" w:line="276" w:lineRule="auto"/>
      <w:contextualSpacing/>
    </w:pPr>
    <w:rPr>
      <w:rFonts w:ascii="Arial" w:eastAsia="Times New Roman" w:hAnsi="Arial" w:cs="Times New Roman"/>
      <w:b/>
      <w:bCs/>
      <w:color w:val="auto"/>
      <w:sz w:val="28"/>
      <w:szCs w:val="28"/>
    </w:rPr>
  </w:style>
  <w:style w:type="paragraph" w:customStyle="1" w:styleId="SubStepAlpha">
    <w:name w:val="SubStep Alpha"/>
    <w:basedOn w:val="Normal"/>
    <w:qFormat/>
    <w:rsid w:val="001622F6"/>
    <w:pPr>
      <w:numPr>
        <w:ilvl w:val="2"/>
        <w:numId w:val="26"/>
      </w:numPr>
      <w:spacing w:before="120" w:after="120"/>
    </w:pPr>
    <w:rPr>
      <w:rFonts w:ascii="Arial" w:eastAsia="Calibri" w:hAnsi="Arial"/>
      <w:szCs w:val="22"/>
    </w:rPr>
  </w:style>
  <w:style w:type="paragraph" w:customStyle="1" w:styleId="BodyTextL25">
    <w:name w:val="Body Text L25"/>
    <w:basedOn w:val="Normal"/>
    <w:qFormat/>
    <w:rsid w:val="001622F6"/>
    <w:pPr>
      <w:spacing w:before="120" w:after="120"/>
      <w:ind w:left="360"/>
    </w:pPr>
    <w:rPr>
      <w:rFonts w:ascii="Arial" w:eastAsia="Calibri" w:hAnsi="Arial"/>
      <w:szCs w:val="22"/>
    </w:rPr>
  </w:style>
  <w:style w:type="paragraph" w:customStyle="1" w:styleId="SubStepNum">
    <w:name w:val="SubStep Num"/>
    <w:basedOn w:val="SubStepAlpha"/>
    <w:qFormat/>
    <w:rsid w:val="001622F6"/>
    <w:pPr>
      <w:numPr>
        <w:ilvl w:val="3"/>
      </w:numPr>
    </w:pPr>
    <w:rPr>
      <w:rFonts w:cs="Courier New"/>
    </w:rPr>
  </w:style>
  <w:style w:type="numbering" w:customStyle="1" w:styleId="PartStepSubStepList">
    <w:name w:val="Part_Step_SubStep_List"/>
    <w:basedOn w:val="NoList"/>
    <w:uiPriority w:val="99"/>
    <w:rsid w:val="001622F6"/>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683357">
      <w:bodyDiv w:val="1"/>
      <w:marLeft w:val="0"/>
      <w:marRight w:val="0"/>
      <w:marTop w:val="0"/>
      <w:marBottom w:val="0"/>
      <w:divBdr>
        <w:top w:val="none" w:sz="0" w:space="0" w:color="auto"/>
        <w:left w:val="none" w:sz="0" w:space="0" w:color="auto"/>
        <w:bottom w:val="none" w:sz="0" w:space="0" w:color="auto"/>
        <w:right w:val="none" w:sz="0" w:space="0" w:color="auto"/>
      </w:divBdr>
    </w:div>
    <w:div w:id="776750631">
      <w:bodyDiv w:val="1"/>
      <w:marLeft w:val="0"/>
      <w:marRight w:val="0"/>
      <w:marTop w:val="0"/>
      <w:marBottom w:val="0"/>
      <w:divBdr>
        <w:top w:val="none" w:sz="0" w:space="0" w:color="auto"/>
        <w:left w:val="none" w:sz="0" w:space="0" w:color="auto"/>
        <w:bottom w:val="none" w:sz="0" w:space="0" w:color="auto"/>
        <w:right w:val="none" w:sz="0" w:space="0" w:color="auto"/>
      </w:divBdr>
    </w:div>
    <w:div w:id="816190163">
      <w:bodyDiv w:val="1"/>
      <w:marLeft w:val="0"/>
      <w:marRight w:val="0"/>
      <w:marTop w:val="0"/>
      <w:marBottom w:val="0"/>
      <w:divBdr>
        <w:top w:val="none" w:sz="0" w:space="0" w:color="auto"/>
        <w:left w:val="none" w:sz="0" w:space="0" w:color="auto"/>
        <w:bottom w:val="none" w:sz="0" w:space="0" w:color="auto"/>
        <w:right w:val="none" w:sz="0" w:space="0" w:color="auto"/>
      </w:divBdr>
    </w:div>
    <w:div w:id="963077811">
      <w:bodyDiv w:val="1"/>
      <w:marLeft w:val="0"/>
      <w:marRight w:val="0"/>
      <w:marTop w:val="0"/>
      <w:marBottom w:val="0"/>
      <w:divBdr>
        <w:top w:val="none" w:sz="0" w:space="0" w:color="auto"/>
        <w:left w:val="none" w:sz="0" w:space="0" w:color="auto"/>
        <w:bottom w:val="none" w:sz="0" w:space="0" w:color="auto"/>
        <w:right w:val="none" w:sz="0" w:space="0" w:color="auto"/>
      </w:divBdr>
    </w:div>
    <w:div w:id="1050307036">
      <w:bodyDiv w:val="1"/>
      <w:marLeft w:val="0"/>
      <w:marRight w:val="0"/>
      <w:marTop w:val="0"/>
      <w:marBottom w:val="0"/>
      <w:divBdr>
        <w:top w:val="none" w:sz="0" w:space="0" w:color="auto"/>
        <w:left w:val="none" w:sz="0" w:space="0" w:color="auto"/>
        <w:bottom w:val="none" w:sz="0" w:space="0" w:color="auto"/>
        <w:right w:val="none" w:sz="0" w:space="0" w:color="auto"/>
      </w:divBdr>
    </w:div>
    <w:div w:id="1217619851">
      <w:bodyDiv w:val="1"/>
      <w:marLeft w:val="0"/>
      <w:marRight w:val="0"/>
      <w:marTop w:val="0"/>
      <w:marBottom w:val="0"/>
      <w:divBdr>
        <w:top w:val="none" w:sz="0" w:space="0" w:color="auto"/>
        <w:left w:val="none" w:sz="0" w:space="0" w:color="auto"/>
        <w:bottom w:val="none" w:sz="0" w:space="0" w:color="auto"/>
        <w:right w:val="none" w:sz="0" w:space="0" w:color="auto"/>
      </w:divBdr>
    </w:div>
    <w:div w:id="1533883908">
      <w:bodyDiv w:val="1"/>
      <w:marLeft w:val="0"/>
      <w:marRight w:val="0"/>
      <w:marTop w:val="0"/>
      <w:marBottom w:val="0"/>
      <w:divBdr>
        <w:top w:val="none" w:sz="0" w:space="0" w:color="auto"/>
        <w:left w:val="none" w:sz="0" w:space="0" w:color="auto"/>
        <w:bottom w:val="none" w:sz="0" w:space="0" w:color="auto"/>
        <w:right w:val="none" w:sz="0" w:space="0" w:color="auto"/>
      </w:divBdr>
      <w:divsChild>
        <w:div w:id="1352536024">
          <w:marLeft w:val="0"/>
          <w:marRight w:val="0"/>
          <w:marTop w:val="0"/>
          <w:marBottom w:val="0"/>
          <w:divBdr>
            <w:top w:val="none" w:sz="0" w:space="0" w:color="auto"/>
            <w:left w:val="none" w:sz="0" w:space="0" w:color="auto"/>
            <w:bottom w:val="none" w:sz="0" w:space="0" w:color="auto"/>
            <w:right w:val="none" w:sz="0" w:space="0" w:color="auto"/>
          </w:divBdr>
          <w:divsChild>
            <w:div w:id="1316488995">
              <w:marLeft w:val="0"/>
              <w:marRight w:val="0"/>
              <w:marTop w:val="0"/>
              <w:marBottom w:val="0"/>
              <w:divBdr>
                <w:top w:val="none" w:sz="0" w:space="0" w:color="auto"/>
                <w:left w:val="none" w:sz="0" w:space="0" w:color="auto"/>
                <w:bottom w:val="none" w:sz="0" w:space="0" w:color="auto"/>
                <w:right w:val="none" w:sz="0" w:space="0" w:color="auto"/>
              </w:divBdr>
              <w:divsChild>
                <w:div w:id="1713647111">
                  <w:marLeft w:val="0"/>
                  <w:marRight w:val="0"/>
                  <w:marTop w:val="0"/>
                  <w:marBottom w:val="0"/>
                  <w:divBdr>
                    <w:top w:val="none" w:sz="0" w:space="0" w:color="auto"/>
                    <w:left w:val="none" w:sz="0" w:space="0" w:color="auto"/>
                    <w:bottom w:val="none" w:sz="0" w:space="0" w:color="auto"/>
                    <w:right w:val="none" w:sz="0" w:space="0" w:color="auto"/>
                  </w:divBdr>
                  <w:divsChild>
                    <w:div w:id="397360031">
                      <w:marLeft w:val="0"/>
                      <w:marRight w:val="0"/>
                      <w:marTop w:val="0"/>
                      <w:marBottom w:val="0"/>
                      <w:divBdr>
                        <w:top w:val="none" w:sz="0" w:space="0" w:color="auto"/>
                        <w:left w:val="none" w:sz="0" w:space="0" w:color="auto"/>
                        <w:bottom w:val="none" w:sz="0" w:space="0" w:color="auto"/>
                        <w:right w:val="none" w:sz="0" w:space="0" w:color="auto"/>
                      </w:divBdr>
                      <w:divsChild>
                        <w:div w:id="20718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b8820432-3450-4e09-b17f-565094e588b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B0F883F57245246A7747A9329048B46" ma:contentTypeVersion="13" ma:contentTypeDescription="Create a new document." ma:contentTypeScope="" ma:versionID="405fbacda404f3661f41405c2d23432b">
  <xsd:schema xmlns:xsd="http://www.w3.org/2001/XMLSchema" xmlns:xs="http://www.w3.org/2001/XMLSchema" xmlns:p="http://schemas.microsoft.com/office/2006/metadata/properties" xmlns:ns2="b8820432-3450-4e09-b17f-565094e588be" xmlns:ns3="b7b956fb-0613-46b7-a92d-14c47de7bd00" targetNamespace="http://schemas.microsoft.com/office/2006/metadata/properties" ma:root="true" ma:fieldsID="6eb31255b3e73debb3c9a025dfec9584" ns2:_="" ns3:_="">
    <xsd:import namespace="b8820432-3450-4e09-b17f-565094e588be"/>
    <xsd:import namespace="b7b956fb-0613-46b7-a92d-14c47de7bd0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EventHashCode" minOccurs="0"/>
                <xsd:element ref="ns2:MediaServiceGenerationTime"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820432-3450-4e09-b17f-565094e588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Comments" ma:index="18" nillable="true" ma:displayName="Comments" ma:internalName="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b956fb-0613-46b7-a92d-14c47de7bd00" elementFormDefault="qualified">
    <xsd:import namespace="http://schemas.microsoft.com/office/2006/documentManagement/types"/>
    <xsd:import namespace="http://schemas.microsoft.com/office/infopath/2007/PartnerControls"/>
    <xsd:element name="SharedWithUsers" ma:index="14"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32857-71FE-4163-A3CB-9A877CBDA8B7}">
  <ds:schemaRefs>
    <ds:schemaRef ds:uri="http://schemas.microsoft.com/sharepoint/v3/contenttype/forms"/>
  </ds:schemaRefs>
</ds:datastoreItem>
</file>

<file path=customXml/itemProps2.xml><?xml version="1.0" encoding="utf-8"?>
<ds:datastoreItem xmlns:ds="http://schemas.openxmlformats.org/officeDocument/2006/customXml" ds:itemID="{395C62D7-1A27-42D5-8528-69BD299C8772}">
  <ds:schemaRefs>
    <ds:schemaRef ds:uri="http://schemas.microsoft.com/office/2006/metadata/properties"/>
    <ds:schemaRef ds:uri="http://schemas.microsoft.com/office/infopath/2007/PartnerControls"/>
    <ds:schemaRef ds:uri="b8820432-3450-4e09-b17f-565094e588be"/>
  </ds:schemaRefs>
</ds:datastoreItem>
</file>

<file path=customXml/itemProps3.xml><?xml version="1.0" encoding="utf-8"?>
<ds:datastoreItem xmlns:ds="http://schemas.openxmlformats.org/officeDocument/2006/customXml" ds:itemID="{8AF3B007-AF65-46AA-9566-394E432624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820432-3450-4e09-b17f-565094e588be"/>
    <ds:schemaRef ds:uri="b7b956fb-0613-46b7-a92d-14c47de7bd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5B9C08-2D71-42AF-8AB0-CB55BCA3B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5</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DeVry</dc:creator>
  <cp:keywords/>
  <dc:description/>
  <cp:lastModifiedBy>Dianna L. Heckman</cp:lastModifiedBy>
  <cp:revision>13</cp:revision>
  <dcterms:created xsi:type="dcterms:W3CDTF">2019-01-22T19:34:00Z</dcterms:created>
  <dcterms:modified xsi:type="dcterms:W3CDTF">2020-09-01T16:16:00Z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0x0101006B0F883F57245246A7747A9329048B46</vt:lpwstr>
  </property>
</Properties>
</file>